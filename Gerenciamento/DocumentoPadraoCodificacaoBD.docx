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B8FF"/>
  <w:body>
    <w:p w14:paraId="48B75B85" w14:textId="77777777" w:rsidR="00755A3B" w:rsidRDefault="00755A3B"/>
    <w:p w14:paraId="3D3EDF40" w14:textId="77777777" w:rsidR="00755A3B" w:rsidRDefault="00755A3B"/>
    <w:p w14:paraId="30075D3D" w14:textId="77777777" w:rsidR="00755A3B" w:rsidRDefault="00755A3B"/>
    <w:p w14:paraId="2590AF79" w14:textId="77777777" w:rsidR="00755A3B" w:rsidRDefault="00755A3B"/>
    <w:p w14:paraId="3AA88548" w14:textId="77777777" w:rsidR="00755A3B" w:rsidRDefault="00755A3B"/>
    <w:p w14:paraId="6E0DEA34" w14:textId="77777777" w:rsidR="00755A3B" w:rsidRDefault="00755A3B"/>
    <w:p w14:paraId="26DEBEEF" w14:textId="77777777" w:rsidR="00755A3B" w:rsidRDefault="00755A3B"/>
    <w:p w14:paraId="4A4F9BFC" w14:textId="77777777" w:rsidR="00755A3B" w:rsidRDefault="00755A3B"/>
    <w:p w14:paraId="6B1FDF1F" w14:textId="77777777" w:rsidR="00755A3B" w:rsidRDefault="00755A3B"/>
    <w:p w14:paraId="40BF9A87" w14:textId="77777777" w:rsidR="00755A3B" w:rsidRDefault="00755A3B"/>
    <w:p w14:paraId="11980709" w14:textId="77777777" w:rsidR="00755A3B" w:rsidRDefault="00755A3B"/>
    <w:p w14:paraId="10529D85" w14:textId="77777777" w:rsidR="00755A3B" w:rsidRDefault="00755A3B"/>
    <w:p w14:paraId="4C71A21A" w14:textId="77777777" w:rsidR="00755A3B" w:rsidRDefault="00755A3B"/>
    <w:p w14:paraId="3E648E6C" w14:textId="77777777" w:rsidR="00755A3B" w:rsidRDefault="00755A3B"/>
    <w:p w14:paraId="32B889F2" w14:textId="77777777" w:rsidR="00755A3B" w:rsidRDefault="00755A3B"/>
    <w:p w14:paraId="6C90D20B" w14:textId="77777777" w:rsidR="00755A3B" w:rsidRDefault="00755A3B"/>
    <w:p w14:paraId="0AD6D4A1" w14:textId="1EA1ED1B" w:rsidR="00083E10" w:rsidRDefault="000E4DD2" w:rsidP="00083E10">
      <w:pPr>
        <w:widowControl w:val="0"/>
        <w:autoSpaceDE w:val="0"/>
        <w:autoSpaceDN w:val="0"/>
        <w:adjustRightInd w:val="0"/>
        <w:ind w:left="3261"/>
        <w:jc w:val="right"/>
      </w:pPr>
      <w:r>
        <w:rPr>
          <w:b/>
          <w:bCs/>
          <w:color w:val="000000"/>
          <w:spacing w:val="-1"/>
          <w:sz w:val="45"/>
          <w:szCs w:val="45"/>
        </w:rPr>
        <w:t>&lt;</w:t>
      </w:r>
      <w:r w:rsidR="009662D7">
        <w:rPr>
          <w:b/>
          <w:bCs/>
          <w:color w:val="000000"/>
          <w:spacing w:val="-1"/>
          <w:sz w:val="45"/>
          <w:szCs w:val="45"/>
        </w:rPr>
        <w:t>CoAuto</w:t>
      </w:r>
      <w:r>
        <w:rPr>
          <w:b/>
          <w:bCs/>
          <w:color w:val="000000"/>
          <w:spacing w:val="-1"/>
          <w:sz w:val="45"/>
          <w:szCs w:val="45"/>
        </w:rPr>
        <w:t>&gt;</w:t>
      </w:r>
    </w:p>
    <w:p w14:paraId="6EA7D5DD" w14:textId="77777777" w:rsidR="00083E10" w:rsidRDefault="00083E10" w:rsidP="00083E10">
      <w:pPr>
        <w:widowControl w:val="0"/>
        <w:autoSpaceDE w:val="0"/>
        <w:autoSpaceDN w:val="0"/>
        <w:adjustRightInd w:val="0"/>
        <w:ind w:left="3261"/>
        <w:jc w:val="right"/>
        <w:rPr>
          <w:color w:val="FF0000"/>
          <w:sz w:val="45"/>
          <w:szCs w:val="45"/>
        </w:rPr>
      </w:pPr>
    </w:p>
    <w:p w14:paraId="37C47406" w14:textId="77777777" w:rsidR="00083E10" w:rsidRDefault="00083E10" w:rsidP="00083E10">
      <w:pPr>
        <w:widowControl w:val="0"/>
        <w:autoSpaceDE w:val="0"/>
        <w:autoSpaceDN w:val="0"/>
        <w:adjustRightInd w:val="0"/>
        <w:ind w:left="3261"/>
        <w:jc w:val="right"/>
        <w:rPr>
          <w:b/>
          <w:bCs/>
          <w:color w:val="000000"/>
          <w:spacing w:val="-1"/>
          <w:sz w:val="45"/>
          <w:szCs w:val="45"/>
        </w:rPr>
      </w:pPr>
      <w:r>
        <w:rPr>
          <w:b/>
          <w:bCs/>
          <w:color w:val="000000"/>
          <w:spacing w:val="-1"/>
          <w:sz w:val="45"/>
          <w:szCs w:val="45"/>
        </w:rPr>
        <w:t xml:space="preserve">Padrão </w:t>
      </w:r>
      <w:r w:rsidR="002B1198">
        <w:rPr>
          <w:b/>
          <w:bCs/>
          <w:color w:val="000000"/>
          <w:spacing w:val="-1"/>
          <w:sz w:val="45"/>
          <w:szCs w:val="45"/>
        </w:rPr>
        <w:t>para Nomenclatura de Banco de Dados</w:t>
      </w:r>
    </w:p>
    <w:p w14:paraId="06A3E406" w14:textId="77777777" w:rsidR="00083E10" w:rsidRDefault="00083E10" w:rsidP="00083E10">
      <w:pPr>
        <w:widowControl w:val="0"/>
        <w:autoSpaceDE w:val="0"/>
        <w:autoSpaceDN w:val="0"/>
        <w:adjustRightInd w:val="0"/>
        <w:ind w:left="3261"/>
        <w:jc w:val="right"/>
      </w:pPr>
    </w:p>
    <w:p w14:paraId="586F657D" w14:textId="77777777" w:rsidR="00083E10" w:rsidRPr="00083E10" w:rsidRDefault="00083E10" w:rsidP="00083E10">
      <w:pPr>
        <w:widowControl w:val="0"/>
        <w:autoSpaceDE w:val="0"/>
        <w:autoSpaceDN w:val="0"/>
        <w:adjustRightInd w:val="0"/>
        <w:ind w:left="3261"/>
        <w:jc w:val="right"/>
        <w:rPr>
          <w:sz w:val="28"/>
          <w:szCs w:val="28"/>
        </w:rPr>
      </w:pPr>
      <w:r w:rsidRPr="00083E10">
        <w:rPr>
          <w:sz w:val="28"/>
          <w:szCs w:val="28"/>
        </w:rPr>
        <w:t>Versão &lt;1.0&gt;</w:t>
      </w:r>
    </w:p>
    <w:p w14:paraId="449545CD" w14:textId="77777777" w:rsidR="00083E10" w:rsidRDefault="00083E10" w:rsidP="00083E10">
      <w:pPr>
        <w:widowControl w:val="0"/>
        <w:autoSpaceDE w:val="0"/>
        <w:autoSpaceDN w:val="0"/>
        <w:adjustRightInd w:val="0"/>
        <w:ind w:left="12032"/>
        <w:rPr>
          <w:color w:val="FF0000"/>
          <w:sz w:val="32"/>
          <w:szCs w:val="32"/>
        </w:rPr>
      </w:pPr>
    </w:p>
    <w:p w14:paraId="2DA397B3" w14:textId="77777777" w:rsidR="00083E10" w:rsidRDefault="00083E10" w:rsidP="00083E10">
      <w:pPr>
        <w:widowControl w:val="0"/>
        <w:autoSpaceDE w:val="0"/>
        <w:autoSpaceDN w:val="0"/>
        <w:adjustRightInd w:val="0"/>
        <w:ind w:left="2201"/>
        <w:jc w:val="both"/>
        <w:rPr>
          <w:color w:val="000000"/>
          <w:spacing w:val="-1"/>
          <w:sz w:val="30"/>
          <w:szCs w:val="30"/>
        </w:rPr>
      </w:pPr>
    </w:p>
    <w:p w14:paraId="77FF79C7" w14:textId="77777777" w:rsidR="00083E10" w:rsidRDefault="00083E10" w:rsidP="00083E10">
      <w:pPr>
        <w:widowControl w:val="0"/>
        <w:autoSpaceDE w:val="0"/>
        <w:autoSpaceDN w:val="0"/>
        <w:adjustRightInd w:val="0"/>
        <w:ind w:left="2201"/>
        <w:jc w:val="both"/>
        <w:rPr>
          <w:color w:val="000000"/>
          <w:spacing w:val="-1"/>
          <w:sz w:val="30"/>
          <w:szCs w:val="30"/>
        </w:rPr>
      </w:pPr>
    </w:p>
    <w:p w14:paraId="1EEFB9A3" w14:textId="77777777" w:rsidR="00083E10" w:rsidRDefault="00083E10" w:rsidP="00083E10">
      <w:pPr>
        <w:widowControl w:val="0"/>
        <w:autoSpaceDE w:val="0"/>
        <w:autoSpaceDN w:val="0"/>
        <w:adjustRightInd w:val="0"/>
        <w:ind w:left="2201"/>
        <w:jc w:val="both"/>
        <w:rPr>
          <w:color w:val="000000"/>
          <w:spacing w:val="-1"/>
          <w:sz w:val="30"/>
          <w:szCs w:val="30"/>
        </w:rPr>
      </w:pPr>
    </w:p>
    <w:p w14:paraId="6DB15CE2" w14:textId="77777777" w:rsidR="00083E10" w:rsidRDefault="00083E10" w:rsidP="00083E10">
      <w:pPr>
        <w:widowControl w:val="0"/>
        <w:autoSpaceDE w:val="0"/>
        <w:autoSpaceDN w:val="0"/>
        <w:adjustRightInd w:val="0"/>
        <w:ind w:left="2201"/>
        <w:jc w:val="both"/>
        <w:rPr>
          <w:color w:val="000000"/>
          <w:spacing w:val="-1"/>
          <w:sz w:val="30"/>
          <w:szCs w:val="30"/>
        </w:rPr>
      </w:pPr>
    </w:p>
    <w:p w14:paraId="48452C8F" w14:textId="77777777" w:rsidR="00083E10" w:rsidRDefault="00083E10" w:rsidP="00083E10">
      <w:pPr>
        <w:widowControl w:val="0"/>
        <w:autoSpaceDE w:val="0"/>
        <w:autoSpaceDN w:val="0"/>
        <w:adjustRightInd w:val="0"/>
        <w:ind w:left="2201"/>
        <w:jc w:val="both"/>
        <w:rPr>
          <w:color w:val="000000"/>
          <w:spacing w:val="-1"/>
          <w:sz w:val="30"/>
          <w:szCs w:val="30"/>
        </w:rPr>
      </w:pPr>
    </w:p>
    <w:p w14:paraId="20CB3781" w14:textId="77777777" w:rsidR="00083E10" w:rsidRDefault="00083E10" w:rsidP="00083E10">
      <w:pPr>
        <w:widowControl w:val="0"/>
        <w:autoSpaceDE w:val="0"/>
        <w:autoSpaceDN w:val="0"/>
        <w:adjustRightInd w:val="0"/>
        <w:jc w:val="both"/>
        <w:rPr>
          <w:color w:val="000000"/>
          <w:spacing w:val="-1"/>
          <w:sz w:val="30"/>
          <w:szCs w:val="30"/>
        </w:rPr>
      </w:pPr>
    </w:p>
    <w:p w14:paraId="2F1D0344" w14:textId="77777777" w:rsidR="00083E10" w:rsidRDefault="00083E10" w:rsidP="00083E10">
      <w:pPr>
        <w:widowControl w:val="0"/>
        <w:autoSpaceDE w:val="0"/>
        <w:autoSpaceDN w:val="0"/>
        <w:adjustRightInd w:val="0"/>
        <w:jc w:val="both"/>
        <w:rPr>
          <w:color w:val="000000"/>
          <w:spacing w:val="-1"/>
          <w:sz w:val="30"/>
          <w:szCs w:val="30"/>
        </w:rPr>
      </w:pPr>
    </w:p>
    <w:p w14:paraId="07131269" w14:textId="77777777" w:rsidR="00083E10" w:rsidRDefault="00083E10" w:rsidP="00083E10">
      <w:pPr>
        <w:widowControl w:val="0"/>
        <w:autoSpaceDE w:val="0"/>
        <w:autoSpaceDN w:val="0"/>
        <w:adjustRightInd w:val="0"/>
        <w:jc w:val="both"/>
        <w:rPr>
          <w:color w:val="000000"/>
          <w:spacing w:val="-1"/>
          <w:sz w:val="30"/>
          <w:szCs w:val="30"/>
        </w:rPr>
      </w:pPr>
    </w:p>
    <w:p w14:paraId="01B5FD4C" w14:textId="77777777" w:rsidR="00656621" w:rsidRDefault="00656621">
      <w:pPr>
        <w:jc w:val="center"/>
        <w:rPr>
          <w:rFonts w:ascii="Arial" w:hAnsi="Arial"/>
          <w:b/>
          <w:sz w:val="40"/>
        </w:rPr>
      </w:pPr>
    </w:p>
    <w:p w14:paraId="3DC2F419" w14:textId="77777777" w:rsidR="00656621" w:rsidRDefault="00656621">
      <w:pPr>
        <w:jc w:val="center"/>
        <w:rPr>
          <w:rFonts w:ascii="Arial" w:hAnsi="Arial"/>
          <w:b/>
          <w:sz w:val="40"/>
        </w:rPr>
      </w:pPr>
    </w:p>
    <w:p w14:paraId="7B1B325B" w14:textId="77777777" w:rsidR="00656621" w:rsidRDefault="00656621">
      <w:pPr>
        <w:jc w:val="center"/>
        <w:rPr>
          <w:rFonts w:ascii="Arial" w:hAnsi="Arial"/>
          <w:b/>
          <w:sz w:val="40"/>
        </w:rPr>
      </w:pPr>
    </w:p>
    <w:p w14:paraId="5D67C4A5" w14:textId="77777777" w:rsidR="00656621" w:rsidRDefault="00656621">
      <w:pPr>
        <w:jc w:val="center"/>
        <w:rPr>
          <w:rFonts w:ascii="Arial" w:hAnsi="Arial"/>
          <w:b/>
          <w:sz w:val="40"/>
        </w:rPr>
      </w:pPr>
    </w:p>
    <w:p w14:paraId="70EFC3E2" w14:textId="77777777" w:rsidR="00656621" w:rsidRDefault="00656621">
      <w:pPr>
        <w:jc w:val="center"/>
        <w:rPr>
          <w:rFonts w:ascii="Arial" w:hAnsi="Arial"/>
          <w:b/>
          <w:sz w:val="40"/>
        </w:rPr>
      </w:pPr>
    </w:p>
    <w:p w14:paraId="393A9C0E" w14:textId="77777777" w:rsidR="00656621" w:rsidRDefault="00656621">
      <w:pPr>
        <w:jc w:val="center"/>
        <w:rPr>
          <w:rFonts w:ascii="Arial" w:hAnsi="Arial"/>
          <w:b/>
          <w:sz w:val="40"/>
        </w:rPr>
      </w:pPr>
    </w:p>
    <w:p w14:paraId="18818EBE" w14:textId="77777777" w:rsidR="00656621" w:rsidRDefault="00656621">
      <w:pPr>
        <w:jc w:val="center"/>
        <w:rPr>
          <w:rFonts w:ascii="Arial" w:hAnsi="Arial"/>
          <w:b/>
          <w:sz w:val="40"/>
        </w:rPr>
      </w:pPr>
    </w:p>
    <w:p w14:paraId="3D4DD7B4" w14:textId="77777777" w:rsidR="00D07245" w:rsidRDefault="00D07245">
      <w:pPr>
        <w:jc w:val="center"/>
        <w:rPr>
          <w:rFonts w:ascii="Arial" w:hAnsi="Arial"/>
          <w:b/>
          <w:sz w:val="40"/>
        </w:rPr>
      </w:pPr>
    </w:p>
    <w:p w14:paraId="6E58F592" w14:textId="77777777" w:rsidR="00D07245" w:rsidRDefault="00D07245">
      <w:pPr>
        <w:jc w:val="center"/>
        <w:rPr>
          <w:rFonts w:ascii="Arial" w:hAnsi="Arial"/>
          <w:b/>
          <w:sz w:val="40"/>
        </w:rPr>
      </w:pPr>
    </w:p>
    <w:p w14:paraId="65D1D26E" w14:textId="77777777" w:rsidR="00755A3B" w:rsidRDefault="00755A3B">
      <w:pPr>
        <w:jc w:val="center"/>
        <w:rPr>
          <w:rFonts w:ascii="Arial" w:hAnsi="Arial"/>
          <w:b/>
          <w:sz w:val="40"/>
        </w:rPr>
      </w:pPr>
      <w:r>
        <w:rPr>
          <w:rFonts w:ascii="Arial" w:hAnsi="Arial"/>
          <w:b/>
          <w:sz w:val="40"/>
        </w:rPr>
        <w:lastRenderedPageBreak/>
        <w:t>Histórico</w:t>
      </w:r>
    </w:p>
    <w:p w14:paraId="3D82B17C" w14:textId="77777777" w:rsidR="00755A3B" w:rsidRDefault="00755A3B">
      <w:pPr>
        <w:jc w:val="center"/>
      </w:pPr>
    </w:p>
    <w:tbl>
      <w:tblPr>
        <w:tblW w:w="494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6"/>
        <w:gridCol w:w="1198"/>
        <w:gridCol w:w="4223"/>
        <w:gridCol w:w="2736"/>
      </w:tblGrid>
      <w:tr w:rsidR="007B0C19" w:rsidRPr="00BD612F" w14:paraId="25401FC9" w14:textId="77777777" w:rsidTr="00BD612F">
        <w:tc>
          <w:tcPr>
            <w:tcW w:w="1396" w:type="dxa"/>
            <w:shd w:val="clear" w:color="auto" w:fill="auto"/>
            <w:vAlign w:val="center"/>
          </w:tcPr>
          <w:p w14:paraId="59DFAE9F" w14:textId="77777777" w:rsidR="007B0C19" w:rsidRPr="00BD612F" w:rsidRDefault="00030BE9" w:rsidP="00BD612F">
            <w:pPr>
              <w:spacing w:before="120" w:line="360" w:lineRule="auto"/>
              <w:rPr>
                <w:b/>
                <w:sz w:val="22"/>
              </w:rPr>
            </w:pPr>
            <w:r w:rsidRPr="00BD612F">
              <w:rPr>
                <w:b/>
                <w:sz w:val="22"/>
              </w:rPr>
              <w:t>Data</w:t>
            </w:r>
          </w:p>
        </w:tc>
        <w:tc>
          <w:tcPr>
            <w:tcW w:w="1223" w:type="dxa"/>
            <w:shd w:val="clear" w:color="auto" w:fill="auto"/>
            <w:vAlign w:val="center"/>
          </w:tcPr>
          <w:p w14:paraId="753AFC06" w14:textId="77777777" w:rsidR="007B0C19" w:rsidRPr="00BD612F" w:rsidRDefault="007B0C19" w:rsidP="00BD612F">
            <w:pPr>
              <w:spacing w:before="120" w:line="360" w:lineRule="auto"/>
              <w:rPr>
                <w:b/>
                <w:sz w:val="22"/>
              </w:rPr>
            </w:pPr>
            <w:r w:rsidRPr="00BD612F">
              <w:rPr>
                <w:b/>
                <w:sz w:val="22"/>
              </w:rPr>
              <w:t>Versão</w:t>
            </w:r>
          </w:p>
        </w:tc>
        <w:tc>
          <w:tcPr>
            <w:tcW w:w="4327" w:type="dxa"/>
            <w:shd w:val="clear" w:color="auto" w:fill="auto"/>
            <w:vAlign w:val="center"/>
          </w:tcPr>
          <w:p w14:paraId="72E37274" w14:textId="77777777" w:rsidR="007B0C19" w:rsidRPr="00BD612F" w:rsidRDefault="007B0C19" w:rsidP="00BD612F">
            <w:pPr>
              <w:spacing w:before="120" w:line="360" w:lineRule="auto"/>
              <w:rPr>
                <w:b/>
                <w:sz w:val="22"/>
              </w:rPr>
            </w:pPr>
            <w:r w:rsidRPr="00BD612F">
              <w:rPr>
                <w:b/>
                <w:sz w:val="22"/>
              </w:rPr>
              <w:t>Descrição</w:t>
            </w:r>
          </w:p>
        </w:tc>
        <w:tc>
          <w:tcPr>
            <w:tcW w:w="2801" w:type="dxa"/>
            <w:shd w:val="clear" w:color="auto" w:fill="auto"/>
            <w:vAlign w:val="center"/>
          </w:tcPr>
          <w:p w14:paraId="1AAACB26" w14:textId="77777777" w:rsidR="007B0C19" w:rsidRPr="00BD612F" w:rsidRDefault="007B0C19" w:rsidP="00BD612F">
            <w:pPr>
              <w:spacing w:before="120" w:line="360" w:lineRule="auto"/>
              <w:rPr>
                <w:b/>
                <w:sz w:val="22"/>
              </w:rPr>
            </w:pPr>
            <w:r w:rsidRPr="00BD612F">
              <w:rPr>
                <w:b/>
                <w:sz w:val="22"/>
              </w:rPr>
              <w:t>Autor</w:t>
            </w:r>
          </w:p>
        </w:tc>
      </w:tr>
      <w:tr w:rsidR="007B0C19" w:rsidRPr="00711156" w14:paraId="194359B6" w14:textId="77777777" w:rsidTr="00BD612F">
        <w:tc>
          <w:tcPr>
            <w:tcW w:w="1396" w:type="dxa"/>
            <w:shd w:val="clear" w:color="auto" w:fill="auto"/>
            <w:vAlign w:val="center"/>
          </w:tcPr>
          <w:p w14:paraId="28103797" w14:textId="49ADAC8A" w:rsidR="007B0C19" w:rsidRPr="00BD612F" w:rsidRDefault="009662D7" w:rsidP="00BD612F">
            <w:pPr>
              <w:spacing w:before="120" w:line="360" w:lineRule="auto"/>
              <w:rPr>
                <w:sz w:val="22"/>
              </w:rPr>
            </w:pPr>
            <w:r>
              <w:rPr>
                <w:sz w:val="22"/>
              </w:rPr>
              <w:t>30</w:t>
            </w:r>
            <w:r w:rsidR="00B77094">
              <w:rPr>
                <w:sz w:val="22"/>
              </w:rPr>
              <w:t>/07/2023</w:t>
            </w:r>
          </w:p>
        </w:tc>
        <w:tc>
          <w:tcPr>
            <w:tcW w:w="1223" w:type="dxa"/>
            <w:shd w:val="clear" w:color="auto" w:fill="auto"/>
            <w:vAlign w:val="center"/>
          </w:tcPr>
          <w:p w14:paraId="11315FF8" w14:textId="77777777" w:rsidR="007B0C19" w:rsidRPr="00BD612F" w:rsidRDefault="00030BE9" w:rsidP="00BD612F">
            <w:pPr>
              <w:spacing w:before="120" w:line="360" w:lineRule="auto"/>
              <w:rPr>
                <w:sz w:val="22"/>
              </w:rPr>
            </w:pPr>
            <w:r w:rsidRPr="00BD612F">
              <w:rPr>
                <w:sz w:val="22"/>
              </w:rPr>
              <w:t>1.0</w:t>
            </w:r>
          </w:p>
        </w:tc>
        <w:tc>
          <w:tcPr>
            <w:tcW w:w="4327" w:type="dxa"/>
            <w:shd w:val="clear" w:color="auto" w:fill="auto"/>
            <w:vAlign w:val="center"/>
          </w:tcPr>
          <w:p w14:paraId="2E3B64D8" w14:textId="77777777" w:rsidR="007B0C19" w:rsidRPr="00BD612F" w:rsidRDefault="00030BE9" w:rsidP="00BD612F">
            <w:pPr>
              <w:spacing w:before="120" w:line="360" w:lineRule="auto"/>
              <w:rPr>
                <w:sz w:val="22"/>
              </w:rPr>
            </w:pPr>
            <w:r w:rsidRPr="00BD612F">
              <w:rPr>
                <w:sz w:val="22"/>
              </w:rPr>
              <w:t>Versão inicial.</w:t>
            </w:r>
          </w:p>
        </w:tc>
        <w:tc>
          <w:tcPr>
            <w:tcW w:w="2801" w:type="dxa"/>
            <w:shd w:val="clear" w:color="auto" w:fill="auto"/>
            <w:vAlign w:val="center"/>
          </w:tcPr>
          <w:p w14:paraId="47B8D800" w14:textId="39E35054" w:rsidR="00B77094" w:rsidRPr="00BD612F" w:rsidRDefault="009662D7" w:rsidP="00BD612F">
            <w:pPr>
              <w:spacing w:before="120" w:line="360" w:lineRule="auto"/>
              <w:rPr>
                <w:sz w:val="22"/>
              </w:rPr>
            </w:pPr>
            <w:r>
              <w:rPr>
                <w:sz w:val="22"/>
              </w:rPr>
              <w:t>Nagibe S. Wanus Jr.</w:t>
            </w:r>
          </w:p>
        </w:tc>
      </w:tr>
      <w:tr w:rsidR="007B0C19" w:rsidRPr="00711156" w14:paraId="19DC0E3A" w14:textId="77777777" w:rsidTr="00BD612F">
        <w:tc>
          <w:tcPr>
            <w:tcW w:w="1396" w:type="dxa"/>
            <w:shd w:val="clear" w:color="auto" w:fill="auto"/>
            <w:vAlign w:val="center"/>
          </w:tcPr>
          <w:p w14:paraId="47D54933" w14:textId="77777777" w:rsidR="007B0C19" w:rsidRPr="00BD612F" w:rsidRDefault="007B0C19" w:rsidP="00BD612F">
            <w:pPr>
              <w:spacing w:before="120" w:line="360" w:lineRule="auto"/>
              <w:rPr>
                <w:sz w:val="22"/>
              </w:rPr>
            </w:pPr>
          </w:p>
        </w:tc>
        <w:tc>
          <w:tcPr>
            <w:tcW w:w="1223" w:type="dxa"/>
            <w:shd w:val="clear" w:color="auto" w:fill="auto"/>
            <w:vAlign w:val="center"/>
          </w:tcPr>
          <w:p w14:paraId="5C65F833" w14:textId="77777777" w:rsidR="007B0C19" w:rsidRPr="00BD612F" w:rsidRDefault="007B0C19" w:rsidP="00BD612F">
            <w:pPr>
              <w:spacing w:before="120" w:line="360" w:lineRule="auto"/>
              <w:rPr>
                <w:sz w:val="22"/>
              </w:rPr>
            </w:pPr>
          </w:p>
        </w:tc>
        <w:tc>
          <w:tcPr>
            <w:tcW w:w="4327" w:type="dxa"/>
            <w:shd w:val="clear" w:color="auto" w:fill="auto"/>
            <w:vAlign w:val="center"/>
          </w:tcPr>
          <w:p w14:paraId="4EEFB217" w14:textId="77777777" w:rsidR="007B0C19" w:rsidRPr="00BD612F" w:rsidRDefault="007B0C19" w:rsidP="00BD612F">
            <w:pPr>
              <w:spacing w:before="120" w:line="360" w:lineRule="auto"/>
              <w:rPr>
                <w:sz w:val="22"/>
              </w:rPr>
            </w:pPr>
          </w:p>
        </w:tc>
        <w:tc>
          <w:tcPr>
            <w:tcW w:w="2801" w:type="dxa"/>
            <w:shd w:val="clear" w:color="auto" w:fill="auto"/>
            <w:vAlign w:val="center"/>
          </w:tcPr>
          <w:p w14:paraId="5C8FF5F8" w14:textId="77777777" w:rsidR="007B0C19" w:rsidRPr="00BD612F" w:rsidRDefault="007B0C19" w:rsidP="00BD612F">
            <w:pPr>
              <w:spacing w:before="120" w:line="360" w:lineRule="auto"/>
              <w:rPr>
                <w:sz w:val="22"/>
              </w:rPr>
            </w:pPr>
          </w:p>
        </w:tc>
      </w:tr>
      <w:tr w:rsidR="007B0C19" w:rsidRPr="00711156" w14:paraId="7CA672A9" w14:textId="77777777" w:rsidTr="00BD612F">
        <w:tc>
          <w:tcPr>
            <w:tcW w:w="1396" w:type="dxa"/>
            <w:shd w:val="clear" w:color="auto" w:fill="auto"/>
            <w:vAlign w:val="center"/>
          </w:tcPr>
          <w:p w14:paraId="2A1A8676" w14:textId="77777777" w:rsidR="007B0C19" w:rsidRPr="00BD612F" w:rsidRDefault="007B0C19" w:rsidP="00BD612F">
            <w:pPr>
              <w:spacing w:before="120" w:line="360" w:lineRule="auto"/>
              <w:rPr>
                <w:sz w:val="22"/>
              </w:rPr>
            </w:pPr>
          </w:p>
        </w:tc>
        <w:tc>
          <w:tcPr>
            <w:tcW w:w="1223" w:type="dxa"/>
            <w:shd w:val="clear" w:color="auto" w:fill="auto"/>
            <w:vAlign w:val="center"/>
          </w:tcPr>
          <w:p w14:paraId="56A529F8" w14:textId="77777777" w:rsidR="007B0C19" w:rsidRPr="00BD612F" w:rsidRDefault="007B0C19" w:rsidP="00BD612F">
            <w:pPr>
              <w:spacing w:before="120" w:line="360" w:lineRule="auto"/>
              <w:rPr>
                <w:sz w:val="22"/>
              </w:rPr>
            </w:pPr>
          </w:p>
        </w:tc>
        <w:tc>
          <w:tcPr>
            <w:tcW w:w="4327" w:type="dxa"/>
            <w:shd w:val="clear" w:color="auto" w:fill="auto"/>
            <w:vAlign w:val="center"/>
          </w:tcPr>
          <w:p w14:paraId="1947E56A" w14:textId="77777777" w:rsidR="007B0C19" w:rsidRPr="00BD612F" w:rsidRDefault="007B0C19" w:rsidP="00BD612F">
            <w:pPr>
              <w:spacing w:before="120" w:line="360" w:lineRule="auto"/>
              <w:rPr>
                <w:sz w:val="22"/>
              </w:rPr>
            </w:pPr>
          </w:p>
        </w:tc>
        <w:tc>
          <w:tcPr>
            <w:tcW w:w="2801" w:type="dxa"/>
            <w:shd w:val="clear" w:color="auto" w:fill="auto"/>
            <w:vAlign w:val="center"/>
          </w:tcPr>
          <w:p w14:paraId="7638D092" w14:textId="77777777" w:rsidR="007B0C19" w:rsidRPr="00BD612F" w:rsidRDefault="007B0C19" w:rsidP="00BD612F">
            <w:pPr>
              <w:spacing w:before="120" w:line="360" w:lineRule="auto"/>
              <w:rPr>
                <w:sz w:val="22"/>
              </w:rPr>
            </w:pPr>
          </w:p>
        </w:tc>
      </w:tr>
    </w:tbl>
    <w:p w14:paraId="1889C6E4" w14:textId="77777777" w:rsidR="007B0C19" w:rsidRPr="00711156" w:rsidRDefault="007B0C19" w:rsidP="007B0C19"/>
    <w:p w14:paraId="789FD84A" w14:textId="77777777" w:rsidR="00755A3B" w:rsidRDefault="00755A3B"/>
    <w:p w14:paraId="27398951" w14:textId="77777777" w:rsidR="00755A3B" w:rsidRDefault="00755A3B"/>
    <w:p w14:paraId="6555BAC5" w14:textId="77777777" w:rsidR="00755A3B" w:rsidRDefault="00755A3B"/>
    <w:p w14:paraId="24EB094F" w14:textId="77777777" w:rsidR="00755A3B" w:rsidRDefault="00755A3B"/>
    <w:p w14:paraId="67D0EB32" w14:textId="77777777" w:rsidR="00755A3B" w:rsidRDefault="00755A3B"/>
    <w:p w14:paraId="54DBD2A7" w14:textId="77777777" w:rsidR="00755A3B" w:rsidRDefault="00755A3B"/>
    <w:p w14:paraId="102D2351" w14:textId="77777777" w:rsidR="00755A3B" w:rsidRDefault="00755A3B"/>
    <w:p w14:paraId="2EB09B51" w14:textId="77777777" w:rsidR="00755A3B" w:rsidRDefault="00755A3B"/>
    <w:p w14:paraId="48433171" w14:textId="77777777" w:rsidR="00755A3B" w:rsidRDefault="00755A3B"/>
    <w:p w14:paraId="54CC8CAC" w14:textId="77777777" w:rsidR="00755A3B" w:rsidRDefault="00755A3B"/>
    <w:p w14:paraId="463D8D68" w14:textId="77777777" w:rsidR="00755A3B" w:rsidRDefault="00755A3B"/>
    <w:p w14:paraId="4266B057" w14:textId="77777777" w:rsidR="00755A3B" w:rsidRDefault="00755A3B"/>
    <w:p w14:paraId="7887C01C" w14:textId="77777777" w:rsidR="00755A3B" w:rsidRDefault="00755A3B"/>
    <w:p w14:paraId="0AE1EF75" w14:textId="77777777" w:rsidR="007B0C19" w:rsidRDefault="007B0C19"/>
    <w:p w14:paraId="18AC0398" w14:textId="77777777" w:rsidR="007B0C19" w:rsidRDefault="007B0C19"/>
    <w:p w14:paraId="1A129884" w14:textId="77777777" w:rsidR="007B0C19" w:rsidRDefault="007B0C19"/>
    <w:p w14:paraId="5671BF91" w14:textId="77777777" w:rsidR="007B0C19" w:rsidRDefault="007B0C19"/>
    <w:p w14:paraId="64CEFFAE" w14:textId="77777777" w:rsidR="007B0C19" w:rsidRDefault="007B0C19"/>
    <w:p w14:paraId="7433A687" w14:textId="77777777" w:rsidR="007B0C19" w:rsidRDefault="007B0C19"/>
    <w:p w14:paraId="7C886D98" w14:textId="77777777" w:rsidR="00755A3B" w:rsidRDefault="00755A3B"/>
    <w:p w14:paraId="18E1576F" w14:textId="77777777" w:rsidR="00755A3B" w:rsidRDefault="00755A3B"/>
    <w:p w14:paraId="17E3F081" w14:textId="77777777" w:rsidR="00755A3B" w:rsidRDefault="00755A3B"/>
    <w:p w14:paraId="1E8E3AAA" w14:textId="77777777" w:rsidR="00755A3B" w:rsidRDefault="00755A3B"/>
    <w:p w14:paraId="516D4F44" w14:textId="77777777" w:rsidR="00D07245" w:rsidRDefault="00D07245"/>
    <w:p w14:paraId="6986D6CA" w14:textId="77777777" w:rsidR="00D07245" w:rsidRDefault="00D07245"/>
    <w:p w14:paraId="74EB0395" w14:textId="77777777" w:rsidR="00755A3B" w:rsidRDefault="00755A3B"/>
    <w:p w14:paraId="76F56329" w14:textId="77777777" w:rsidR="00DC74FC" w:rsidRDefault="00DC74FC"/>
    <w:p w14:paraId="3EEA1BCC" w14:textId="77777777" w:rsidR="00DC74FC" w:rsidRDefault="00DC74FC"/>
    <w:p w14:paraId="36393D59" w14:textId="77777777" w:rsidR="00755A3B" w:rsidRDefault="00755A3B"/>
    <w:p w14:paraId="4CF349CF" w14:textId="77777777" w:rsidR="009D1F77" w:rsidRDefault="009D1F77"/>
    <w:p w14:paraId="2C63792B" w14:textId="77777777" w:rsidR="009D1F77" w:rsidRDefault="009D1F77"/>
    <w:p w14:paraId="7F2C40D5" w14:textId="77777777" w:rsidR="009D1F77" w:rsidRDefault="009D1F77"/>
    <w:p w14:paraId="5FC01FE4" w14:textId="77777777" w:rsidR="009D1F77" w:rsidRDefault="009D1F77"/>
    <w:p w14:paraId="6894590C" w14:textId="77777777" w:rsidR="009D1F77" w:rsidRDefault="009D1F77"/>
    <w:p w14:paraId="1E291ECB" w14:textId="77777777" w:rsidR="009D1F77" w:rsidRDefault="009D1F77"/>
    <w:p w14:paraId="2A8F07C5" w14:textId="77777777" w:rsidR="009D1F77" w:rsidRDefault="009D1F77"/>
    <w:p w14:paraId="4C29E8FB" w14:textId="77777777" w:rsidR="009D1F77" w:rsidRDefault="009D1F77"/>
    <w:p w14:paraId="7EDBCBE8" w14:textId="77777777" w:rsidR="009D1F77" w:rsidRDefault="009D1F77"/>
    <w:p w14:paraId="512A849B" w14:textId="77777777" w:rsidR="009D1F77" w:rsidRDefault="009D1F77"/>
    <w:p w14:paraId="672E1BED" w14:textId="77777777" w:rsidR="009D1F77" w:rsidRDefault="009D1F77"/>
    <w:p w14:paraId="6EF24955" w14:textId="77777777" w:rsidR="00DC74FC" w:rsidRDefault="00DC74FC">
      <w:pPr>
        <w:sectPr w:rsidR="00DC74FC" w:rsidSect="00591DBB">
          <w:headerReference w:type="default" r:id="rId7"/>
          <w:pgSz w:w="11905" w:h="16837"/>
          <w:pgMar w:top="1134" w:right="1134" w:bottom="1134" w:left="1134" w:header="0" w:footer="0" w:gutter="0"/>
          <w:cols w:space="720"/>
          <w:docGrid w:linePitch="360"/>
        </w:sectPr>
      </w:pPr>
    </w:p>
    <w:p w14:paraId="5FF433D8" w14:textId="77777777" w:rsidR="00755A3B" w:rsidRDefault="00755A3B" w:rsidP="009D1F77">
      <w:pPr>
        <w:pStyle w:val="Sumrio1"/>
        <w:tabs>
          <w:tab w:val="right" w:leader="dot" w:pos="9910"/>
        </w:tabs>
      </w:pPr>
    </w:p>
    <w:p w14:paraId="3675C9F3" w14:textId="77777777" w:rsidR="00D07245" w:rsidRDefault="00D07245" w:rsidP="00D07245"/>
    <w:p w14:paraId="5FD13901" w14:textId="77777777" w:rsidR="00D07245" w:rsidRPr="00D07245" w:rsidRDefault="00D07245" w:rsidP="00D07245"/>
    <w:p w14:paraId="7884D15F" w14:textId="77777777" w:rsidR="0091505A" w:rsidRDefault="008B05E6">
      <w:pPr>
        <w:pStyle w:val="Sumrio1"/>
        <w:tabs>
          <w:tab w:val="left" w:pos="480"/>
          <w:tab w:val="right" w:leader="dot" w:pos="9910"/>
        </w:tabs>
        <w:rPr>
          <w:b w:val="0"/>
          <w:caps w:val="0"/>
          <w:noProof/>
          <w:sz w:val="24"/>
          <w:szCs w:val="24"/>
          <w:lang w:val="en-US" w:eastAsia="en-US"/>
        </w:rPr>
      </w:pPr>
      <w:r>
        <w:fldChar w:fldCharType="begin"/>
      </w:r>
      <w:r>
        <w:instrText xml:space="preserve"> TOC \o "1-3" \h \z \u </w:instrText>
      </w:r>
      <w:r>
        <w:fldChar w:fldCharType="separate"/>
      </w:r>
      <w:hyperlink w:anchor="_Toc203191522" w:history="1">
        <w:r w:rsidR="0091505A" w:rsidRPr="00262294">
          <w:rPr>
            <w:rStyle w:val="Hyperlink"/>
            <w:noProof/>
          </w:rPr>
          <w:t>1</w:t>
        </w:r>
        <w:r w:rsidR="0091505A">
          <w:rPr>
            <w:b w:val="0"/>
            <w:caps w:val="0"/>
            <w:noProof/>
            <w:sz w:val="24"/>
            <w:szCs w:val="24"/>
            <w:lang w:val="en-US" w:eastAsia="en-US"/>
          </w:rPr>
          <w:tab/>
        </w:r>
        <w:r w:rsidR="0091505A" w:rsidRPr="00262294">
          <w:rPr>
            <w:rStyle w:val="Hyperlink"/>
            <w:noProof/>
          </w:rPr>
          <w:t>Introdução</w:t>
        </w:r>
        <w:r w:rsidR="0091505A">
          <w:rPr>
            <w:noProof/>
            <w:webHidden/>
          </w:rPr>
          <w:tab/>
        </w:r>
        <w:r w:rsidR="0091505A">
          <w:rPr>
            <w:noProof/>
            <w:webHidden/>
          </w:rPr>
          <w:fldChar w:fldCharType="begin"/>
        </w:r>
        <w:r w:rsidR="0091505A">
          <w:rPr>
            <w:noProof/>
            <w:webHidden/>
          </w:rPr>
          <w:instrText xml:space="preserve"> PAGEREF _Toc203191522 \h </w:instrText>
        </w:r>
        <w:r w:rsidR="0091505A">
          <w:rPr>
            <w:noProof/>
            <w:webHidden/>
          </w:rPr>
        </w:r>
        <w:r w:rsidR="0091505A">
          <w:rPr>
            <w:noProof/>
            <w:webHidden/>
          </w:rPr>
          <w:fldChar w:fldCharType="separate"/>
        </w:r>
        <w:r w:rsidR="0091505A">
          <w:rPr>
            <w:noProof/>
            <w:webHidden/>
          </w:rPr>
          <w:t>4</w:t>
        </w:r>
        <w:r w:rsidR="0091505A">
          <w:rPr>
            <w:noProof/>
            <w:webHidden/>
          </w:rPr>
          <w:fldChar w:fldCharType="end"/>
        </w:r>
      </w:hyperlink>
    </w:p>
    <w:p w14:paraId="1A612CF0" w14:textId="77777777" w:rsidR="0091505A" w:rsidRDefault="00000000">
      <w:pPr>
        <w:pStyle w:val="Sumrio1"/>
        <w:tabs>
          <w:tab w:val="left" w:pos="480"/>
          <w:tab w:val="right" w:leader="dot" w:pos="9910"/>
        </w:tabs>
        <w:rPr>
          <w:b w:val="0"/>
          <w:caps w:val="0"/>
          <w:noProof/>
          <w:sz w:val="24"/>
          <w:szCs w:val="24"/>
          <w:lang w:val="en-US" w:eastAsia="en-US"/>
        </w:rPr>
      </w:pPr>
      <w:hyperlink w:anchor="_Toc203191523" w:history="1">
        <w:r w:rsidR="0091505A" w:rsidRPr="00262294">
          <w:rPr>
            <w:rStyle w:val="Hyperlink"/>
            <w:noProof/>
          </w:rPr>
          <w:t>2</w:t>
        </w:r>
        <w:r w:rsidR="0091505A">
          <w:rPr>
            <w:b w:val="0"/>
            <w:caps w:val="0"/>
            <w:noProof/>
            <w:sz w:val="24"/>
            <w:szCs w:val="24"/>
            <w:lang w:val="en-US" w:eastAsia="en-US"/>
          </w:rPr>
          <w:tab/>
        </w:r>
        <w:r w:rsidR="0091505A" w:rsidRPr="00262294">
          <w:rPr>
            <w:rStyle w:val="Hyperlink"/>
            <w:noProof/>
          </w:rPr>
          <w:t>BANCO DE DADOS</w:t>
        </w:r>
        <w:r w:rsidR="0091505A">
          <w:rPr>
            <w:noProof/>
            <w:webHidden/>
          </w:rPr>
          <w:tab/>
        </w:r>
        <w:r w:rsidR="0091505A">
          <w:rPr>
            <w:noProof/>
            <w:webHidden/>
          </w:rPr>
          <w:fldChar w:fldCharType="begin"/>
        </w:r>
        <w:r w:rsidR="0091505A">
          <w:rPr>
            <w:noProof/>
            <w:webHidden/>
          </w:rPr>
          <w:instrText xml:space="preserve"> PAGEREF _Toc203191523 \h </w:instrText>
        </w:r>
        <w:r w:rsidR="0091505A">
          <w:rPr>
            <w:noProof/>
            <w:webHidden/>
          </w:rPr>
        </w:r>
        <w:r w:rsidR="0091505A">
          <w:rPr>
            <w:noProof/>
            <w:webHidden/>
          </w:rPr>
          <w:fldChar w:fldCharType="separate"/>
        </w:r>
        <w:r w:rsidR="0091505A">
          <w:rPr>
            <w:noProof/>
            <w:webHidden/>
          </w:rPr>
          <w:t>4</w:t>
        </w:r>
        <w:r w:rsidR="0091505A">
          <w:rPr>
            <w:noProof/>
            <w:webHidden/>
          </w:rPr>
          <w:fldChar w:fldCharType="end"/>
        </w:r>
      </w:hyperlink>
    </w:p>
    <w:p w14:paraId="1D05BDBE" w14:textId="77777777" w:rsidR="0091505A" w:rsidRPr="0091505A" w:rsidRDefault="00000000">
      <w:pPr>
        <w:pStyle w:val="Sumrio1"/>
        <w:tabs>
          <w:tab w:val="left" w:pos="720"/>
          <w:tab w:val="right" w:leader="dot" w:pos="9910"/>
        </w:tabs>
        <w:rPr>
          <w:b w:val="0"/>
          <w:caps w:val="0"/>
          <w:noProof/>
          <w:sz w:val="24"/>
          <w:szCs w:val="24"/>
          <w:lang w:val="en-US" w:eastAsia="en-US"/>
        </w:rPr>
      </w:pPr>
      <w:hyperlink w:anchor="_Toc203191524" w:history="1">
        <w:r w:rsidR="0091505A" w:rsidRPr="0091505A">
          <w:rPr>
            <w:rStyle w:val="Hyperlink"/>
            <w:b w:val="0"/>
            <w:noProof/>
          </w:rPr>
          <w:t>2.1</w:t>
        </w:r>
        <w:r w:rsidR="0091505A" w:rsidRPr="0091505A">
          <w:rPr>
            <w:b w:val="0"/>
            <w:caps w:val="0"/>
            <w:noProof/>
            <w:sz w:val="24"/>
            <w:szCs w:val="24"/>
            <w:lang w:val="en-US" w:eastAsia="en-US"/>
          </w:rPr>
          <w:tab/>
        </w:r>
        <w:r w:rsidR="0091505A" w:rsidRPr="0091505A">
          <w:rPr>
            <w:rStyle w:val="Hyperlink"/>
            <w:b w:val="0"/>
            <w:noProof/>
          </w:rPr>
          <w:t>Regra Geral</w:t>
        </w:r>
        <w:r w:rsidR="0091505A" w:rsidRPr="0091505A">
          <w:rPr>
            <w:b w:val="0"/>
            <w:noProof/>
            <w:webHidden/>
          </w:rPr>
          <w:tab/>
        </w:r>
        <w:r w:rsidR="0091505A" w:rsidRPr="0091505A">
          <w:rPr>
            <w:b w:val="0"/>
            <w:noProof/>
            <w:webHidden/>
          </w:rPr>
          <w:fldChar w:fldCharType="begin"/>
        </w:r>
        <w:r w:rsidR="0091505A" w:rsidRPr="0091505A">
          <w:rPr>
            <w:b w:val="0"/>
            <w:noProof/>
            <w:webHidden/>
          </w:rPr>
          <w:instrText xml:space="preserve"> PAGEREF _Toc203191524 \h </w:instrText>
        </w:r>
        <w:r w:rsidR="0091505A" w:rsidRPr="0091505A">
          <w:rPr>
            <w:b w:val="0"/>
            <w:noProof/>
            <w:webHidden/>
          </w:rPr>
        </w:r>
        <w:r w:rsidR="0091505A" w:rsidRPr="0091505A">
          <w:rPr>
            <w:b w:val="0"/>
            <w:noProof/>
            <w:webHidden/>
          </w:rPr>
          <w:fldChar w:fldCharType="separate"/>
        </w:r>
        <w:r w:rsidR="0091505A">
          <w:rPr>
            <w:b w:val="0"/>
            <w:noProof/>
            <w:webHidden/>
          </w:rPr>
          <w:t>4</w:t>
        </w:r>
        <w:r w:rsidR="0091505A" w:rsidRPr="0091505A">
          <w:rPr>
            <w:b w:val="0"/>
            <w:noProof/>
            <w:webHidden/>
          </w:rPr>
          <w:fldChar w:fldCharType="end"/>
        </w:r>
      </w:hyperlink>
    </w:p>
    <w:p w14:paraId="004CF19A" w14:textId="77777777" w:rsidR="0091505A" w:rsidRPr="0091505A" w:rsidRDefault="00000000">
      <w:pPr>
        <w:pStyle w:val="Sumrio1"/>
        <w:tabs>
          <w:tab w:val="left" w:pos="720"/>
          <w:tab w:val="right" w:leader="dot" w:pos="9910"/>
        </w:tabs>
        <w:rPr>
          <w:b w:val="0"/>
          <w:caps w:val="0"/>
          <w:noProof/>
          <w:sz w:val="24"/>
          <w:szCs w:val="24"/>
          <w:lang w:val="en-US" w:eastAsia="en-US"/>
        </w:rPr>
      </w:pPr>
      <w:hyperlink w:anchor="_Toc203191525" w:history="1">
        <w:r w:rsidR="0091505A" w:rsidRPr="0091505A">
          <w:rPr>
            <w:rStyle w:val="Hyperlink"/>
            <w:b w:val="0"/>
            <w:noProof/>
          </w:rPr>
          <w:t>2.2</w:t>
        </w:r>
        <w:r w:rsidR="0091505A" w:rsidRPr="0091505A">
          <w:rPr>
            <w:b w:val="0"/>
            <w:caps w:val="0"/>
            <w:noProof/>
            <w:sz w:val="24"/>
            <w:szCs w:val="24"/>
            <w:lang w:val="en-US" w:eastAsia="en-US"/>
          </w:rPr>
          <w:tab/>
        </w:r>
        <w:r w:rsidR="0091505A" w:rsidRPr="0091505A">
          <w:rPr>
            <w:rStyle w:val="Hyperlink"/>
            <w:b w:val="0"/>
            <w:noProof/>
          </w:rPr>
          <w:t>Sintaxe</w:t>
        </w:r>
        <w:r w:rsidR="0091505A" w:rsidRPr="0091505A">
          <w:rPr>
            <w:b w:val="0"/>
            <w:noProof/>
            <w:webHidden/>
          </w:rPr>
          <w:tab/>
        </w:r>
        <w:r w:rsidR="0091505A" w:rsidRPr="0091505A">
          <w:rPr>
            <w:b w:val="0"/>
            <w:noProof/>
            <w:webHidden/>
          </w:rPr>
          <w:fldChar w:fldCharType="begin"/>
        </w:r>
        <w:r w:rsidR="0091505A" w:rsidRPr="0091505A">
          <w:rPr>
            <w:b w:val="0"/>
            <w:noProof/>
            <w:webHidden/>
          </w:rPr>
          <w:instrText xml:space="preserve"> PAGEREF _Toc203191525 \h </w:instrText>
        </w:r>
        <w:r w:rsidR="0091505A" w:rsidRPr="0091505A">
          <w:rPr>
            <w:b w:val="0"/>
            <w:noProof/>
            <w:webHidden/>
          </w:rPr>
        </w:r>
        <w:r w:rsidR="0091505A" w:rsidRPr="0091505A">
          <w:rPr>
            <w:b w:val="0"/>
            <w:noProof/>
            <w:webHidden/>
          </w:rPr>
          <w:fldChar w:fldCharType="separate"/>
        </w:r>
        <w:r w:rsidR="0091505A">
          <w:rPr>
            <w:b w:val="0"/>
            <w:noProof/>
            <w:webHidden/>
          </w:rPr>
          <w:t>4</w:t>
        </w:r>
        <w:r w:rsidR="0091505A" w:rsidRPr="0091505A">
          <w:rPr>
            <w:b w:val="0"/>
            <w:noProof/>
            <w:webHidden/>
          </w:rPr>
          <w:fldChar w:fldCharType="end"/>
        </w:r>
      </w:hyperlink>
    </w:p>
    <w:p w14:paraId="22DD50AD" w14:textId="77777777" w:rsidR="0091505A" w:rsidRDefault="00000000">
      <w:pPr>
        <w:pStyle w:val="Sumrio1"/>
        <w:tabs>
          <w:tab w:val="left" w:pos="720"/>
          <w:tab w:val="right" w:leader="dot" w:pos="9910"/>
        </w:tabs>
        <w:rPr>
          <w:b w:val="0"/>
          <w:caps w:val="0"/>
          <w:noProof/>
          <w:sz w:val="24"/>
          <w:szCs w:val="24"/>
          <w:lang w:val="en-US" w:eastAsia="en-US"/>
        </w:rPr>
      </w:pPr>
      <w:hyperlink w:anchor="_Toc203191526" w:history="1">
        <w:r w:rsidR="0091505A" w:rsidRPr="0091505A">
          <w:rPr>
            <w:rStyle w:val="Hyperlink"/>
            <w:b w:val="0"/>
            <w:noProof/>
          </w:rPr>
          <w:t>2.3</w:t>
        </w:r>
        <w:r w:rsidR="0091505A" w:rsidRPr="0091505A">
          <w:rPr>
            <w:b w:val="0"/>
            <w:caps w:val="0"/>
            <w:noProof/>
            <w:sz w:val="24"/>
            <w:szCs w:val="24"/>
            <w:lang w:val="en-US" w:eastAsia="en-US"/>
          </w:rPr>
          <w:tab/>
        </w:r>
        <w:r w:rsidR="0091505A" w:rsidRPr="0091505A">
          <w:rPr>
            <w:rStyle w:val="Hyperlink"/>
            <w:b w:val="0"/>
            <w:noProof/>
          </w:rPr>
          <w:t>Exemplos</w:t>
        </w:r>
        <w:r w:rsidR="0091505A" w:rsidRPr="0091505A">
          <w:rPr>
            <w:b w:val="0"/>
            <w:noProof/>
            <w:webHidden/>
          </w:rPr>
          <w:tab/>
        </w:r>
        <w:r w:rsidR="0091505A" w:rsidRPr="0091505A">
          <w:rPr>
            <w:b w:val="0"/>
            <w:noProof/>
            <w:webHidden/>
          </w:rPr>
          <w:fldChar w:fldCharType="begin"/>
        </w:r>
        <w:r w:rsidR="0091505A" w:rsidRPr="0091505A">
          <w:rPr>
            <w:b w:val="0"/>
            <w:noProof/>
            <w:webHidden/>
          </w:rPr>
          <w:instrText xml:space="preserve"> PAGEREF _Toc203191526 \h </w:instrText>
        </w:r>
        <w:r w:rsidR="0091505A" w:rsidRPr="0091505A">
          <w:rPr>
            <w:b w:val="0"/>
            <w:noProof/>
            <w:webHidden/>
          </w:rPr>
        </w:r>
        <w:r w:rsidR="0091505A" w:rsidRPr="0091505A">
          <w:rPr>
            <w:b w:val="0"/>
            <w:noProof/>
            <w:webHidden/>
          </w:rPr>
          <w:fldChar w:fldCharType="separate"/>
        </w:r>
        <w:r w:rsidR="0091505A">
          <w:rPr>
            <w:b w:val="0"/>
            <w:noProof/>
            <w:webHidden/>
          </w:rPr>
          <w:t>4</w:t>
        </w:r>
        <w:r w:rsidR="0091505A" w:rsidRPr="0091505A">
          <w:rPr>
            <w:b w:val="0"/>
            <w:noProof/>
            <w:webHidden/>
          </w:rPr>
          <w:fldChar w:fldCharType="end"/>
        </w:r>
      </w:hyperlink>
    </w:p>
    <w:p w14:paraId="1F6CCB60" w14:textId="77777777" w:rsidR="0091505A" w:rsidRDefault="00000000">
      <w:pPr>
        <w:pStyle w:val="Sumrio1"/>
        <w:tabs>
          <w:tab w:val="left" w:pos="480"/>
          <w:tab w:val="right" w:leader="dot" w:pos="9910"/>
        </w:tabs>
        <w:rPr>
          <w:b w:val="0"/>
          <w:caps w:val="0"/>
          <w:noProof/>
          <w:sz w:val="24"/>
          <w:szCs w:val="24"/>
          <w:lang w:val="en-US" w:eastAsia="en-US"/>
        </w:rPr>
      </w:pPr>
      <w:hyperlink w:anchor="_Toc203191527" w:history="1">
        <w:r w:rsidR="0091505A" w:rsidRPr="00262294">
          <w:rPr>
            <w:rStyle w:val="Hyperlink"/>
            <w:noProof/>
          </w:rPr>
          <w:t>3</w:t>
        </w:r>
        <w:r w:rsidR="0091505A">
          <w:rPr>
            <w:b w:val="0"/>
            <w:caps w:val="0"/>
            <w:noProof/>
            <w:sz w:val="24"/>
            <w:szCs w:val="24"/>
            <w:lang w:val="en-US" w:eastAsia="en-US"/>
          </w:rPr>
          <w:tab/>
        </w:r>
        <w:r w:rsidR="0091505A" w:rsidRPr="00262294">
          <w:rPr>
            <w:rStyle w:val="Hyperlink"/>
            <w:noProof/>
          </w:rPr>
          <w:t>TABELAS</w:t>
        </w:r>
        <w:r w:rsidR="0091505A">
          <w:rPr>
            <w:noProof/>
            <w:webHidden/>
          </w:rPr>
          <w:tab/>
        </w:r>
        <w:r w:rsidR="0091505A">
          <w:rPr>
            <w:noProof/>
            <w:webHidden/>
          </w:rPr>
          <w:fldChar w:fldCharType="begin"/>
        </w:r>
        <w:r w:rsidR="0091505A">
          <w:rPr>
            <w:noProof/>
            <w:webHidden/>
          </w:rPr>
          <w:instrText xml:space="preserve"> PAGEREF _Toc203191527 \h </w:instrText>
        </w:r>
        <w:r w:rsidR="0091505A">
          <w:rPr>
            <w:noProof/>
            <w:webHidden/>
          </w:rPr>
        </w:r>
        <w:r w:rsidR="0091505A">
          <w:rPr>
            <w:noProof/>
            <w:webHidden/>
          </w:rPr>
          <w:fldChar w:fldCharType="separate"/>
        </w:r>
        <w:r w:rsidR="0091505A">
          <w:rPr>
            <w:noProof/>
            <w:webHidden/>
          </w:rPr>
          <w:t>5</w:t>
        </w:r>
        <w:r w:rsidR="0091505A">
          <w:rPr>
            <w:noProof/>
            <w:webHidden/>
          </w:rPr>
          <w:fldChar w:fldCharType="end"/>
        </w:r>
      </w:hyperlink>
    </w:p>
    <w:p w14:paraId="2BC2F186" w14:textId="77777777" w:rsidR="0091505A" w:rsidRPr="0091505A" w:rsidRDefault="00000000">
      <w:pPr>
        <w:pStyle w:val="Sumrio1"/>
        <w:tabs>
          <w:tab w:val="left" w:pos="720"/>
          <w:tab w:val="right" w:leader="dot" w:pos="9910"/>
        </w:tabs>
        <w:rPr>
          <w:b w:val="0"/>
          <w:caps w:val="0"/>
          <w:noProof/>
          <w:sz w:val="24"/>
          <w:szCs w:val="24"/>
          <w:lang w:val="en-US" w:eastAsia="en-US"/>
        </w:rPr>
      </w:pPr>
      <w:hyperlink w:anchor="_Toc203191528" w:history="1">
        <w:r w:rsidR="0091505A" w:rsidRPr="0091505A">
          <w:rPr>
            <w:rStyle w:val="Hyperlink"/>
            <w:b w:val="0"/>
            <w:noProof/>
          </w:rPr>
          <w:t>3.1</w:t>
        </w:r>
        <w:r w:rsidR="0091505A" w:rsidRPr="0091505A">
          <w:rPr>
            <w:b w:val="0"/>
            <w:caps w:val="0"/>
            <w:noProof/>
            <w:sz w:val="24"/>
            <w:szCs w:val="24"/>
            <w:lang w:val="en-US" w:eastAsia="en-US"/>
          </w:rPr>
          <w:tab/>
        </w:r>
        <w:r w:rsidR="0091505A" w:rsidRPr="0091505A">
          <w:rPr>
            <w:rStyle w:val="Hyperlink"/>
            <w:b w:val="0"/>
            <w:noProof/>
          </w:rPr>
          <w:t>Regra Geral</w:t>
        </w:r>
        <w:r w:rsidR="0091505A" w:rsidRPr="0091505A">
          <w:rPr>
            <w:b w:val="0"/>
            <w:noProof/>
            <w:webHidden/>
          </w:rPr>
          <w:tab/>
        </w:r>
        <w:r w:rsidR="0091505A" w:rsidRPr="0091505A">
          <w:rPr>
            <w:b w:val="0"/>
            <w:noProof/>
            <w:webHidden/>
          </w:rPr>
          <w:fldChar w:fldCharType="begin"/>
        </w:r>
        <w:r w:rsidR="0091505A" w:rsidRPr="0091505A">
          <w:rPr>
            <w:b w:val="0"/>
            <w:noProof/>
            <w:webHidden/>
          </w:rPr>
          <w:instrText xml:space="preserve"> PAGEREF _Toc203191528 \h </w:instrText>
        </w:r>
        <w:r w:rsidR="0091505A" w:rsidRPr="0091505A">
          <w:rPr>
            <w:b w:val="0"/>
            <w:noProof/>
            <w:webHidden/>
          </w:rPr>
        </w:r>
        <w:r w:rsidR="0091505A" w:rsidRPr="0091505A">
          <w:rPr>
            <w:b w:val="0"/>
            <w:noProof/>
            <w:webHidden/>
          </w:rPr>
          <w:fldChar w:fldCharType="separate"/>
        </w:r>
        <w:r w:rsidR="0091505A">
          <w:rPr>
            <w:b w:val="0"/>
            <w:noProof/>
            <w:webHidden/>
          </w:rPr>
          <w:t>5</w:t>
        </w:r>
        <w:r w:rsidR="0091505A" w:rsidRPr="0091505A">
          <w:rPr>
            <w:b w:val="0"/>
            <w:noProof/>
            <w:webHidden/>
          </w:rPr>
          <w:fldChar w:fldCharType="end"/>
        </w:r>
      </w:hyperlink>
    </w:p>
    <w:p w14:paraId="70B87EBD" w14:textId="77777777" w:rsidR="0091505A" w:rsidRPr="0091505A" w:rsidRDefault="00000000">
      <w:pPr>
        <w:pStyle w:val="Sumrio1"/>
        <w:tabs>
          <w:tab w:val="left" w:pos="720"/>
          <w:tab w:val="right" w:leader="dot" w:pos="9910"/>
        </w:tabs>
        <w:rPr>
          <w:b w:val="0"/>
          <w:caps w:val="0"/>
          <w:noProof/>
          <w:sz w:val="24"/>
          <w:szCs w:val="24"/>
          <w:lang w:val="en-US" w:eastAsia="en-US"/>
        </w:rPr>
      </w:pPr>
      <w:hyperlink w:anchor="_Toc203191529" w:history="1">
        <w:r w:rsidR="0091505A" w:rsidRPr="0091505A">
          <w:rPr>
            <w:rStyle w:val="Hyperlink"/>
            <w:b w:val="0"/>
            <w:noProof/>
          </w:rPr>
          <w:t>3.2</w:t>
        </w:r>
        <w:r w:rsidR="0091505A" w:rsidRPr="0091505A">
          <w:rPr>
            <w:b w:val="0"/>
            <w:caps w:val="0"/>
            <w:noProof/>
            <w:sz w:val="24"/>
            <w:szCs w:val="24"/>
            <w:lang w:val="en-US" w:eastAsia="en-US"/>
          </w:rPr>
          <w:tab/>
        </w:r>
        <w:r w:rsidR="0091505A" w:rsidRPr="0091505A">
          <w:rPr>
            <w:rStyle w:val="Hyperlink"/>
            <w:b w:val="0"/>
            <w:noProof/>
          </w:rPr>
          <w:t>Sintaxe</w:t>
        </w:r>
        <w:r w:rsidR="0091505A" w:rsidRPr="0091505A">
          <w:rPr>
            <w:b w:val="0"/>
            <w:noProof/>
            <w:webHidden/>
          </w:rPr>
          <w:tab/>
        </w:r>
        <w:r w:rsidR="0091505A" w:rsidRPr="0091505A">
          <w:rPr>
            <w:b w:val="0"/>
            <w:noProof/>
            <w:webHidden/>
          </w:rPr>
          <w:fldChar w:fldCharType="begin"/>
        </w:r>
        <w:r w:rsidR="0091505A" w:rsidRPr="0091505A">
          <w:rPr>
            <w:b w:val="0"/>
            <w:noProof/>
            <w:webHidden/>
          </w:rPr>
          <w:instrText xml:space="preserve"> PAGEREF _Toc203191529 \h </w:instrText>
        </w:r>
        <w:r w:rsidR="0091505A" w:rsidRPr="0091505A">
          <w:rPr>
            <w:b w:val="0"/>
            <w:noProof/>
            <w:webHidden/>
          </w:rPr>
        </w:r>
        <w:r w:rsidR="0091505A" w:rsidRPr="0091505A">
          <w:rPr>
            <w:b w:val="0"/>
            <w:noProof/>
            <w:webHidden/>
          </w:rPr>
          <w:fldChar w:fldCharType="separate"/>
        </w:r>
        <w:r w:rsidR="0091505A">
          <w:rPr>
            <w:b w:val="0"/>
            <w:noProof/>
            <w:webHidden/>
          </w:rPr>
          <w:t>5</w:t>
        </w:r>
        <w:r w:rsidR="0091505A" w:rsidRPr="0091505A">
          <w:rPr>
            <w:b w:val="0"/>
            <w:noProof/>
            <w:webHidden/>
          </w:rPr>
          <w:fldChar w:fldCharType="end"/>
        </w:r>
      </w:hyperlink>
    </w:p>
    <w:p w14:paraId="70E3096D" w14:textId="77777777" w:rsidR="0091505A" w:rsidRDefault="00000000">
      <w:pPr>
        <w:pStyle w:val="Sumrio1"/>
        <w:tabs>
          <w:tab w:val="left" w:pos="720"/>
          <w:tab w:val="right" w:leader="dot" w:pos="9910"/>
        </w:tabs>
        <w:rPr>
          <w:b w:val="0"/>
          <w:caps w:val="0"/>
          <w:noProof/>
          <w:sz w:val="24"/>
          <w:szCs w:val="24"/>
          <w:lang w:val="en-US" w:eastAsia="en-US"/>
        </w:rPr>
      </w:pPr>
      <w:hyperlink w:anchor="_Toc203191530" w:history="1">
        <w:r w:rsidR="0091505A" w:rsidRPr="0091505A">
          <w:rPr>
            <w:rStyle w:val="Hyperlink"/>
            <w:b w:val="0"/>
            <w:noProof/>
          </w:rPr>
          <w:t>3.3</w:t>
        </w:r>
        <w:r w:rsidR="0091505A" w:rsidRPr="0091505A">
          <w:rPr>
            <w:b w:val="0"/>
            <w:caps w:val="0"/>
            <w:noProof/>
            <w:sz w:val="24"/>
            <w:szCs w:val="24"/>
            <w:lang w:val="en-US" w:eastAsia="en-US"/>
          </w:rPr>
          <w:tab/>
        </w:r>
        <w:r w:rsidR="0091505A" w:rsidRPr="0091505A">
          <w:rPr>
            <w:rStyle w:val="Hyperlink"/>
            <w:b w:val="0"/>
            <w:noProof/>
          </w:rPr>
          <w:t>Exemplos</w:t>
        </w:r>
        <w:r w:rsidR="0091505A" w:rsidRPr="0091505A">
          <w:rPr>
            <w:b w:val="0"/>
            <w:noProof/>
            <w:webHidden/>
          </w:rPr>
          <w:tab/>
        </w:r>
        <w:r w:rsidR="0091505A" w:rsidRPr="0091505A">
          <w:rPr>
            <w:b w:val="0"/>
            <w:noProof/>
            <w:webHidden/>
          </w:rPr>
          <w:fldChar w:fldCharType="begin"/>
        </w:r>
        <w:r w:rsidR="0091505A" w:rsidRPr="0091505A">
          <w:rPr>
            <w:b w:val="0"/>
            <w:noProof/>
            <w:webHidden/>
          </w:rPr>
          <w:instrText xml:space="preserve"> PAGEREF _Toc203191530 \h </w:instrText>
        </w:r>
        <w:r w:rsidR="0091505A" w:rsidRPr="0091505A">
          <w:rPr>
            <w:b w:val="0"/>
            <w:noProof/>
            <w:webHidden/>
          </w:rPr>
        </w:r>
        <w:r w:rsidR="0091505A" w:rsidRPr="0091505A">
          <w:rPr>
            <w:b w:val="0"/>
            <w:noProof/>
            <w:webHidden/>
          </w:rPr>
          <w:fldChar w:fldCharType="separate"/>
        </w:r>
        <w:r w:rsidR="0091505A">
          <w:rPr>
            <w:b w:val="0"/>
            <w:noProof/>
            <w:webHidden/>
          </w:rPr>
          <w:t>5</w:t>
        </w:r>
        <w:r w:rsidR="0091505A" w:rsidRPr="0091505A">
          <w:rPr>
            <w:b w:val="0"/>
            <w:noProof/>
            <w:webHidden/>
          </w:rPr>
          <w:fldChar w:fldCharType="end"/>
        </w:r>
      </w:hyperlink>
    </w:p>
    <w:p w14:paraId="50ED82AC" w14:textId="77777777" w:rsidR="0091505A" w:rsidRDefault="00000000">
      <w:pPr>
        <w:pStyle w:val="Sumrio1"/>
        <w:tabs>
          <w:tab w:val="left" w:pos="480"/>
          <w:tab w:val="right" w:leader="dot" w:pos="9910"/>
        </w:tabs>
        <w:rPr>
          <w:b w:val="0"/>
          <w:caps w:val="0"/>
          <w:noProof/>
          <w:sz w:val="24"/>
          <w:szCs w:val="24"/>
          <w:lang w:val="en-US" w:eastAsia="en-US"/>
        </w:rPr>
      </w:pPr>
      <w:hyperlink w:anchor="_Toc203191531" w:history="1">
        <w:r w:rsidR="0091505A" w:rsidRPr="00262294">
          <w:rPr>
            <w:rStyle w:val="Hyperlink"/>
            <w:noProof/>
          </w:rPr>
          <w:t>4</w:t>
        </w:r>
        <w:r w:rsidR="0091505A">
          <w:rPr>
            <w:b w:val="0"/>
            <w:caps w:val="0"/>
            <w:noProof/>
            <w:sz w:val="24"/>
            <w:szCs w:val="24"/>
            <w:lang w:val="en-US" w:eastAsia="en-US"/>
          </w:rPr>
          <w:tab/>
        </w:r>
        <w:r w:rsidR="0091505A" w:rsidRPr="00262294">
          <w:rPr>
            <w:rStyle w:val="Hyperlink"/>
            <w:noProof/>
          </w:rPr>
          <w:t>ATRIBUTOS</w:t>
        </w:r>
        <w:r w:rsidR="0091505A">
          <w:rPr>
            <w:noProof/>
            <w:webHidden/>
          </w:rPr>
          <w:tab/>
        </w:r>
        <w:r w:rsidR="0091505A">
          <w:rPr>
            <w:noProof/>
            <w:webHidden/>
          </w:rPr>
          <w:fldChar w:fldCharType="begin"/>
        </w:r>
        <w:r w:rsidR="0091505A">
          <w:rPr>
            <w:noProof/>
            <w:webHidden/>
          </w:rPr>
          <w:instrText xml:space="preserve"> PAGEREF _Toc203191531 \h </w:instrText>
        </w:r>
        <w:r w:rsidR="0091505A">
          <w:rPr>
            <w:noProof/>
            <w:webHidden/>
          </w:rPr>
        </w:r>
        <w:r w:rsidR="0091505A">
          <w:rPr>
            <w:noProof/>
            <w:webHidden/>
          </w:rPr>
          <w:fldChar w:fldCharType="separate"/>
        </w:r>
        <w:r w:rsidR="0091505A">
          <w:rPr>
            <w:noProof/>
            <w:webHidden/>
          </w:rPr>
          <w:t>5</w:t>
        </w:r>
        <w:r w:rsidR="0091505A">
          <w:rPr>
            <w:noProof/>
            <w:webHidden/>
          </w:rPr>
          <w:fldChar w:fldCharType="end"/>
        </w:r>
      </w:hyperlink>
    </w:p>
    <w:p w14:paraId="42BAE5DD" w14:textId="77777777" w:rsidR="0091505A" w:rsidRPr="0091505A" w:rsidRDefault="00000000">
      <w:pPr>
        <w:pStyle w:val="Sumrio1"/>
        <w:tabs>
          <w:tab w:val="left" w:pos="720"/>
          <w:tab w:val="right" w:leader="dot" w:pos="9910"/>
        </w:tabs>
        <w:rPr>
          <w:b w:val="0"/>
          <w:caps w:val="0"/>
          <w:noProof/>
          <w:sz w:val="24"/>
          <w:szCs w:val="24"/>
          <w:lang w:val="en-US" w:eastAsia="en-US"/>
        </w:rPr>
      </w:pPr>
      <w:hyperlink w:anchor="_Toc203191532" w:history="1">
        <w:r w:rsidR="0091505A" w:rsidRPr="0091505A">
          <w:rPr>
            <w:rStyle w:val="Hyperlink"/>
            <w:b w:val="0"/>
            <w:noProof/>
          </w:rPr>
          <w:t>4.1</w:t>
        </w:r>
        <w:r w:rsidR="0091505A" w:rsidRPr="0091505A">
          <w:rPr>
            <w:b w:val="0"/>
            <w:caps w:val="0"/>
            <w:noProof/>
            <w:sz w:val="24"/>
            <w:szCs w:val="24"/>
            <w:lang w:val="en-US" w:eastAsia="en-US"/>
          </w:rPr>
          <w:tab/>
        </w:r>
        <w:r w:rsidR="0091505A" w:rsidRPr="0091505A">
          <w:rPr>
            <w:rStyle w:val="Hyperlink"/>
            <w:b w:val="0"/>
            <w:noProof/>
          </w:rPr>
          <w:t>Regra Geral</w:t>
        </w:r>
        <w:r w:rsidR="0091505A" w:rsidRPr="0091505A">
          <w:rPr>
            <w:b w:val="0"/>
            <w:noProof/>
            <w:webHidden/>
          </w:rPr>
          <w:tab/>
        </w:r>
        <w:r w:rsidR="0091505A" w:rsidRPr="0091505A">
          <w:rPr>
            <w:b w:val="0"/>
            <w:noProof/>
            <w:webHidden/>
          </w:rPr>
          <w:fldChar w:fldCharType="begin"/>
        </w:r>
        <w:r w:rsidR="0091505A" w:rsidRPr="0091505A">
          <w:rPr>
            <w:b w:val="0"/>
            <w:noProof/>
            <w:webHidden/>
          </w:rPr>
          <w:instrText xml:space="preserve"> PAGEREF _Toc203191532 \h </w:instrText>
        </w:r>
        <w:r w:rsidR="0091505A" w:rsidRPr="0091505A">
          <w:rPr>
            <w:b w:val="0"/>
            <w:noProof/>
            <w:webHidden/>
          </w:rPr>
        </w:r>
        <w:r w:rsidR="0091505A" w:rsidRPr="0091505A">
          <w:rPr>
            <w:b w:val="0"/>
            <w:noProof/>
            <w:webHidden/>
          </w:rPr>
          <w:fldChar w:fldCharType="separate"/>
        </w:r>
        <w:r w:rsidR="0091505A">
          <w:rPr>
            <w:b w:val="0"/>
            <w:noProof/>
            <w:webHidden/>
          </w:rPr>
          <w:t>5</w:t>
        </w:r>
        <w:r w:rsidR="0091505A" w:rsidRPr="0091505A">
          <w:rPr>
            <w:b w:val="0"/>
            <w:noProof/>
            <w:webHidden/>
          </w:rPr>
          <w:fldChar w:fldCharType="end"/>
        </w:r>
      </w:hyperlink>
    </w:p>
    <w:p w14:paraId="17111FE9" w14:textId="77777777" w:rsidR="0091505A" w:rsidRPr="0091505A" w:rsidRDefault="00000000">
      <w:pPr>
        <w:pStyle w:val="Sumrio1"/>
        <w:tabs>
          <w:tab w:val="left" w:pos="720"/>
          <w:tab w:val="right" w:leader="dot" w:pos="9910"/>
        </w:tabs>
        <w:rPr>
          <w:b w:val="0"/>
          <w:caps w:val="0"/>
          <w:noProof/>
          <w:sz w:val="24"/>
          <w:szCs w:val="24"/>
          <w:lang w:val="en-US" w:eastAsia="en-US"/>
        </w:rPr>
      </w:pPr>
      <w:hyperlink w:anchor="_Toc203191533" w:history="1">
        <w:r w:rsidR="0091505A" w:rsidRPr="0091505A">
          <w:rPr>
            <w:rStyle w:val="Hyperlink"/>
            <w:b w:val="0"/>
            <w:noProof/>
          </w:rPr>
          <w:t>4.2</w:t>
        </w:r>
        <w:r w:rsidR="0091505A" w:rsidRPr="0091505A">
          <w:rPr>
            <w:b w:val="0"/>
            <w:caps w:val="0"/>
            <w:noProof/>
            <w:sz w:val="24"/>
            <w:szCs w:val="24"/>
            <w:lang w:val="en-US" w:eastAsia="en-US"/>
          </w:rPr>
          <w:tab/>
        </w:r>
        <w:r w:rsidR="0091505A" w:rsidRPr="0091505A">
          <w:rPr>
            <w:rStyle w:val="Hyperlink"/>
            <w:b w:val="0"/>
            <w:noProof/>
          </w:rPr>
          <w:t>Sintaxe</w:t>
        </w:r>
        <w:r w:rsidR="0091505A" w:rsidRPr="0091505A">
          <w:rPr>
            <w:b w:val="0"/>
            <w:noProof/>
            <w:webHidden/>
          </w:rPr>
          <w:tab/>
        </w:r>
        <w:r w:rsidR="0091505A" w:rsidRPr="0091505A">
          <w:rPr>
            <w:b w:val="0"/>
            <w:noProof/>
            <w:webHidden/>
          </w:rPr>
          <w:fldChar w:fldCharType="begin"/>
        </w:r>
        <w:r w:rsidR="0091505A" w:rsidRPr="0091505A">
          <w:rPr>
            <w:b w:val="0"/>
            <w:noProof/>
            <w:webHidden/>
          </w:rPr>
          <w:instrText xml:space="preserve"> PAGEREF _Toc203191533 \h </w:instrText>
        </w:r>
        <w:r w:rsidR="0091505A" w:rsidRPr="0091505A">
          <w:rPr>
            <w:b w:val="0"/>
            <w:noProof/>
            <w:webHidden/>
          </w:rPr>
        </w:r>
        <w:r w:rsidR="0091505A" w:rsidRPr="0091505A">
          <w:rPr>
            <w:b w:val="0"/>
            <w:noProof/>
            <w:webHidden/>
          </w:rPr>
          <w:fldChar w:fldCharType="separate"/>
        </w:r>
        <w:r w:rsidR="0091505A">
          <w:rPr>
            <w:b w:val="0"/>
            <w:noProof/>
            <w:webHidden/>
          </w:rPr>
          <w:t>5</w:t>
        </w:r>
        <w:r w:rsidR="0091505A" w:rsidRPr="0091505A">
          <w:rPr>
            <w:b w:val="0"/>
            <w:noProof/>
            <w:webHidden/>
          </w:rPr>
          <w:fldChar w:fldCharType="end"/>
        </w:r>
      </w:hyperlink>
    </w:p>
    <w:p w14:paraId="0701F235" w14:textId="77777777" w:rsidR="0091505A" w:rsidRPr="0091505A" w:rsidRDefault="00000000">
      <w:pPr>
        <w:pStyle w:val="Sumrio1"/>
        <w:tabs>
          <w:tab w:val="left" w:pos="720"/>
          <w:tab w:val="right" w:leader="dot" w:pos="9910"/>
        </w:tabs>
        <w:rPr>
          <w:b w:val="0"/>
          <w:caps w:val="0"/>
          <w:noProof/>
          <w:sz w:val="24"/>
          <w:szCs w:val="24"/>
          <w:lang w:val="en-US" w:eastAsia="en-US"/>
        </w:rPr>
      </w:pPr>
      <w:hyperlink w:anchor="_Toc203191534" w:history="1">
        <w:r w:rsidR="0091505A" w:rsidRPr="0091505A">
          <w:rPr>
            <w:rStyle w:val="Hyperlink"/>
            <w:b w:val="0"/>
            <w:noProof/>
          </w:rPr>
          <w:t>4.3</w:t>
        </w:r>
        <w:r w:rsidR="0091505A" w:rsidRPr="0091505A">
          <w:rPr>
            <w:b w:val="0"/>
            <w:caps w:val="0"/>
            <w:noProof/>
            <w:sz w:val="24"/>
            <w:szCs w:val="24"/>
            <w:lang w:val="en-US" w:eastAsia="en-US"/>
          </w:rPr>
          <w:tab/>
        </w:r>
        <w:r w:rsidR="0091505A" w:rsidRPr="0091505A">
          <w:rPr>
            <w:rStyle w:val="Hyperlink"/>
            <w:b w:val="0"/>
            <w:noProof/>
          </w:rPr>
          <w:t>Exemplos</w:t>
        </w:r>
        <w:r w:rsidR="0091505A" w:rsidRPr="0091505A">
          <w:rPr>
            <w:b w:val="0"/>
            <w:noProof/>
            <w:webHidden/>
          </w:rPr>
          <w:tab/>
        </w:r>
        <w:r w:rsidR="0091505A" w:rsidRPr="0091505A">
          <w:rPr>
            <w:b w:val="0"/>
            <w:noProof/>
            <w:webHidden/>
          </w:rPr>
          <w:fldChar w:fldCharType="begin"/>
        </w:r>
        <w:r w:rsidR="0091505A" w:rsidRPr="0091505A">
          <w:rPr>
            <w:b w:val="0"/>
            <w:noProof/>
            <w:webHidden/>
          </w:rPr>
          <w:instrText xml:space="preserve"> PAGEREF _Toc203191534 \h </w:instrText>
        </w:r>
        <w:r w:rsidR="0091505A" w:rsidRPr="0091505A">
          <w:rPr>
            <w:b w:val="0"/>
            <w:noProof/>
            <w:webHidden/>
          </w:rPr>
        </w:r>
        <w:r w:rsidR="0091505A" w:rsidRPr="0091505A">
          <w:rPr>
            <w:b w:val="0"/>
            <w:noProof/>
            <w:webHidden/>
          </w:rPr>
          <w:fldChar w:fldCharType="separate"/>
        </w:r>
        <w:r w:rsidR="0091505A">
          <w:rPr>
            <w:b w:val="0"/>
            <w:noProof/>
            <w:webHidden/>
          </w:rPr>
          <w:t>6</w:t>
        </w:r>
        <w:r w:rsidR="0091505A" w:rsidRPr="0091505A">
          <w:rPr>
            <w:b w:val="0"/>
            <w:noProof/>
            <w:webHidden/>
          </w:rPr>
          <w:fldChar w:fldCharType="end"/>
        </w:r>
      </w:hyperlink>
    </w:p>
    <w:p w14:paraId="70B59672" w14:textId="77777777" w:rsidR="0091505A" w:rsidRDefault="00000000">
      <w:pPr>
        <w:pStyle w:val="Sumrio1"/>
        <w:tabs>
          <w:tab w:val="left" w:pos="480"/>
          <w:tab w:val="right" w:leader="dot" w:pos="9910"/>
        </w:tabs>
        <w:rPr>
          <w:b w:val="0"/>
          <w:caps w:val="0"/>
          <w:noProof/>
          <w:sz w:val="24"/>
          <w:szCs w:val="24"/>
          <w:lang w:val="en-US" w:eastAsia="en-US"/>
        </w:rPr>
      </w:pPr>
      <w:hyperlink w:anchor="_Toc203191535" w:history="1">
        <w:r w:rsidR="0091505A" w:rsidRPr="00262294">
          <w:rPr>
            <w:rStyle w:val="Hyperlink"/>
            <w:noProof/>
          </w:rPr>
          <w:t>5</w:t>
        </w:r>
        <w:r w:rsidR="0091505A">
          <w:rPr>
            <w:b w:val="0"/>
            <w:caps w:val="0"/>
            <w:noProof/>
            <w:sz w:val="24"/>
            <w:szCs w:val="24"/>
            <w:lang w:val="en-US" w:eastAsia="en-US"/>
          </w:rPr>
          <w:tab/>
        </w:r>
        <w:r w:rsidR="0091505A" w:rsidRPr="00262294">
          <w:rPr>
            <w:rStyle w:val="Hyperlink"/>
            <w:noProof/>
          </w:rPr>
          <w:t>VIEWS</w:t>
        </w:r>
        <w:r w:rsidR="0091505A">
          <w:rPr>
            <w:noProof/>
            <w:webHidden/>
          </w:rPr>
          <w:tab/>
        </w:r>
        <w:r w:rsidR="0091505A">
          <w:rPr>
            <w:noProof/>
            <w:webHidden/>
          </w:rPr>
          <w:fldChar w:fldCharType="begin"/>
        </w:r>
        <w:r w:rsidR="0091505A">
          <w:rPr>
            <w:noProof/>
            <w:webHidden/>
          </w:rPr>
          <w:instrText xml:space="preserve"> PAGEREF _Toc203191535 \h </w:instrText>
        </w:r>
        <w:r w:rsidR="0091505A">
          <w:rPr>
            <w:noProof/>
            <w:webHidden/>
          </w:rPr>
        </w:r>
        <w:r w:rsidR="0091505A">
          <w:rPr>
            <w:noProof/>
            <w:webHidden/>
          </w:rPr>
          <w:fldChar w:fldCharType="separate"/>
        </w:r>
        <w:r w:rsidR="0091505A">
          <w:rPr>
            <w:noProof/>
            <w:webHidden/>
          </w:rPr>
          <w:t>6</w:t>
        </w:r>
        <w:r w:rsidR="0091505A">
          <w:rPr>
            <w:noProof/>
            <w:webHidden/>
          </w:rPr>
          <w:fldChar w:fldCharType="end"/>
        </w:r>
      </w:hyperlink>
    </w:p>
    <w:p w14:paraId="0159804A" w14:textId="77777777" w:rsidR="0091505A" w:rsidRPr="0091505A" w:rsidRDefault="00000000">
      <w:pPr>
        <w:pStyle w:val="Sumrio1"/>
        <w:tabs>
          <w:tab w:val="left" w:pos="720"/>
          <w:tab w:val="right" w:leader="dot" w:pos="9910"/>
        </w:tabs>
        <w:rPr>
          <w:b w:val="0"/>
          <w:caps w:val="0"/>
          <w:noProof/>
          <w:sz w:val="24"/>
          <w:szCs w:val="24"/>
          <w:lang w:val="en-US" w:eastAsia="en-US"/>
        </w:rPr>
      </w:pPr>
      <w:hyperlink w:anchor="_Toc203191536" w:history="1">
        <w:r w:rsidR="0091505A" w:rsidRPr="0091505A">
          <w:rPr>
            <w:rStyle w:val="Hyperlink"/>
            <w:b w:val="0"/>
            <w:noProof/>
          </w:rPr>
          <w:t>5.1</w:t>
        </w:r>
        <w:r w:rsidR="0091505A" w:rsidRPr="0091505A">
          <w:rPr>
            <w:b w:val="0"/>
            <w:caps w:val="0"/>
            <w:noProof/>
            <w:sz w:val="24"/>
            <w:szCs w:val="24"/>
            <w:lang w:val="en-US" w:eastAsia="en-US"/>
          </w:rPr>
          <w:tab/>
        </w:r>
        <w:r w:rsidR="0091505A" w:rsidRPr="0091505A">
          <w:rPr>
            <w:rStyle w:val="Hyperlink"/>
            <w:b w:val="0"/>
            <w:noProof/>
          </w:rPr>
          <w:t>Regra Geral</w:t>
        </w:r>
        <w:r w:rsidR="0091505A" w:rsidRPr="0091505A">
          <w:rPr>
            <w:b w:val="0"/>
            <w:noProof/>
            <w:webHidden/>
          </w:rPr>
          <w:tab/>
        </w:r>
        <w:r w:rsidR="0091505A" w:rsidRPr="0091505A">
          <w:rPr>
            <w:b w:val="0"/>
            <w:noProof/>
            <w:webHidden/>
          </w:rPr>
          <w:fldChar w:fldCharType="begin"/>
        </w:r>
        <w:r w:rsidR="0091505A" w:rsidRPr="0091505A">
          <w:rPr>
            <w:b w:val="0"/>
            <w:noProof/>
            <w:webHidden/>
          </w:rPr>
          <w:instrText xml:space="preserve"> PAGEREF _Toc203191536 \h </w:instrText>
        </w:r>
        <w:r w:rsidR="0091505A" w:rsidRPr="0091505A">
          <w:rPr>
            <w:b w:val="0"/>
            <w:noProof/>
            <w:webHidden/>
          </w:rPr>
        </w:r>
        <w:r w:rsidR="0091505A" w:rsidRPr="0091505A">
          <w:rPr>
            <w:b w:val="0"/>
            <w:noProof/>
            <w:webHidden/>
          </w:rPr>
          <w:fldChar w:fldCharType="separate"/>
        </w:r>
        <w:r w:rsidR="0091505A">
          <w:rPr>
            <w:b w:val="0"/>
            <w:noProof/>
            <w:webHidden/>
          </w:rPr>
          <w:t>6</w:t>
        </w:r>
        <w:r w:rsidR="0091505A" w:rsidRPr="0091505A">
          <w:rPr>
            <w:b w:val="0"/>
            <w:noProof/>
            <w:webHidden/>
          </w:rPr>
          <w:fldChar w:fldCharType="end"/>
        </w:r>
      </w:hyperlink>
    </w:p>
    <w:p w14:paraId="619B4782" w14:textId="77777777" w:rsidR="0091505A" w:rsidRPr="0091505A" w:rsidRDefault="00000000">
      <w:pPr>
        <w:pStyle w:val="Sumrio1"/>
        <w:tabs>
          <w:tab w:val="left" w:pos="720"/>
          <w:tab w:val="right" w:leader="dot" w:pos="9910"/>
        </w:tabs>
        <w:rPr>
          <w:b w:val="0"/>
          <w:caps w:val="0"/>
          <w:noProof/>
          <w:sz w:val="24"/>
          <w:szCs w:val="24"/>
          <w:lang w:val="en-US" w:eastAsia="en-US"/>
        </w:rPr>
      </w:pPr>
      <w:hyperlink w:anchor="_Toc203191537" w:history="1">
        <w:r w:rsidR="0091505A" w:rsidRPr="0091505A">
          <w:rPr>
            <w:rStyle w:val="Hyperlink"/>
            <w:b w:val="0"/>
            <w:noProof/>
          </w:rPr>
          <w:t>5.2</w:t>
        </w:r>
        <w:r w:rsidR="0091505A" w:rsidRPr="0091505A">
          <w:rPr>
            <w:b w:val="0"/>
            <w:caps w:val="0"/>
            <w:noProof/>
            <w:sz w:val="24"/>
            <w:szCs w:val="24"/>
            <w:lang w:val="en-US" w:eastAsia="en-US"/>
          </w:rPr>
          <w:tab/>
        </w:r>
        <w:r w:rsidR="0091505A" w:rsidRPr="0091505A">
          <w:rPr>
            <w:rStyle w:val="Hyperlink"/>
            <w:b w:val="0"/>
            <w:noProof/>
          </w:rPr>
          <w:t>Sintaxe</w:t>
        </w:r>
        <w:r w:rsidR="0091505A" w:rsidRPr="0091505A">
          <w:rPr>
            <w:b w:val="0"/>
            <w:noProof/>
            <w:webHidden/>
          </w:rPr>
          <w:tab/>
        </w:r>
        <w:r w:rsidR="0091505A" w:rsidRPr="0091505A">
          <w:rPr>
            <w:b w:val="0"/>
            <w:noProof/>
            <w:webHidden/>
          </w:rPr>
          <w:fldChar w:fldCharType="begin"/>
        </w:r>
        <w:r w:rsidR="0091505A" w:rsidRPr="0091505A">
          <w:rPr>
            <w:b w:val="0"/>
            <w:noProof/>
            <w:webHidden/>
          </w:rPr>
          <w:instrText xml:space="preserve"> PAGEREF _Toc203191537 \h </w:instrText>
        </w:r>
        <w:r w:rsidR="0091505A" w:rsidRPr="0091505A">
          <w:rPr>
            <w:b w:val="0"/>
            <w:noProof/>
            <w:webHidden/>
          </w:rPr>
        </w:r>
        <w:r w:rsidR="0091505A" w:rsidRPr="0091505A">
          <w:rPr>
            <w:b w:val="0"/>
            <w:noProof/>
            <w:webHidden/>
          </w:rPr>
          <w:fldChar w:fldCharType="separate"/>
        </w:r>
        <w:r w:rsidR="0091505A">
          <w:rPr>
            <w:b w:val="0"/>
            <w:noProof/>
            <w:webHidden/>
          </w:rPr>
          <w:t>6</w:t>
        </w:r>
        <w:r w:rsidR="0091505A" w:rsidRPr="0091505A">
          <w:rPr>
            <w:b w:val="0"/>
            <w:noProof/>
            <w:webHidden/>
          </w:rPr>
          <w:fldChar w:fldCharType="end"/>
        </w:r>
      </w:hyperlink>
    </w:p>
    <w:p w14:paraId="1D134203" w14:textId="77777777" w:rsidR="0091505A" w:rsidRPr="0091505A" w:rsidRDefault="00000000">
      <w:pPr>
        <w:pStyle w:val="Sumrio1"/>
        <w:tabs>
          <w:tab w:val="left" w:pos="720"/>
          <w:tab w:val="right" w:leader="dot" w:pos="9910"/>
        </w:tabs>
        <w:rPr>
          <w:b w:val="0"/>
          <w:caps w:val="0"/>
          <w:noProof/>
          <w:sz w:val="24"/>
          <w:szCs w:val="24"/>
          <w:lang w:val="en-US" w:eastAsia="en-US"/>
        </w:rPr>
      </w:pPr>
      <w:hyperlink w:anchor="_Toc203191538" w:history="1">
        <w:r w:rsidR="0091505A" w:rsidRPr="0091505A">
          <w:rPr>
            <w:rStyle w:val="Hyperlink"/>
            <w:b w:val="0"/>
            <w:noProof/>
          </w:rPr>
          <w:t>5.3</w:t>
        </w:r>
        <w:r w:rsidR="0091505A" w:rsidRPr="0091505A">
          <w:rPr>
            <w:b w:val="0"/>
            <w:caps w:val="0"/>
            <w:noProof/>
            <w:sz w:val="24"/>
            <w:szCs w:val="24"/>
            <w:lang w:val="en-US" w:eastAsia="en-US"/>
          </w:rPr>
          <w:tab/>
        </w:r>
        <w:r w:rsidR="0091505A" w:rsidRPr="0091505A">
          <w:rPr>
            <w:rStyle w:val="Hyperlink"/>
            <w:b w:val="0"/>
            <w:noProof/>
          </w:rPr>
          <w:t>Exemplos</w:t>
        </w:r>
        <w:r w:rsidR="0091505A" w:rsidRPr="0091505A">
          <w:rPr>
            <w:b w:val="0"/>
            <w:noProof/>
            <w:webHidden/>
          </w:rPr>
          <w:tab/>
        </w:r>
        <w:r w:rsidR="0091505A" w:rsidRPr="0091505A">
          <w:rPr>
            <w:b w:val="0"/>
            <w:noProof/>
            <w:webHidden/>
          </w:rPr>
          <w:fldChar w:fldCharType="begin"/>
        </w:r>
        <w:r w:rsidR="0091505A" w:rsidRPr="0091505A">
          <w:rPr>
            <w:b w:val="0"/>
            <w:noProof/>
            <w:webHidden/>
          </w:rPr>
          <w:instrText xml:space="preserve"> PAGEREF _Toc203191538 \h </w:instrText>
        </w:r>
        <w:r w:rsidR="0091505A" w:rsidRPr="0091505A">
          <w:rPr>
            <w:b w:val="0"/>
            <w:noProof/>
            <w:webHidden/>
          </w:rPr>
        </w:r>
        <w:r w:rsidR="0091505A" w:rsidRPr="0091505A">
          <w:rPr>
            <w:b w:val="0"/>
            <w:noProof/>
            <w:webHidden/>
          </w:rPr>
          <w:fldChar w:fldCharType="separate"/>
        </w:r>
        <w:r w:rsidR="0091505A">
          <w:rPr>
            <w:b w:val="0"/>
            <w:noProof/>
            <w:webHidden/>
          </w:rPr>
          <w:t>6</w:t>
        </w:r>
        <w:r w:rsidR="0091505A" w:rsidRPr="0091505A">
          <w:rPr>
            <w:b w:val="0"/>
            <w:noProof/>
            <w:webHidden/>
          </w:rPr>
          <w:fldChar w:fldCharType="end"/>
        </w:r>
      </w:hyperlink>
    </w:p>
    <w:p w14:paraId="06D82EBB" w14:textId="77777777" w:rsidR="0091505A" w:rsidRDefault="00000000">
      <w:pPr>
        <w:pStyle w:val="Sumrio1"/>
        <w:tabs>
          <w:tab w:val="left" w:pos="480"/>
          <w:tab w:val="right" w:leader="dot" w:pos="9910"/>
        </w:tabs>
        <w:rPr>
          <w:b w:val="0"/>
          <w:caps w:val="0"/>
          <w:noProof/>
          <w:sz w:val="24"/>
          <w:szCs w:val="24"/>
          <w:lang w:val="en-US" w:eastAsia="en-US"/>
        </w:rPr>
      </w:pPr>
      <w:hyperlink w:anchor="_Toc203191539" w:history="1">
        <w:r w:rsidR="0091505A" w:rsidRPr="00262294">
          <w:rPr>
            <w:rStyle w:val="Hyperlink"/>
            <w:noProof/>
          </w:rPr>
          <w:t>6</w:t>
        </w:r>
        <w:r w:rsidR="0091505A">
          <w:rPr>
            <w:b w:val="0"/>
            <w:caps w:val="0"/>
            <w:noProof/>
            <w:sz w:val="24"/>
            <w:szCs w:val="24"/>
            <w:lang w:val="en-US" w:eastAsia="en-US"/>
          </w:rPr>
          <w:tab/>
        </w:r>
        <w:r w:rsidR="0091505A" w:rsidRPr="00262294">
          <w:rPr>
            <w:rStyle w:val="Hyperlink"/>
            <w:noProof/>
          </w:rPr>
          <w:t>ÍNDICES</w:t>
        </w:r>
        <w:r w:rsidR="0091505A">
          <w:rPr>
            <w:noProof/>
            <w:webHidden/>
          </w:rPr>
          <w:tab/>
        </w:r>
        <w:r w:rsidR="0091505A">
          <w:rPr>
            <w:noProof/>
            <w:webHidden/>
          </w:rPr>
          <w:fldChar w:fldCharType="begin"/>
        </w:r>
        <w:r w:rsidR="0091505A">
          <w:rPr>
            <w:noProof/>
            <w:webHidden/>
          </w:rPr>
          <w:instrText xml:space="preserve"> PAGEREF _Toc203191539 \h </w:instrText>
        </w:r>
        <w:r w:rsidR="0091505A">
          <w:rPr>
            <w:noProof/>
            <w:webHidden/>
          </w:rPr>
        </w:r>
        <w:r w:rsidR="0091505A">
          <w:rPr>
            <w:noProof/>
            <w:webHidden/>
          </w:rPr>
          <w:fldChar w:fldCharType="separate"/>
        </w:r>
        <w:r w:rsidR="0091505A">
          <w:rPr>
            <w:noProof/>
            <w:webHidden/>
          </w:rPr>
          <w:t>7</w:t>
        </w:r>
        <w:r w:rsidR="0091505A">
          <w:rPr>
            <w:noProof/>
            <w:webHidden/>
          </w:rPr>
          <w:fldChar w:fldCharType="end"/>
        </w:r>
      </w:hyperlink>
    </w:p>
    <w:p w14:paraId="2E8573E8" w14:textId="77777777" w:rsidR="0091505A" w:rsidRPr="0091505A" w:rsidRDefault="00000000">
      <w:pPr>
        <w:pStyle w:val="Sumrio1"/>
        <w:tabs>
          <w:tab w:val="left" w:pos="720"/>
          <w:tab w:val="right" w:leader="dot" w:pos="9910"/>
        </w:tabs>
        <w:rPr>
          <w:b w:val="0"/>
          <w:caps w:val="0"/>
          <w:noProof/>
          <w:sz w:val="24"/>
          <w:szCs w:val="24"/>
          <w:lang w:val="en-US" w:eastAsia="en-US"/>
        </w:rPr>
      </w:pPr>
      <w:hyperlink w:anchor="_Toc203191540" w:history="1">
        <w:r w:rsidR="0091505A" w:rsidRPr="0091505A">
          <w:rPr>
            <w:rStyle w:val="Hyperlink"/>
            <w:b w:val="0"/>
            <w:noProof/>
          </w:rPr>
          <w:t>6.1</w:t>
        </w:r>
        <w:r w:rsidR="0091505A" w:rsidRPr="0091505A">
          <w:rPr>
            <w:b w:val="0"/>
            <w:caps w:val="0"/>
            <w:noProof/>
            <w:sz w:val="24"/>
            <w:szCs w:val="24"/>
            <w:lang w:val="en-US" w:eastAsia="en-US"/>
          </w:rPr>
          <w:tab/>
        </w:r>
        <w:r w:rsidR="0091505A" w:rsidRPr="0091505A">
          <w:rPr>
            <w:rStyle w:val="Hyperlink"/>
            <w:b w:val="0"/>
            <w:noProof/>
          </w:rPr>
          <w:t>Regra Geral</w:t>
        </w:r>
        <w:r w:rsidR="0091505A" w:rsidRPr="0091505A">
          <w:rPr>
            <w:b w:val="0"/>
            <w:noProof/>
            <w:webHidden/>
          </w:rPr>
          <w:tab/>
        </w:r>
        <w:r w:rsidR="0091505A" w:rsidRPr="0091505A">
          <w:rPr>
            <w:b w:val="0"/>
            <w:noProof/>
            <w:webHidden/>
          </w:rPr>
          <w:fldChar w:fldCharType="begin"/>
        </w:r>
        <w:r w:rsidR="0091505A" w:rsidRPr="0091505A">
          <w:rPr>
            <w:b w:val="0"/>
            <w:noProof/>
            <w:webHidden/>
          </w:rPr>
          <w:instrText xml:space="preserve"> PAGEREF _Toc203191540 \h </w:instrText>
        </w:r>
        <w:r w:rsidR="0091505A" w:rsidRPr="0091505A">
          <w:rPr>
            <w:b w:val="0"/>
            <w:noProof/>
            <w:webHidden/>
          </w:rPr>
        </w:r>
        <w:r w:rsidR="0091505A" w:rsidRPr="0091505A">
          <w:rPr>
            <w:b w:val="0"/>
            <w:noProof/>
            <w:webHidden/>
          </w:rPr>
          <w:fldChar w:fldCharType="separate"/>
        </w:r>
        <w:r w:rsidR="0091505A">
          <w:rPr>
            <w:b w:val="0"/>
            <w:noProof/>
            <w:webHidden/>
          </w:rPr>
          <w:t>7</w:t>
        </w:r>
        <w:r w:rsidR="0091505A" w:rsidRPr="0091505A">
          <w:rPr>
            <w:b w:val="0"/>
            <w:noProof/>
            <w:webHidden/>
          </w:rPr>
          <w:fldChar w:fldCharType="end"/>
        </w:r>
      </w:hyperlink>
    </w:p>
    <w:p w14:paraId="50BC590E" w14:textId="77777777" w:rsidR="0091505A" w:rsidRPr="0091505A" w:rsidRDefault="00000000">
      <w:pPr>
        <w:pStyle w:val="Sumrio1"/>
        <w:tabs>
          <w:tab w:val="left" w:pos="720"/>
          <w:tab w:val="right" w:leader="dot" w:pos="9910"/>
        </w:tabs>
        <w:rPr>
          <w:b w:val="0"/>
          <w:caps w:val="0"/>
          <w:noProof/>
          <w:sz w:val="24"/>
          <w:szCs w:val="24"/>
          <w:lang w:val="en-US" w:eastAsia="en-US"/>
        </w:rPr>
      </w:pPr>
      <w:hyperlink w:anchor="_Toc203191541" w:history="1">
        <w:r w:rsidR="0091505A" w:rsidRPr="0091505A">
          <w:rPr>
            <w:rStyle w:val="Hyperlink"/>
            <w:b w:val="0"/>
            <w:noProof/>
          </w:rPr>
          <w:t>6.2</w:t>
        </w:r>
        <w:r w:rsidR="0091505A" w:rsidRPr="0091505A">
          <w:rPr>
            <w:b w:val="0"/>
            <w:caps w:val="0"/>
            <w:noProof/>
            <w:sz w:val="24"/>
            <w:szCs w:val="24"/>
            <w:lang w:val="en-US" w:eastAsia="en-US"/>
          </w:rPr>
          <w:tab/>
        </w:r>
        <w:r w:rsidR="0091505A" w:rsidRPr="0091505A">
          <w:rPr>
            <w:rStyle w:val="Hyperlink"/>
            <w:b w:val="0"/>
            <w:noProof/>
          </w:rPr>
          <w:t>Sintaxe</w:t>
        </w:r>
        <w:r w:rsidR="0091505A" w:rsidRPr="0091505A">
          <w:rPr>
            <w:b w:val="0"/>
            <w:noProof/>
            <w:webHidden/>
          </w:rPr>
          <w:tab/>
        </w:r>
        <w:r w:rsidR="0091505A" w:rsidRPr="0091505A">
          <w:rPr>
            <w:b w:val="0"/>
            <w:noProof/>
            <w:webHidden/>
          </w:rPr>
          <w:fldChar w:fldCharType="begin"/>
        </w:r>
        <w:r w:rsidR="0091505A" w:rsidRPr="0091505A">
          <w:rPr>
            <w:b w:val="0"/>
            <w:noProof/>
            <w:webHidden/>
          </w:rPr>
          <w:instrText xml:space="preserve"> PAGEREF _Toc203191541 \h </w:instrText>
        </w:r>
        <w:r w:rsidR="0091505A" w:rsidRPr="0091505A">
          <w:rPr>
            <w:b w:val="0"/>
            <w:noProof/>
            <w:webHidden/>
          </w:rPr>
        </w:r>
        <w:r w:rsidR="0091505A" w:rsidRPr="0091505A">
          <w:rPr>
            <w:b w:val="0"/>
            <w:noProof/>
            <w:webHidden/>
          </w:rPr>
          <w:fldChar w:fldCharType="separate"/>
        </w:r>
        <w:r w:rsidR="0091505A">
          <w:rPr>
            <w:b w:val="0"/>
            <w:noProof/>
            <w:webHidden/>
          </w:rPr>
          <w:t>7</w:t>
        </w:r>
        <w:r w:rsidR="0091505A" w:rsidRPr="0091505A">
          <w:rPr>
            <w:b w:val="0"/>
            <w:noProof/>
            <w:webHidden/>
          </w:rPr>
          <w:fldChar w:fldCharType="end"/>
        </w:r>
      </w:hyperlink>
    </w:p>
    <w:p w14:paraId="64B15CC1" w14:textId="77777777" w:rsidR="0091505A" w:rsidRPr="0091505A" w:rsidRDefault="00000000">
      <w:pPr>
        <w:pStyle w:val="Sumrio1"/>
        <w:tabs>
          <w:tab w:val="left" w:pos="720"/>
          <w:tab w:val="right" w:leader="dot" w:pos="9910"/>
        </w:tabs>
        <w:rPr>
          <w:b w:val="0"/>
          <w:caps w:val="0"/>
          <w:noProof/>
          <w:sz w:val="24"/>
          <w:szCs w:val="24"/>
          <w:lang w:val="en-US" w:eastAsia="en-US"/>
        </w:rPr>
      </w:pPr>
      <w:hyperlink w:anchor="_Toc203191542" w:history="1">
        <w:r w:rsidR="0091505A" w:rsidRPr="0091505A">
          <w:rPr>
            <w:rStyle w:val="Hyperlink"/>
            <w:b w:val="0"/>
            <w:noProof/>
          </w:rPr>
          <w:t>6.3</w:t>
        </w:r>
        <w:r w:rsidR="0091505A" w:rsidRPr="0091505A">
          <w:rPr>
            <w:b w:val="0"/>
            <w:caps w:val="0"/>
            <w:noProof/>
            <w:sz w:val="24"/>
            <w:szCs w:val="24"/>
            <w:lang w:val="en-US" w:eastAsia="en-US"/>
          </w:rPr>
          <w:tab/>
        </w:r>
        <w:r w:rsidR="0091505A" w:rsidRPr="0091505A">
          <w:rPr>
            <w:rStyle w:val="Hyperlink"/>
            <w:b w:val="0"/>
            <w:noProof/>
          </w:rPr>
          <w:t>Exemplos</w:t>
        </w:r>
        <w:r w:rsidR="0091505A" w:rsidRPr="0091505A">
          <w:rPr>
            <w:b w:val="0"/>
            <w:noProof/>
            <w:webHidden/>
          </w:rPr>
          <w:tab/>
        </w:r>
        <w:r w:rsidR="0091505A" w:rsidRPr="0091505A">
          <w:rPr>
            <w:b w:val="0"/>
            <w:noProof/>
            <w:webHidden/>
          </w:rPr>
          <w:fldChar w:fldCharType="begin"/>
        </w:r>
        <w:r w:rsidR="0091505A" w:rsidRPr="0091505A">
          <w:rPr>
            <w:b w:val="0"/>
            <w:noProof/>
            <w:webHidden/>
          </w:rPr>
          <w:instrText xml:space="preserve"> PAGEREF _Toc203191542 \h </w:instrText>
        </w:r>
        <w:r w:rsidR="0091505A" w:rsidRPr="0091505A">
          <w:rPr>
            <w:b w:val="0"/>
            <w:noProof/>
            <w:webHidden/>
          </w:rPr>
        </w:r>
        <w:r w:rsidR="0091505A" w:rsidRPr="0091505A">
          <w:rPr>
            <w:b w:val="0"/>
            <w:noProof/>
            <w:webHidden/>
          </w:rPr>
          <w:fldChar w:fldCharType="separate"/>
        </w:r>
        <w:r w:rsidR="0091505A">
          <w:rPr>
            <w:b w:val="0"/>
            <w:noProof/>
            <w:webHidden/>
          </w:rPr>
          <w:t>7</w:t>
        </w:r>
        <w:r w:rsidR="0091505A" w:rsidRPr="0091505A">
          <w:rPr>
            <w:b w:val="0"/>
            <w:noProof/>
            <w:webHidden/>
          </w:rPr>
          <w:fldChar w:fldCharType="end"/>
        </w:r>
      </w:hyperlink>
    </w:p>
    <w:p w14:paraId="03403CD2" w14:textId="77777777" w:rsidR="0091505A" w:rsidRDefault="00000000">
      <w:pPr>
        <w:pStyle w:val="Sumrio1"/>
        <w:tabs>
          <w:tab w:val="left" w:pos="480"/>
          <w:tab w:val="right" w:leader="dot" w:pos="9910"/>
        </w:tabs>
        <w:rPr>
          <w:b w:val="0"/>
          <w:caps w:val="0"/>
          <w:noProof/>
          <w:sz w:val="24"/>
          <w:szCs w:val="24"/>
          <w:lang w:val="en-US" w:eastAsia="en-US"/>
        </w:rPr>
      </w:pPr>
      <w:hyperlink w:anchor="_Toc203191543" w:history="1">
        <w:r w:rsidR="0091505A" w:rsidRPr="00262294">
          <w:rPr>
            <w:rStyle w:val="Hyperlink"/>
            <w:noProof/>
          </w:rPr>
          <w:t>7</w:t>
        </w:r>
        <w:r w:rsidR="0091505A">
          <w:rPr>
            <w:b w:val="0"/>
            <w:caps w:val="0"/>
            <w:noProof/>
            <w:sz w:val="24"/>
            <w:szCs w:val="24"/>
            <w:lang w:val="en-US" w:eastAsia="en-US"/>
          </w:rPr>
          <w:tab/>
        </w:r>
        <w:r w:rsidR="0091505A" w:rsidRPr="00262294">
          <w:rPr>
            <w:rStyle w:val="Hyperlink"/>
            <w:noProof/>
          </w:rPr>
          <w:t>STORED PROCEDURES</w:t>
        </w:r>
        <w:r w:rsidR="0091505A">
          <w:rPr>
            <w:noProof/>
            <w:webHidden/>
          </w:rPr>
          <w:tab/>
        </w:r>
        <w:r w:rsidR="0091505A">
          <w:rPr>
            <w:noProof/>
            <w:webHidden/>
          </w:rPr>
          <w:fldChar w:fldCharType="begin"/>
        </w:r>
        <w:r w:rsidR="0091505A">
          <w:rPr>
            <w:noProof/>
            <w:webHidden/>
          </w:rPr>
          <w:instrText xml:space="preserve"> PAGEREF _Toc203191543 \h </w:instrText>
        </w:r>
        <w:r w:rsidR="0091505A">
          <w:rPr>
            <w:noProof/>
            <w:webHidden/>
          </w:rPr>
        </w:r>
        <w:r w:rsidR="0091505A">
          <w:rPr>
            <w:noProof/>
            <w:webHidden/>
          </w:rPr>
          <w:fldChar w:fldCharType="separate"/>
        </w:r>
        <w:r w:rsidR="0091505A">
          <w:rPr>
            <w:noProof/>
            <w:webHidden/>
          </w:rPr>
          <w:t>7</w:t>
        </w:r>
        <w:r w:rsidR="0091505A">
          <w:rPr>
            <w:noProof/>
            <w:webHidden/>
          </w:rPr>
          <w:fldChar w:fldCharType="end"/>
        </w:r>
      </w:hyperlink>
    </w:p>
    <w:p w14:paraId="5269FC8F" w14:textId="77777777" w:rsidR="0091505A" w:rsidRPr="0091505A" w:rsidRDefault="00000000">
      <w:pPr>
        <w:pStyle w:val="Sumrio1"/>
        <w:tabs>
          <w:tab w:val="left" w:pos="720"/>
          <w:tab w:val="right" w:leader="dot" w:pos="9910"/>
        </w:tabs>
        <w:rPr>
          <w:b w:val="0"/>
          <w:caps w:val="0"/>
          <w:noProof/>
          <w:sz w:val="24"/>
          <w:szCs w:val="24"/>
          <w:lang w:val="en-US" w:eastAsia="en-US"/>
        </w:rPr>
      </w:pPr>
      <w:hyperlink w:anchor="_Toc203191544" w:history="1">
        <w:r w:rsidR="0091505A" w:rsidRPr="0091505A">
          <w:rPr>
            <w:rStyle w:val="Hyperlink"/>
            <w:b w:val="0"/>
            <w:noProof/>
          </w:rPr>
          <w:t>7.1</w:t>
        </w:r>
        <w:r w:rsidR="0091505A" w:rsidRPr="0091505A">
          <w:rPr>
            <w:b w:val="0"/>
            <w:caps w:val="0"/>
            <w:noProof/>
            <w:sz w:val="24"/>
            <w:szCs w:val="24"/>
            <w:lang w:val="en-US" w:eastAsia="en-US"/>
          </w:rPr>
          <w:tab/>
        </w:r>
        <w:r w:rsidR="0091505A" w:rsidRPr="0091505A">
          <w:rPr>
            <w:rStyle w:val="Hyperlink"/>
            <w:b w:val="0"/>
            <w:noProof/>
          </w:rPr>
          <w:t>Regra Geral</w:t>
        </w:r>
        <w:r w:rsidR="0091505A" w:rsidRPr="0091505A">
          <w:rPr>
            <w:b w:val="0"/>
            <w:noProof/>
            <w:webHidden/>
          </w:rPr>
          <w:tab/>
        </w:r>
        <w:r w:rsidR="0091505A" w:rsidRPr="0091505A">
          <w:rPr>
            <w:b w:val="0"/>
            <w:noProof/>
            <w:webHidden/>
          </w:rPr>
          <w:fldChar w:fldCharType="begin"/>
        </w:r>
        <w:r w:rsidR="0091505A" w:rsidRPr="0091505A">
          <w:rPr>
            <w:b w:val="0"/>
            <w:noProof/>
            <w:webHidden/>
          </w:rPr>
          <w:instrText xml:space="preserve"> PAGEREF _Toc203191544 \h </w:instrText>
        </w:r>
        <w:r w:rsidR="0091505A" w:rsidRPr="0091505A">
          <w:rPr>
            <w:b w:val="0"/>
            <w:noProof/>
            <w:webHidden/>
          </w:rPr>
        </w:r>
        <w:r w:rsidR="0091505A" w:rsidRPr="0091505A">
          <w:rPr>
            <w:b w:val="0"/>
            <w:noProof/>
            <w:webHidden/>
          </w:rPr>
          <w:fldChar w:fldCharType="separate"/>
        </w:r>
        <w:r w:rsidR="0091505A">
          <w:rPr>
            <w:b w:val="0"/>
            <w:noProof/>
            <w:webHidden/>
          </w:rPr>
          <w:t>7</w:t>
        </w:r>
        <w:r w:rsidR="0091505A" w:rsidRPr="0091505A">
          <w:rPr>
            <w:b w:val="0"/>
            <w:noProof/>
            <w:webHidden/>
          </w:rPr>
          <w:fldChar w:fldCharType="end"/>
        </w:r>
      </w:hyperlink>
    </w:p>
    <w:p w14:paraId="470AE39A" w14:textId="77777777" w:rsidR="0091505A" w:rsidRPr="0091505A" w:rsidRDefault="00000000">
      <w:pPr>
        <w:pStyle w:val="Sumrio1"/>
        <w:tabs>
          <w:tab w:val="left" w:pos="720"/>
          <w:tab w:val="right" w:leader="dot" w:pos="9910"/>
        </w:tabs>
        <w:rPr>
          <w:b w:val="0"/>
          <w:caps w:val="0"/>
          <w:noProof/>
          <w:sz w:val="24"/>
          <w:szCs w:val="24"/>
          <w:lang w:val="en-US" w:eastAsia="en-US"/>
        </w:rPr>
      </w:pPr>
      <w:hyperlink w:anchor="_Toc203191545" w:history="1">
        <w:r w:rsidR="0091505A" w:rsidRPr="0091505A">
          <w:rPr>
            <w:rStyle w:val="Hyperlink"/>
            <w:b w:val="0"/>
            <w:noProof/>
          </w:rPr>
          <w:t>7.2</w:t>
        </w:r>
        <w:r w:rsidR="0091505A" w:rsidRPr="0091505A">
          <w:rPr>
            <w:b w:val="0"/>
            <w:caps w:val="0"/>
            <w:noProof/>
            <w:sz w:val="24"/>
            <w:szCs w:val="24"/>
            <w:lang w:val="en-US" w:eastAsia="en-US"/>
          </w:rPr>
          <w:tab/>
        </w:r>
        <w:r w:rsidR="0091505A" w:rsidRPr="0091505A">
          <w:rPr>
            <w:rStyle w:val="Hyperlink"/>
            <w:b w:val="0"/>
            <w:noProof/>
          </w:rPr>
          <w:t>Sintaxe</w:t>
        </w:r>
        <w:r w:rsidR="0091505A" w:rsidRPr="0091505A">
          <w:rPr>
            <w:b w:val="0"/>
            <w:noProof/>
            <w:webHidden/>
          </w:rPr>
          <w:tab/>
        </w:r>
        <w:r w:rsidR="0091505A" w:rsidRPr="0091505A">
          <w:rPr>
            <w:b w:val="0"/>
            <w:noProof/>
            <w:webHidden/>
          </w:rPr>
          <w:fldChar w:fldCharType="begin"/>
        </w:r>
        <w:r w:rsidR="0091505A" w:rsidRPr="0091505A">
          <w:rPr>
            <w:b w:val="0"/>
            <w:noProof/>
            <w:webHidden/>
          </w:rPr>
          <w:instrText xml:space="preserve"> PAGEREF _Toc203191545 \h </w:instrText>
        </w:r>
        <w:r w:rsidR="0091505A" w:rsidRPr="0091505A">
          <w:rPr>
            <w:b w:val="0"/>
            <w:noProof/>
            <w:webHidden/>
          </w:rPr>
        </w:r>
        <w:r w:rsidR="0091505A" w:rsidRPr="0091505A">
          <w:rPr>
            <w:b w:val="0"/>
            <w:noProof/>
            <w:webHidden/>
          </w:rPr>
          <w:fldChar w:fldCharType="separate"/>
        </w:r>
        <w:r w:rsidR="0091505A">
          <w:rPr>
            <w:b w:val="0"/>
            <w:noProof/>
            <w:webHidden/>
          </w:rPr>
          <w:t>7</w:t>
        </w:r>
        <w:r w:rsidR="0091505A" w:rsidRPr="0091505A">
          <w:rPr>
            <w:b w:val="0"/>
            <w:noProof/>
            <w:webHidden/>
          </w:rPr>
          <w:fldChar w:fldCharType="end"/>
        </w:r>
      </w:hyperlink>
    </w:p>
    <w:p w14:paraId="07CA59C6" w14:textId="77777777" w:rsidR="0091505A" w:rsidRPr="0091505A" w:rsidRDefault="00000000">
      <w:pPr>
        <w:pStyle w:val="Sumrio1"/>
        <w:tabs>
          <w:tab w:val="left" w:pos="720"/>
          <w:tab w:val="right" w:leader="dot" w:pos="9910"/>
        </w:tabs>
        <w:rPr>
          <w:b w:val="0"/>
          <w:caps w:val="0"/>
          <w:noProof/>
          <w:sz w:val="24"/>
          <w:szCs w:val="24"/>
          <w:lang w:val="en-US" w:eastAsia="en-US"/>
        </w:rPr>
      </w:pPr>
      <w:hyperlink w:anchor="_Toc203191546" w:history="1">
        <w:r w:rsidR="0091505A" w:rsidRPr="0091505A">
          <w:rPr>
            <w:rStyle w:val="Hyperlink"/>
            <w:b w:val="0"/>
            <w:noProof/>
          </w:rPr>
          <w:t>7.3</w:t>
        </w:r>
        <w:r w:rsidR="0091505A" w:rsidRPr="0091505A">
          <w:rPr>
            <w:b w:val="0"/>
            <w:caps w:val="0"/>
            <w:noProof/>
            <w:sz w:val="24"/>
            <w:szCs w:val="24"/>
            <w:lang w:val="en-US" w:eastAsia="en-US"/>
          </w:rPr>
          <w:tab/>
        </w:r>
        <w:r w:rsidR="0091505A" w:rsidRPr="0091505A">
          <w:rPr>
            <w:rStyle w:val="Hyperlink"/>
            <w:b w:val="0"/>
            <w:noProof/>
          </w:rPr>
          <w:t>Exemplos</w:t>
        </w:r>
        <w:r w:rsidR="0091505A" w:rsidRPr="0091505A">
          <w:rPr>
            <w:b w:val="0"/>
            <w:noProof/>
            <w:webHidden/>
          </w:rPr>
          <w:tab/>
        </w:r>
        <w:r w:rsidR="0091505A" w:rsidRPr="0091505A">
          <w:rPr>
            <w:b w:val="0"/>
            <w:noProof/>
            <w:webHidden/>
          </w:rPr>
          <w:fldChar w:fldCharType="begin"/>
        </w:r>
        <w:r w:rsidR="0091505A" w:rsidRPr="0091505A">
          <w:rPr>
            <w:b w:val="0"/>
            <w:noProof/>
            <w:webHidden/>
          </w:rPr>
          <w:instrText xml:space="preserve"> PAGEREF _Toc203191546 \h </w:instrText>
        </w:r>
        <w:r w:rsidR="0091505A" w:rsidRPr="0091505A">
          <w:rPr>
            <w:b w:val="0"/>
            <w:noProof/>
            <w:webHidden/>
          </w:rPr>
        </w:r>
        <w:r w:rsidR="0091505A" w:rsidRPr="0091505A">
          <w:rPr>
            <w:b w:val="0"/>
            <w:noProof/>
            <w:webHidden/>
          </w:rPr>
          <w:fldChar w:fldCharType="separate"/>
        </w:r>
        <w:r w:rsidR="0091505A">
          <w:rPr>
            <w:b w:val="0"/>
            <w:noProof/>
            <w:webHidden/>
          </w:rPr>
          <w:t>8</w:t>
        </w:r>
        <w:r w:rsidR="0091505A" w:rsidRPr="0091505A">
          <w:rPr>
            <w:b w:val="0"/>
            <w:noProof/>
            <w:webHidden/>
          </w:rPr>
          <w:fldChar w:fldCharType="end"/>
        </w:r>
      </w:hyperlink>
    </w:p>
    <w:p w14:paraId="78E2B7B3" w14:textId="77777777" w:rsidR="0091505A" w:rsidRDefault="00000000">
      <w:pPr>
        <w:pStyle w:val="Sumrio1"/>
        <w:tabs>
          <w:tab w:val="left" w:pos="480"/>
          <w:tab w:val="right" w:leader="dot" w:pos="9910"/>
        </w:tabs>
        <w:rPr>
          <w:b w:val="0"/>
          <w:caps w:val="0"/>
          <w:noProof/>
          <w:sz w:val="24"/>
          <w:szCs w:val="24"/>
          <w:lang w:val="en-US" w:eastAsia="en-US"/>
        </w:rPr>
      </w:pPr>
      <w:hyperlink w:anchor="_Toc203191547" w:history="1">
        <w:r w:rsidR="0091505A" w:rsidRPr="00262294">
          <w:rPr>
            <w:rStyle w:val="Hyperlink"/>
            <w:noProof/>
          </w:rPr>
          <w:t>8</w:t>
        </w:r>
        <w:r w:rsidR="0091505A">
          <w:rPr>
            <w:b w:val="0"/>
            <w:caps w:val="0"/>
            <w:noProof/>
            <w:sz w:val="24"/>
            <w:szCs w:val="24"/>
            <w:lang w:val="en-US" w:eastAsia="en-US"/>
          </w:rPr>
          <w:tab/>
        </w:r>
        <w:r w:rsidR="0091505A" w:rsidRPr="00262294">
          <w:rPr>
            <w:rStyle w:val="Hyperlink"/>
            <w:noProof/>
          </w:rPr>
          <w:t>TRIGGER</w:t>
        </w:r>
        <w:r w:rsidR="0091505A">
          <w:rPr>
            <w:noProof/>
            <w:webHidden/>
          </w:rPr>
          <w:tab/>
        </w:r>
        <w:r w:rsidR="0091505A">
          <w:rPr>
            <w:noProof/>
            <w:webHidden/>
          </w:rPr>
          <w:fldChar w:fldCharType="begin"/>
        </w:r>
        <w:r w:rsidR="0091505A">
          <w:rPr>
            <w:noProof/>
            <w:webHidden/>
          </w:rPr>
          <w:instrText xml:space="preserve"> PAGEREF _Toc203191547 \h </w:instrText>
        </w:r>
        <w:r w:rsidR="0091505A">
          <w:rPr>
            <w:noProof/>
            <w:webHidden/>
          </w:rPr>
        </w:r>
        <w:r w:rsidR="0091505A">
          <w:rPr>
            <w:noProof/>
            <w:webHidden/>
          </w:rPr>
          <w:fldChar w:fldCharType="separate"/>
        </w:r>
        <w:r w:rsidR="0091505A">
          <w:rPr>
            <w:noProof/>
            <w:webHidden/>
          </w:rPr>
          <w:t>8</w:t>
        </w:r>
        <w:r w:rsidR="0091505A">
          <w:rPr>
            <w:noProof/>
            <w:webHidden/>
          </w:rPr>
          <w:fldChar w:fldCharType="end"/>
        </w:r>
      </w:hyperlink>
    </w:p>
    <w:p w14:paraId="2CAE45C4" w14:textId="77777777" w:rsidR="0091505A" w:rsidRPr="0091505A" w:rsidRDefault="00000000">
      <w:pPr>
        <w:pStyle w:val="Sumrio1"/>
        <w:tabs>
          <w:tab w:val="left" w:pos="720"/>
          <w:tab w:val="right" w:leader="dot" w:pos="9910"/>
        </w:tabs>
        <w:rPr>
          <w:b w:val="0"/>
          <w:caps w:val="0"/>
          <w:noProof/>
          <w:sz w:val="24"/>
          <w:szCs w:val="24"/>
          <w:lang w:val="en-US" w:eastAsia="en-US"/>
        </w:rPr>
      </w:pPr>
      <w:hyperlink w:anchor="_Toc203191548" w:history="1">
        <w:r w:rsidR="0091505A" w:rsidRPr="0091505A">
          <w:rPr>
            <w:rStyle w:val="Hyperlink"/>
            <w:b w:val="0"/>
            <w:noProof/>
          </w:rPr>
          <w:t>8.1</w:t>
        </w:r>
        <w:r w:rsidR="0091505A" w:rsidRPr="0091505A">
          <w:rPr>
            <w:b w:val="0"/>
            <w:caps w:val="0"/>
            <w:noProof/>
            <w:sz w:val="24"/>
            <w:szCs w:val="24"/>
            <w:lang w:val="en-US" w:eastAsia="en-US"/>
          </w:rPr>
          <w:tab/>
        </w:r>
        <w:r w:rsidR="0091505A" w:rsidRPr="0091505A">
          <w:rPr>
            <w:rStyle w:val="Hyperlink"/>
            <w:b w:val="0"/>
            <w:noProof/>
          </w:rPr>
          <w:t>Regra Geral</w:t>
        </w:r>
        <w:r w:rsidR="0091505A" w:rsidRPr="0091505A">
          <w:rPr>
            <w:b w:val="0"/>
            <w:noProof/>
            <w:webHidden/>
          </w:rPr>
          <w:tab/>
        </w:r>
        <w:r w:rsidR="0091505A" w:rsidRPr="0091505A">
          <w:rPr>
            <w:b w:val="0"/>
            <w:noProof/>
            <w:webHidden/>
          </w:rPr>
          <w:fldChar w:fldCharType="begin"/>
        </w:r>
        <w:r w:rsidR="0091505A" w:rsidRPr="0091505A">
          <w:rPr>
            <w:b w:val="0"/>
            <w:noProof/>
            <w:webHidden/>
          </w:rPr>
          <w:instrText xml:space="preserve"> PAGEREF _Toc203191548 \h </w:instrText>
        </w:r>
        <w:r w:rsidR="0091505A" w:rsidRPr="0091505A">
          <w:rPr>
            <w:b w:val="0"/>
            <w:noProof/>
            <w:webHidden/>
          </w:rPr>
        </w:r>
        <w:r w:rsidR="0091505A" w:rsidRPr="0091505A">
          <w:rPr>
            <w:b w:val="0"/>
            <w:noProof/>
            <w:webHidden/>
          </w:rPr>
          <w:fldChar w:fldCharType="separate"/>
        </w:r>
        <w:r w:rsidR="0091505A">
          <w:rPr>
            <w:b w:val="0"/>
            <w:noProof/>
            <w:webHidden/>
          </w:rPr>
          <w:t>8</w:t>
        </w:r>
        <w:r w:rsidR="0091505A" w:rsidRPr="0091505A">
          <w:rPr>
            <w:b w:val="0"/>
            <w:noProof/>
            <w:webHidden/>
          </w:rPr>
          <w:fldChar w:fldCharType="end"/>
        </w:r>
      </w:hyperlink>
    </w:p>
    <w:p w14:paraId="34B72DDF" w14:textId="77777777" w:rsidR="0091505A" w:rsidRPr="0091505A" w:rsidRDefault="00000000">
      <w:pPr>
        <w:pStyle w:val="Sumrio1"/>
        <w:tabs>
          <w:tab w:val="left" w:pos="720"/>
          <w:tab w:val="right" w:leader="dot" w:pos="9910"/>
        </w:tabs>
        <w:rPr>
          <w:b w:val="0"/>
          <w:caps w:val="0"/>
          <w:noProof/>
          <w:sz w:val="24"/>
          <w:szCs w:val="24"/>
          <w:lang w:val="en-US" w:eastAsia="en-US"/>
        </w:rPr>
      </w:pPr>
      <w:hyperlink w:anchor="_Toc203191549" w:history="1">
        <w:r w:rsidR="0091505A" w:rsidRPr="0091505A">
          <w:rPr>
            <w:rStyle w:val="Hyperlink"/>
            <w:b w:val="0"/>
            <w:noProof/>
          </w:rPr>
          <w:t>8.2</w:t>
        </w:r>
        <w:r w:rsidR="0091505A" w:rsidRPr="0091505A">
          <w:rPr>
            <w:b w:val="0"/>
            <w:caps w:val="0"/>
            <w:noProof/>
            <w:sz w:val="24"/>
            <w:szCs w:val="24"/>
            <w:lang w:val="en-US" w:eastAsia="en-US"/>
          </w:rPr>
          <w:tab/>
        </w:r>
        <w:r w:rsidR="0091505A" w:rsidRPr="0091505A">
          <w:rPr>
            <w:rStyle w:val="Hyperlink"/>
            <w:b w:val="0"/>
            <w:noProof/>
          </w:rPr>
          <w:t>Sintaxe</w:t>
        </w:r>
        <w:r w:rsidR="0091505A" w:rsidRPr="0091505A">
          <w:rPr>
            <w:b w:val="0"/>
            <w:noProof/>
            <w:webHidden/>
          </w:rPr>
          <w:tab/>
        </w:r>
        <w:r w:rsidR="0091505A" w:rsidRPr="0091505A">
          <w:rPr>
            <w:b w:val="0"/>
            <w:noProof/>
            <w:webHidden/>
          </w:rPr>
          <w:fldChar w:fldCharType="begin"/>
        </w:r>
        <w:r w:rsidR="0091505A" w:rsidRPr="0091505A">
          <w:rPr>
            <w:b w:val="0"/>
            <w:noProof/>
            <w:webHidden/>
          </w:rPr>
          <w:instrText xml:space="preserve"> PAGEREF _Toc203191549 \h </w:instrText>
        </w:r>
        <w:r w:rsidR="0091505A" w:rsidRPr="0091505A">
          <w:rPr>
            <w:b w:val="0"/>
            <w:noProof/>
            <w:webHidden/>
          </w:rPr>
        </w:r>
        <w:r w:rsidR="0091505A" w:rsidRPr="0091505A">
          <w:rPr>
            <w:b w:val="0"/>
            <w:noProof/>
            <w:webHidden/>
          </w:rPr>
          <w:fldChar w:fldCharType="separate"/>
        </w:r>
        <w:r w:rsidR="0091505A">
          <w:rPr>
            <w:b w:val="0"/>
            <w:noProof/>
            <w:webHidden/>
          </w:rPr>
          <w:t>8</w:t>
        </w:r>
        <w:r w:rsidR="0091505A" w:rsidRPr="0091505A">
          <w:rPr>
            <w:b w:val="0"/>
            <w:noProof/>
            <w:webHidden/>
          </w:rPr>
          <w:fldChar w:fldCharType="end"/>
        </w:r>
      </w:hyperlink>
    </w:p>
    <w:p w14:paraId="72678A4B" w14:textId="77777777" w:rsidR="0091505A" w:rsidRPr="0091505A" w:rsidRDefault="00000000">
      <w:pPr>
        <w:pStyle w:val="Sumrio1"/>
        <w:tabs>
          <w:tab w:val="left" w:pos="720"/>
          <w:tab w:val="right" w:leader="dot" w:pos="9910"/>
        </w:tabs>
        <w:rPr>
          <w:b w:val="0"/>
          <w:caps w:val="0"/>
          <w:noProof/>
          <w:sz w:val="24"/>
          <w:szCs w:val="24"/>
          <w:lang w:val="en-US" w:eastAsia="en-US"/>
        </w:rPr>
      </w:pPr>
      <w:hyperlink w:anchor="_Toc203191550" w:history="1">
        <w:r w:rsidR="0091505A" w:rsidRPr="0091505A">
          <w:rPr>
            <w:rStyle w:val="Hyperlink"/>
            <w:b w:val="0"/>
            <w:noProof/>
          </w:rPr>
          <w:t>8.3</w:t>
        </w:r>
        <w:r w:rsidR="0091505A" w:rsidRPr="0091505A">
          <w:rPr>
            <w:b w:val="0"/>
            <w:caps w:val="0"/>
            <w:noProof/>
            <w:sz w:val="24"/>
            <w:szCs w:val="24"/>
            <w:lang w:val="en-US" w:eastAsia="en-US"/>
          </w:rPr>
          <w:tab/>
        </w:r>
        <w:r w:rsidR="0091505A" w:rsidRPr="0091505A">
          <w:rPr>
            <w:rStyle w:val="Hyperlink"/>
            <w:b w:val="0"/>
            <w:noProof/>
          </w:rPr>
          <w:t>Exemplos</w:t>
        </w:r>
        <w:r w:rsidR="0091505A" w:rsidRPr="0091505A">
          <w:rPr>
            <w:b w:val="0"/>
            <w:noProof/>
            <w:webHidden/>
          </w:rPr>
          <w:tab/>
        </w:r>
        <w:r w:rsidR="0091505A" w:rsidRPr="0091505A">
          <w:rPr>
            <w:b w:val="0"/>
            <w:noProof/>
            <w:webHidden/>
          </w:rPr>
          <w:fldChar w:fldCharType="begin"/>
        </w:r>
        <w:r w:rsidR="0091505A" w:rsidRPr="0091505A">
          <w:rPr>
            <w:b w:val="0"/>
            <w:noProof/>
            <w:webHidden/>
          </w:rPr>
          <w:instrText xml:space="preserve"> PAGEREF _Toc203191550 \h </w:instrText>
        </w:r>
        <w:r w:rsidR="0091505A" w:rsidRPr="0091505A">
          <w:rPr>
            <w:b w:val="0"/>
            <w:noProof/>
            <w:webHidden/>
          </w:rPr>
        </w:r>
        <w:r w:rsidR="0091505A" w:rsidRPr="0091505A">
          <w:rPr>
            <w:b w:val="0"/>
            <w:noProof/>
            <w:webHidden/>
          </w:rPr>
          <w:fldChar w:fldCharType="separate"/>
        </w:r>
        <w:r w:rsidR="0091505A">
          <w:rPr>
            <w:b w:val="0"/>
            <w:noProof/>
            <w:webHidden/>
          </w:rPr>
          <w:t>9</w:t>
        </w:r>
        <w:r w:rsidR="0091505A" w:rsidRPr="0091505A">
          <w:rPr>
            <w:b w:val="0"/>
            <w:noProof/>
            <w:webHidden/>
          </w:rPr>
          <w:fldChar w:fldCharType="end"/>
        </w:r>
      </w:hyperlink>
    </w:p>
    <w:p w14:paraId="093147A0" w14:textId="77777777" w:rsidR="0091505A" w:rsidRDefault="00000000">
      <w:pPr>
        <w:pStyle w:val="Sumrio1"/>
        <w:tabs>
          <w:tab w:val="left" w:pos="480"/>
          <w:tab w:val="right" w:leader="dot" w:pos="9910"/>
        </w:tabs>
        <w:rPr>
          <w:b w:val="0"/>
          <w:caps w:val="0"/>
          <w:noProof/>
          <w:sz w:val="24"/>
          <w:szCs w:val="24"/>
          <w:lang w:val="en-US" w:eastAsia="en-US"/>
        </w:rPr>
      </w:pPr>
      <w:hyperlink w:anchor="_Toc203191551" w:history="1">
        <w:r w:rsidR="0091505A" w:rsidRPr="00262294">
          <w:rPr>
            <w:rStyle w:val="Hyperlink"/>
            <w:noProof/>
          </w:rPr>
          <w:t>9</w:t>
        </w:r>
        <w:r w:rsidR="0091505A">
          <w:rPr>
            <w:b w:val="0"/>
            <w:caps w:val="0"/>
            <w:noProof/>
            <w:sz w:val="24"/>
            <w:szCs w:val="24"/>
            <w:lang w:val="en-US" w:eastAsia="en-US"/>
          </w:rPr>
          <w:tab/>
        </w:r>
        <w:r w:rsidR="0091505A" w:rsidRPr="00262294">
          <w:rPr>
            <w:rStyle w:val="Hyperlink"/>
            <w:noProof/>
          </w:rPr>
          <w:t>CHECK</w:t>
        </w:r>
        <w:r w:rsidR="0091505A">
          <w:rPr>
            <w:noProof/>
            <w:webHidden/>
          </w:rPr>
          <w:tab/>
        </w:r>
        <w:r w:rsidR="0091505A">
          <w:rPr>
            <w:noProof/>
            <w:webHidden/>
          </w:rPr>
          <w:fldChar w:fldCharType="begin"/>
        </w:r>
        <w:r w:rsidR="0091505A">
          <w:rPr>
            <w:noProof/>
            <w:webHidden/>
          </w:rPr>
          <w:instrText xml:space="preserve"> PAGEREF _Toc203191551 \h </w:instrText>
        </w:r>
        <w:r w:rsidR="0091505A">
          <w:rPr>
            <w:noProof/>
            <w:webHidden/>
          </w:rPr>
        </w:r>
        <w:r w:rsidR="0091505A">
          <w:rPr>
            <w:noProof/>
            <w:webHidden/>
          </w:rPr>
          <w:fldChar w:fldCharType="separate"/>
        </w:r>
        <w:r w:rsidR="0091505A">
          <w:rPr>
            <w:noProof/>
            <w:webHidden/>
          </w:rPr>
          <w:t>9</w:t>
        </w:r>
        <w:r w:rsidR="0091505A">
          <w:rPr>
            <w:noProof/>
            <w:webHidden/>
          </w:rPr>
          <w:fldChar w:fldCharType="end"/>
        </w:r>
      </w:hyperlink>
    </w:p>
    <w:p w14:paraId="429579A6" w14:textId="77777777" w:rsidR="0091505A" w:rsidRPr="0091505A" w:rsidRDefault="00000000">
      <w:pPr>
        <w:pStyle w:val="Sumrio1"/>
        <w:tabs>
          <w:tab w:val="left" w:pos="720"/>
          <w:tab w:val="right" w:leader="dot" w:pos="9910"/>
        </w:tabs>
        <w:rPr>
          <w:b w:val="0"/>
          <w:caps w:val="0"/>
          <w:noProof/>
          <w:sz w:val="24"/>
          <w:szCs w:val="24"/>
          <w:lang w:val="en-US" w:eastAsia="en-US"/>
        </w:rPr>
      </w:pPr>
      <w:hyperlink w:anchor="_Toc203191552" w:history="1">
        <w:r w:rsidR="0091505A" w:rsidRPr="0091505A">
          <w:rPr>
            <w:rStyle w:val="Hyperlink"/>
            <w:b w:val="0"/>
            <w:noProof/>
          </w:rPr>
          <w:t>9.1</w:t>
        </w:r>
        <w:r w:rsidR="0091505A" w:rsidRPr="0091505A">
          <w:rPr>
            <w:b w:val="0"/>
            <w:caps w:val="0"/>
            <w:noProof/>
            <w:sz w:val="24"/>
            <w:szCs w:val="24"/>
            <w:lang w:val="en-US" w:eastAsia="en-US"/>
          </w:rPr>
          <w:tab/>
        </w:r>
        <w:r w:rsidR="0091505A" w:rsidRPr="0091505A">
          <w:rPr>
            <w:rStyle w:val="Hyperlink"/>
            <w:b w:val="0"/>
            <w:noProof/>
          </w:rPr>
          <w:t>Regra Geral</w:t>
        </w:r>
        <w:r w:rsidR="0091505A" w:rsidRPr="0091505A">
          <w:rPr>
            <w:b w:val="0"/>
            <w:noProof/>
            <w:webHidden/>
          </w:rPr>
          <w:tab/>
        </w:r>
        <w:r w:rsidR="0091505A" w:rsidRPr="0091505A">
          <w:rPr>
            <w:b w:val="0"/>
            <w:noProof/>
            <w:webHidden/>
          </w:rPr>
          <w:fldChar w:fldCharType="begin"/>
        </w:r>
        <w:r w:rsidR="0091505A" w:rsidRPr="0091505A">
          <w:rPr>
            <w:b w:val="0"/>
            <w:noProof/>
            <w:webHidden/>
          </w:rPr>
          <w:instrText xml:space="preserve"> PAGEREF _Toc203191552 \h </w:instrText>
        </w:r>
        <w:r w:rsidR="0091505A" w:rsidRPr="0091505A">
          <w:rPr>
            <w:b w:val="0"/>
            <w:noProof/>
            <w:webHidden/>
          </w:rPr>
        </w:r>
        <w:r w:rsidR="0091505A" w:rsidRPr="0091505A">
          <w:rPr>
            <w:b w:val="0"/>
            <w:noProof/>
            <w:webHidden/>
          </w:rPr>
          <w:fldChar w:fldCharType="separate"/>
        </w:r>
        <w:r w:rsidR="0091505A">
          <w:rPr>
            <w:b w:val="0"/>
            <w:noProof/>
            <w:webHidden/>
          </w:rPr>
          <w:t>9</w:t>
        </w:r>
        <w:r w:rsidR="0091505A" w:rsidRPr="0091505A">
          <w:rPr>
            <w:b w:val="0"/>
            <w:noProof/>
            <w:webHidden/>
          </w:rPr>
          <w:fldChar w:fldCharType="end"/>
        </w:r>
      </w:hyperlink>
    </w:p>
    <w:p w14:paraId="7B68BBCE" w14:textId="77777777" w:rsidR="0091505A" w:rsidRPr="0091505A" w:rsidRDefault="00000000">
      <w:pPr>
        <w:pStyle w:val="Sumrio1"/>
        <w:tabs>
          <w:tab w:val="left" w:pos="720"/>
          <w:tab w:val="right" w:leader="dot" w:pos="9910"/>
        </w:tabs>
        <w:rPr>
          <w:b w:val="0"/>
          <w:caps w:val="0"/>
          <w:noProof/>
          <w:sz w:val="24"/>
          <w:szCs w:val="24"/>
          <w:lang w:val="en-US" w:eastAsia="en-US"/>
        </w:rPr>
      </w:pPr>
      <w:hyperlink w:anchor="_Toc203191553" w:history="1">
        <w:r w:rsidR="0091505A" w:rsidRPr="0091505A">
          <w:rPr>
            <w:rStyle w:val="Hyperlink"/>
            <w:b w:val="0"/>
            <w:noProof/>
          </w:rPr>
          <w:t>9.2</w:t>
        </w:r>
        <w:r w:rsidR="0091505A" w:rsidRPr="0091505A">
          <w:rPr>
            <w:b w:val="0"/>
            <w:caps w:val="0"/>
            <w:noProof/>
            <w:sz w:val="24"/>
            <w:szCs w:val="24"/>
            <w:lang w:val="en-US" w:eastAsia="en-US"/>
          </w:rPr>
          <w:tab/>
        </w:r>
        <w:r w:rsidR="0091505A" w:rsidRPr="0091505A">
          <w:rPr>
            <w:rStyle w:val="Hyperlink"/>
            <w:b w:val="0"/>
            <w:noProof/>
          </w:rPr>
          <w:t>Sintaxe</w:t>
        </w:r>
        <w:r w:rsidR="0091505A" w:rsidRPr="0091505A">
          <w:rPr>
            <w:b w:val="0"/>
            <w:noProof/>
            <w:webHidden/>
          </w:rPr>
          <w:tab/>
        </w:r>
        <w:r w:rsidR="0091505A" w:rsidRPr="0091505A">
          <w:rPr>
            <w:b w:val="0"/>
            <w:noProof/>
            <w:webHidden/>
          </w:rPr>
          <w:fldChar w:fldCharType="begin"/>
        </w:r>
        <w:r w:rsidR="0091505A" w:rsidRPr="0091505A">
          <w:rPr>
            <w:b w:val="0"/>
            <w:noProof/>
            <w:webHidden/>
          </w:rPr>
          <w:instrText xml:space="preserve"> PAGEREF _Toc203191553 \h </w:instrText>
        </w:r>
        <w:r w:rsidR="0091505A" w:rsidRPr="0091505A">
          <w:rPr>
            <w:b w:val="0"/>
            <w:noProof/>
            <w:webHidden/>
          </w:rPr>
        </w:r>
        <w:r w:rsidR="0091505A" w:rsidRPr="0091505A">
          <w:rPr>
            <w:b w:val="0"/>
            <w:noProof/>
            <w:webHidden/>
          </w:rPr>
          <w:fldChar w:fldCharType="separate"/>
        </w:r>
        <w:r w:rsidR="0091505A">
          <w:rPr>
            <w:b w:val="0"/>
            <w:noProof/>
            <w:webHidden/>
          </w:rPr>
          <w:t>9</w:t>
        </w:r>
        <w:r w:rsidR="0091505A" w:rsidRPr="0091505A">
          <w:rPr>
            <w:b w:val="0"/>
            <w:noProof/>
            <w:webHidden/>
          </w:rPr>
          <w:fldChar w:fldCharType="end"/>
        </w:r>
      </w:hyperlink>
    </w:p>
    <w:p w14:paraId="7BF9BA41" w14:textId="77777777" w:rsidR="0091505A" w:rsidRPr="0091505A" w:rsidRDefault="00000000">
      <w:pPr>
        <w:pStyle w:val="Sumrio1"/>
        <w:tabs>
          <w:tab w:val="left" w:pos="720"/>
          <w:tab w:val="right" w:leader="dot" w:pos="9910"/>
        </w:tabs>
        <w:rPr>
          <w:b w:val="0"/>
          <w:caps w:val="0"/>
          <w:noProof/>
          <w:sz w:val="24"/>
          <w:szCs w:val="24"/>
          <w:lang w:val="en-US" w:eastAsia="en-US"/>
        </w:rPr>
      </w:pPr>
      <w:hyperlink w:anchor="_Toc203191554" w:history="1">
        <w:r w:rsidR="0091505A" w:rsidRPr="0091505A">
          <w:rPr>
            <w:rStyle w:val="Hyperlink"/>
            <w:b w:val="0"/>
            <w:noProof/>
          </w:rPr>
          <w:t>9.3</w:t>
        </w:r>
        <w:r w:rsidR="0091505A" w:rsidRPr="0091505A">
          <w:rPr>
            <w:b w:val="0"/>
            <w:caps w:val="0"/>
            <w:noProof/>
            <w:sz w:val="24"/>
            <w:szCs w:val="24"/>
            <w:lang w:val="en-US" w:eastAsia="en-US"/>
          </w:rPr>
          <w:tab/>
        </w:r>
        <w:r w:rsidR="0091505A" w:rsidRPr="0091505A">
          <w:rPr>
            <w:rStyle w:val="Hyperlink"/>
            <w:b w:val="0"/>
            <w:noProof/>
          </w:rPr>
          <w:t>Exemplos</w:t>
        </w:r>
        <w:r w:rsidR="0091505A" w:rsidRPr="0091505A">
          <w:rPr>
            <w:b w:val="0"/>
            <w:noProof/>
            <w:webHidden/>
          </w:rPr>
          <w:tab/>
        </w:r>
        <w:r w:rsidR="0091505A" w:rsidRPr="0091505A">
          <w:rPr>
            <w:b w:val="0"/>
            <w:noProof/>
            <w:webHidden/>
          </w:rPr>
          <w:fldChar w:fldCharType="begin"/>
        </w:r>
        <w:r w:rsidR="0091505A" w:rsidRPr="0091505A">
          <w:rPr>
            <w:b w:val="0"/>
            <w:noProof/>
            <w:webHidden/>
          </w:rPr>
          <w:instrText xml:space="preserve"> PAGEREF _Toc203191554 \h </w:instrText>
        </w:r>
        <w:r w:rsidR="0091505A" w:rsidRPr="0091505A">
          <w:rPr>
            <w:b w:val="0"/>
            <w:noProof/>
            <w:webHidden/>
          </w:rPr>
        </w:r>
        <w:r w:rsidR="0091505A" w:rsidRPr="0091505A">
          <w:rPr>
            <w:b w:val="0"/>
            <w:noProof/>
            <w:webHidden/>
          </w:rPr>
          <w:fldChar w:fldCharType="separate"/>
        </w:r>
        <w:r w:rsidR="0091505A">
          <w:rPr>
            <w:b w:val="0"/>
            <w:noProof/>
            <w:webHidden/>
          </w:rPr>
          <w:t>9</w:t>
        </w:r>
        <w:r w:rsidR="0091505A" w:rsidRPr="0091505A">
          <w:rPr>
            <w:b w:val="0"/>
            <w:noProof/>
            <w:webHidden/>
          </w:rPr>
          <w:fldChar w:fldCharType="end"/>
        </w:r>
      </w:hyperlink>
    </w:p>
    <w:p w14:paraId="366B4986" w14:textId="77777777" w:rsidR="0091505A" w:rsidRDefault="00000000">
      <w:pPr>
        <w:pStyle w:val="Sumrio1"/>
        <w:tabs>
          <w:tab w:val="left" w:pos="480"/>
          <w:tab w:val="right" w:leader="dot" w:pos="9910"/>
        </w:tabs>
        <w:rPr>
          <w:b w:val="0"/>
          <w:caps w:val="0"/>
          <w:noProof/>
          <w:sz w:val="24"/>
          <w:szCs w:val="24"/>
          <w:lang w:val="en-US" w:eastAsia="en-US"/>
        </w:rPr>
      </w:pPr>
      <w:hyperlink w:anchor="_Toc203191555" w:history="1">
        <w:r w:rsidR="0091505A" w:rsidRPr="00262294">
          <w:rPr>
            <w:rStyle w:val="Hyperlink"/>
            <w:noProof/>
          </w:rPr>
          <w:t>10</w:t>
        </w:r>
        <w:r w:rsidR="0091505A">
          <w:rPr>
            <w:b w:val="0"/>
            <w:caps w:val="0"/>
            <w:noProof/>
            <w:sz w:val="24"/>
            <w:szCs w:val="24"/>
            <w:lang w:val="en-US" w:eastAsia="en-US"/>
          </w:rPr>
          <w:tab/>
        </w:r>
        <w:r w:rsidR="0091505A" w:rsidRPr="00262294">
          <w:rPr>
            <w:rStyle w:val="Hyperlink"/>
            <w:noProof/>
          </w:rPr>
          <w:t>SEQUENCE</w:t>
        </w:r>
        <w:r w:rsidR="0091505A">
          <w:rPr>
            <w:noProof/>
            <w:webHidden/>
          </w:rPr>
          <w:tab/>
        </w:r>
        <w:r w:rsidR="0091505A">
          <w:rPr>
            <w:noProof/>
            <w:webHidden/>
          </w:rPr>
          <w:fldChar w:fldCharType="begin"/>
        </w:r>
        <w:r w:rsidR="0091505A">
          <w:rPr>
            <w:noProof/>
            <w:webHidden/>
          </w:rPr>
          <w:instrText xml:space="preserve"> PAGEREF _Toc203191555 \h </w:instrText>
        </w:r>
        <w:r w:rsidR="0091505A">
          <w:rPr>
            <w:noProof/>
            <w:webHidden/>
          </w:rPr>
        </w:r>
        <w:r w:rsidR="0091505A">
          <w:rPr>
            <w:noProof/>
            <w:webHidden/>
          </w:rPr>
          <w:fldChar w:fldCharType="separate"/>
        </w:r>
        <w:r w:rsidR="0091505A">
          <w:rPr>
            <w:noProof/>
            <w:webHidden/>
          </w:rPr>
          <w:t>9</w:t>
        </w:r>
        <w:r w:rsidR="0091505A">
          <w:rPr>
            <w:noProof/>
            <w:webHidden/>
          </w:rPr>
          <w:fldChar w:fldCharType="end"/>
        </w:r>
      </w:hyperlink>
    </w:p>
    <w:p w14:paraId="4CF06189" w14:textId="77777777" w:rsidR="0091505A" w:rsidRPr="0091505A" w:rsidRDefault="00000000">
      <w:pPr>
        <w:pStyle w:val="Sumrio1"/>
        <w:tabs>
          <w:tab w:val="left" w:pos="720"/>
          <w:tab w:val="right" w:leader="dot" w:pos="9910"/>
        </w:tabs>
        <w:rPr>
          <w:b w:val="0"/>
          <w:caps w:val="0"/>
          <w:noProof/>
          <w:sz w:val="24"/>
          <w:szCs w:val="24"/>
          <w:lang w:val="en-US" w:eastAsia="en-US"/>
        </w:rPr>
      </w:pPr>
      <w:hyperlink w:anchor="_Toc203191556" w:history="1">
        <w:r w:rsidR="0091505A" w:rsidRPr="0091505A">
          <w:rPr>
            <w:rStyle w:val="Hyperlink"/>
            <w:b w:val="0"/>
            <w:noProof/>
          </w:rPr>
          <w:t>10.1</w:t>
        </w:r>
        <w:r w:rsidR="0091505A" w:rsidRPr="0091505A">
          <w:rPr>
            <w:b w:val="0"/>
            <w:caps w:val="0"/>
            <w:noProof/>
            <w:sz w:val="24"/>
            <w:szCs w:val="24"/>
            <w:lang w:val="en-US" w:eastAsia="en-US"/>
          </w:rPr>
          <w:tab/>
        </w:r>
        <w:r w:rsidR="0091505A" w:rsidRPr="0091505A">
          <w:rPr>
            <w:rStyle w:val="Hyperlink"/>
            <w:b w:val="0"/>
            <w:noProof/>
          </w:rPr>
          <w:t>Regra Geral</w:t>
        </w:r>
        <w:r w:rsidR="0091505A" w:rsidRPr="0091505A">
          <w:rPr>
            <w:b w:val="0"/>
            <w:noProof/>
            <w:webHidden/>
          </w:rPr>
          <w:tab/>
        </w:r>
        <w:r w:rsidR="0091505A" w:rsidRPr="0091505A">
          <w:rPr>
            <w:b w:val="0"/>
            <w:noProof/>
            <w:webHidden/>
          </w:rPr>
          <w:fldChar w:fldCharType="begin"/>
        </w:r>
        <w:r w:rsidR="0091505A" w:rsidRPr="0091505A">
          <w:rPr>
            <w:b w:val="0"/>
            <w:noProof/>
            <w:webHidden/>
          </w:rPr>
          <w:instrText xml:space="preserve"> PAGEREF _Toc203191556 \h </w:instrText>
        </w:r>
        <w:r w:rsidR="0091505A" w:rsidRPr="0091505A">
          <w:rPr>
            <w:b w:val="0"/>
            <w:noProof/>
            <w:webHidden/>
          </w:rPr>
        </w:r>
        <w:r w:rsidR="0091505A" w:rsidRPr="0091505A">
          <w:rPr>
            <w:b w:val="0"/>
            <w:noProof/>
            <w:webHidden/>
          </w:rPr>
          <w:fldChar w:fldCharType="separate"/>
        </w:r>
        <w:r w:rsidR="0091505A">
          <w:rPr>
            <w:b w:val="0"/>
            <w:noProof/>
            <w:webHidden/>
          </w:rPr>
          <w:t>9</w:t>
        </w:r>
        <w:r w:rsidR="0091505A" w:rsidRPr="0091505A">
          <w:rPr>
            <w:b w:val="0"/>
            <w:noProof/>
            <w:webHidden/>
          </w:rPr>
          <w:fldChar w:fldCharType="end"/>
        </w:r>
      </w:hyperlink>
    </w:p>
    <w:p w14:paraId="3CDAA607" w14:textId="77777777" w:rsidR="0091505A" w:rsidRPr="0091505A" w:rsidRDefault="00000000">
      <w:pPr>
        <w:pStyle w:val="Sumrio1"/>
        <w:tabs>
          <w:tab w:val="left" w:pos="720"/>
          <w:tab w:val="right" w:leader="dot" w:pos="9910"/>
        </w:tabs>
        <w:rPr>
          <w:b w:val="0"/>
          <w:caps w:val="0"/>
          <w:noProof/>
          <w:sz w:val="24"/>
          <w:szCs w:val="24"/>
          <w:lang w:val="en-US" w:eastAsia="en-US"/>
        </w:rPr>
      </w:pPr>
      <w:hyperlink w:anchor="_Toc203191557" w:history="1">
        <w:r w:rsidR="0091505A" w:rsidRPr="0091505A">
          <w:rPr>
            <w:rStyle w:val="Hyperlink"/>
            <w:b w:val="0"/>
            <w:noProof/>
          </w:rPr>
          <w:t>10.2</w:t>
        </w:r>
        <w:r w:rsidR="0091505A" w:rsidRPr="0091505A">
          <w:rPr>
            <w:b w:val="0"/>
            <w:caps w:val="0"/>
            <w:noProof/>
            <w:sz w:val="24"/>
            <w:szCs w:val="24"/>
            <w:lang w:val="en-US" w:eastAsia="en-US"/>
          </w:rPr>
          <w:tab/>
        </w:r>
        <w:r w:rsidR="0091505A" w:rsidRPr="0091505A">
          <w:rPr>
            <w:rStyle w:val="Hyperlink"/>
            <w:b w:val="0"/>
            <w:noProof/>
          </w:rPr>
          <w:t>Sintaxe</w:t>
        </w:r>
        <w:r w:rsidR="0091505A" w:rsidRPr="0091505A">
          <w:rPr>
            <w:b w:val="0"/>
            <w:noProof/>
            <w:webHidden/>
          </w:rPr>
          <w:tab/>
        </w:r>
        <w:r w:rsidR="0091505A" w:rsidRPr="0091505A">
          <w:rPr>
            <w:b w:val="0"/>
            <w:noProof/>
            <w:webHidden/>
          </w:rPr>
          <w:fldChar w:fldCharType="begin"/>
        </w:r>
        <w:r w:rsidR="0091505A" w:rsidRPr="0091505A">
          <w:rPr>
            <w:b w:val="0"/>
            <w:noProof/>
            <w:webHidden/>
          </w:rPr>
          <w:instrText xml:space="preserve"> PAGEREF _Toc203191557 \h </w:instrText>
        </w:r>
        <w:r w:rsidR="0091505A" w:rsidRPr="0091505A">
          <w:rPr>
            <w:b w:val="0"/>
            <w:noProof/>
            <w:webHidden/>
          </w:rPr>
        </w:r>
        <w:r w:rsidR="0091505A" w:rsidRPr="0091505A">
          <w:rPr>
            <w:b w:val="0"/>
            <w:noProof/>
            <w:webHidden/>
          </w:rPr>
          <w:fldChar w:fldCharType="separate"/>
        </w:r>
        <w:r w:rsidR="0091505A">
          <w:rPr>
            <w:b w:val="0"/>
            <w:noProof/>
            <w:webHidden/>
          </w:rPr>
          <w:t>9</w:t>
        </w:r>
        <w:r w:rsidR="0091505A" w:rsidRPr="0091505A">
          <w:rPr>
            <w:b w:val="0"/>
            <w:noProof/>
            <w:webHidden/>
          </w:rPr>
          <w:fldChar w:fldCharType="end"/>
        </w:r>
      </w:hyperlink>
    </w:p>
    <w:p w14:paraId="2B202B8B" w14:textId="77777777" w:rsidR="0091505A" w:rsidRPr="0091505A" w:rsidRDefault="00000000">
      <w:pPr>
        <w:pStyle w:val="Sumrio1"/>
        <w:tabs>
          <w:tab w:val="left" w:pos="720"/>
          <w:tab w:val="right" w:leader="dot" w:pos="9910"/>
        </w:tabs>
        <w:rPr>
          <w:b w:val="0"/>
          <w:caps w:val="0"/>
          <w:noProof/>
          <w:sz w:val="24"/>
          <w:szCs w:val="24"/>
          <w:lang w:val="en-US" w:eastAsia="en-US"/>
        </w:rPr>
      </w:pPr>
      <w:hyperlink w:anchor="_Toc203191558" w:history="1">
        <w:r w:rsidR="0091505A" w:rsidRPr="0091505A">
          <w:rPr>
            <w:rStyle w:val="Hyperlink"/>
            <w:b w:val="0"/>
            <w:noProof/>
          </w:rPr>
          <w:t>10.3</w:t>
        </w:r>
        <w:r w:rsidR="0091505A" w:rsidRPr="0091505A">
          <w:rPr>
            <w:b w:val="0"/>
            <w:caps w:val="0"/>
            <w:noProof/>
            <w:sz w:val="24"/>
            <w:szCs w:val="24"/>
            <w:lang w:val="en-US" w:eastAsia="en-US"/>
          </w:rPr>
          <w:tab/>
        </w:r>
        <w:r w:rsidR="0091505A" w:rsidRPr="0091505A">
          <w:rPr>
            <w:rStyle w:val="Hyperlink"/>
            <w:b w:val="0"/>
            <w:noProof/>
          </w:rPr>
          <w:t>Exemplos</w:t>
        </w:r>
        <w:r w:rsidR="0091505A" w:rsidRPr="0091505A">
          <w:rPr>
            <w:b w:val="0"/>
            <w:noProof/>
            <w:webHidden/>
          </w:rPr>
          <w:tab/>
        </w:r>
        <w:r w:rsidR="0091505A" w:rsidRPr="0091505A">
          <w:rPr>
            <w:b w:val="0"/>
            <w:noProof/>
            <w:webHidden/>
          </w:rPr>
          <w:fldChar w:fldCharType="begin"/>
        </w:r>
        <w:r w:rsidR="0091505A" w:rsidRPr="0091505A">
          <w:rPr>
            <w:b w:val="0"/>
            <w:noProof/>
            <w:webHidden/>
          </w:rPr>
          <w:instrText xml:space="preserve"> PAGEREF _Toc203191558 \h </w:instrText>
        </w:r>
        <w:r w:rsidR="0091505A" w:rsidRPr="0091505A">
          <w:rPr>
            <w:b w:val="0"/>
            <w:noProof/>
            <w:webHidden/>
          </w:rPr>
        </w:r>
        <w:r w:rsidR="0091505A" w:rsidRPr="0091505A">
          <w:rPr>
            <w:b w:val="0"/>
            <w:noProof/>
            <w:webHidden/>
          </w:rPr>
          <w:fldChar w:fldCharType="separate"/>
        </w:r>
        <w:r w:rsidR="0091505A">
          <w:rPr>
            <w:b w:val="0"/>
            <w:noProof/>
            <w:webHidden/>
          </w:rPr>
          <w:t>10</w:t>
        </w:r>
        <w:r w:rsidR="0091505A" w:rsidRPr="0091505A">
          <w:rPr>
            <w:b w:val="0"/>
            <w:noProof/>
            <w:webHidden/>
          </w:rPr>
          <w:fldChar w:fldCharType="end"/>
        </w:r>
      </w:hyperlink>
    </w:p>
    <w:p w14:paraId="0C33348A" w14:textId="77777777" w:rsidR="00D15D0A" w:rsidRDefault="008B05E6" w:rsidP="00D15D0A">
      <w:r>
        <w:fldChar w:fldCharType="end"/>
      </w:r>
    </w:p>
    <w:p w14:paraId="237338B9" w14:textId="77777777" w:rsidR="00755A3B" w:rsidRDefault="008B430D" w:rsidP="00591DBB">
      <w:pPr>
        <w:pStyle w:val="Qualiti-Titulo1"/>
        <w:pBdr>
          <w:top w:val="single" w:sz="8" w:space="1" w:color="auto" w:shadow="1"/>
          <w:left w:val="single" w:sz="8" w:space="4" w:color="auto" w:shadow="1"/>
          <w:bottom w:val="single" w:sz="8" w:space="1" w:color="auto" w:shadow="1"/>
          <w:right w:val="single" w:sz="8" w:space="4" w:color="auto" w:shadow="1"/>
        </w:pBdr>
        <w:shd w:val="clear" w:color="auto" w:fill="E6E6E6"/>
      </w:pPr>
      <w:bookmarkStart w:id="0" w:name="_Toc200280653"/>
      <w:bookmarkStart w:id="1" w:name="_Toc202937722"/>
      <w:bookmarkStart w:id="2" w:name="_Toc203191522"/>
      <w:r w:rsidRPr="00E8294C">
        <w:lastRenderedPageBreak/>
        <w:t>Introdução</w:t>
      </w:r>
      <w:bookmarkEnd w:id="0"/>
      <w:bookmarkEnd w:id="1"/>
      <w:bookmarkEnd w:id="2"/>
    </w:p>
    <w:p w14:paraId="1653D997" w14:textId="77777777" w:rsidR="00755A3B" w:rsidRDefault="00755A3B" w:rsidP="00413D38">
      <w:pPr>
        <w:tabs>
          <w:tab w:val="left" w:pos="284"/>
        </w:tabs>
        <w:ind w:firstLine="284"/>
        <w:jc w:val="both"/>
      </w:pPr>
    </w:p>
    <w:p w14:paraId="29CF3B2A" w14:textId="77777777" w:rsidR="00755A3B" w:rsidRDefault="00755A3B" w:rsidP="00134F63">
      <w:pPr>
        <w:pStyle w:val="EstiloJustificadoPrimeiralinha15cm"/>
        <w:spacing w:line="360" w:lineRule="auto"/>
      </w:pPr>
      <w:r>
        <w:t>O maior esforço no desenvolvimento de software é dispensado às atividades de manutenção, desta forma, quanto mais fácil for o entendimento do código do sistema, mais produtiva será a equipe de desenvolvimento. Freqüentemente as pessoas que escrevem o código não são as mesmas que o mantém e, quando são, geram uma dependência com o código desenvolvido que dificilmente é dissolvida. Um padrão de codificação</w:t>
      </w:r>
      <w:r w:rsidR="00D15D0A">
        <w:t>/nomenclatura</w:t>
      </w:r>
      <w:r>
        <w:t xml:space="preserve"> visa minimizar esses problemas, pois estabelece regras</w:t>
      </w:r>
      <w:r w:rsidR="00D15D0A">
        <w:t>,</w:t>
      </w:r>
      <w:r>
        <w:t xml:space="preserve"> definindo como o código deve ser escrito para favorecer a impessoalidade do artefato.</w:t>
      </w:r>
    </w:p>
    <w:p w14:paraId="0E1D94C6" w14:textId="77777777" w:rsidR="00755A3B" w:rsidRDefault="00755A3B" w:rsidP="00134F63">
      <w:pPr>
        <w:pStyle w:val="EstiloJustificadoPrimeiralinha15cm"/>
        <w:spacing w:line="360" w:lineRule="auto"/>
      </w:pPr>
      <w:r>
        <w:t xml:space="preserve">Este documento tem como objetivo definir um padrão de </w:t>
      </w:r>
      <w:r w:rsidR="00D15D0A">
        <w:t>nomenclatura</w:t>
      </w:r>
      <w:r w:rsidR="00284FD8">
        <w:t xml:space="preserve"> para definição de bancos de dados que, </w:t>
      </w:r>
      <w:r>
        <w:t xml:space="preserve">quando usado, garante um melhor entendimento por qualquer pessoa que conheça e siga o mesmo. </w:t>
      </w:r>
    </w:p>
    <w:p w14:paraId="1FE13398" w14:textId="77777777" w:rsidR="00851559" w:rsidRDefault="00851559" w:rsidP="00851559">
      <w:pPr>
        <w:pStyle w:val="EstiloJustificadoPrimeiralinha15cm"/>
      </w:pPr>
    </w:p>
    <w:p w14:paraId="1D850285" w14:textId="77777777" w:rsidR="00470F7C" w:rsidRDefault="00470F7C" w:rsidP="00851559">
      <w:pPr>
        <w:pStyle w:val="EstiloJustificadoPrimeiralinha15cm"/>
      </w:pPr>
    </w:p>
    <w:p w14:paraId="12BE79EB" w14:textId="77777777" w:rsidR="00755A3B" w:rsidRDefault="00755A3B" w:rsidP="00413D38">
      <w:pPr>
        <w:tabs>
          <w:tab w:val="left" w:pos="284"/>
        </w:tabs>
        <w:ind w:firstLine="284"/>
      </w:pPr>
    </w:p>
    <w:p w14:paraId="3057D86E" w14:textId="77777777" w:rsidR="00755A3B" w:rsidRPr="005A2E40" w:rsidRDefault="00284FD8" w:rsidP="00FD32D3">
      <w:pPr>
        <w:pStyle w:val="Qualiti-Titulo1"/>
        <w:pBdr>
          <w:top w:val="single" w:sz="8" w:space="1" w:color="auto" w:shadow="1"/>
          <w:left w:val="single" w:sz="8" w:space="4" w:color="auto" w:shadow="1"/>
          <w:bottom w:val="single" w:sz="8" w:space="1" w:color="auto" w:shadow="1"/>
          <w:right w:val="single" w:sz="8" w:space="4" w:color="auto" w:shadow="1"/>
        </w:pBdr>
        <w:shd w:val="clear" w:color="auto" w:fill="E6E6E6"/>
      </w:pPr>
      <w:bookmarkStart w:id="3" w:name="_Toc203191523"/>
      <w:r>
        <w:t>BANCO DE DADOS</w:t>
      </w:r>
      <w:bookmarkEnd w:id="3"/>
    </w:p>
    <w:p w14:paraId="3516C64F" w14:textId="77777777" w:rsidR="005A2E40" w:rsidRPr="005A2E40" w:rsidRDefault="005A2E40" w:rsidP="005A2E40">
      <w:pPr>
        <w:pStyle w:val="Corpodetexto"/>
        <w:rPr>
          <w:lang w:val="en-US"/>
        </w:rPr>
      </w:pPr>
    </w:p>
    <w:p w14:paraId="45C29014" w14:textId="77777777" w:rsidR="00452400" w:rsidRPr="00F15B4C" w:rsidRDefault="00452400" w:rsidP="00452400">
      <w:pPr>
        <w:pStyle w:val="Qualiti-Ttulo2"/>
      </w:pPr>
      <w:bookmarkStart w:id="4" w:name="_Toc203191524"/>
      <w:r>
        <w:t>Regra Geral</w:t>
      </w:r>
      <w:bookmarkEnd w:id="4"/>
    </w:p>
    <w:p w14:paraId="541E1EC3" w14:textId="77777777" w:rsidR="00755A3B" w:rsidRDefault="00755A3B" w:rsidP="005A2E40">
      <w:pPr>
        <w:pStyle w:val="EstiloJustificadoPrimeiralinha15cm"/>
      </w:pPr>
    </w:p>
    <w:p w14:paraId="228F1454" w14:textId="77777777" w:rsidR="00755A3B" w:rsidRDefault="00452400" w:rsidP="00452400">
      <w:pPr>
        <w:ind w:firstLine="709"/>
        <w:jc w:val="both"/>
      </w:pPr>
      <w:r>
        <w:t>O nome do banco de dados deverá identificar o negócio que está sendo automatizado ou deverá refletir a sigla da aplicação.</w:t>
      </w:r>
    </w:p>
    <w:p w14:paraId="660BAD29" w14:textId="77777777" w:rsidR="00452400" w:rsidRDefault="00452400" w:rsidP="00452400">
      <w:pPr>
        <w:ind w:firstLine="709"/>
        <w:jc w:val="both"/>
      </w:pPr>
    </w:p>
    <w:p w14:paraId="68FEE525" w14:textId="77777777" w:rsidR="00755A3B" w:rsidRDefault="00452400" w:rsidP="003207D9">
      <w:pPr>
        <w:pStyle w:val="Qualiti-Ttulo2"/>
      </w:pPr>
      <w:bookmarkStart w:id="5" w:name="_Toc203191525"/>
      <w:r>
        <w:t>Sintaxe</w:t>
      </w:r>
      <w:bookmarkEnd w:id="5"/>
    </w:p>
    <w:p w14:paraId="15A9A1D3" w14:textId="77777777" w:rsidR="00452400" w:rsidRDefault="00452400" w:rsidP="00452400">
      <w:pPr>
        <w:pStyle w:val="Qualiti-Ttulo2"/>
        <w:numPr>
          <w:ilvl w:val="0"/>
          <w:numId w:val="0"/>
        </w:numPr>
        <w:tabs>
          <w:tab w:val="clear" w:pos="0"/>
          <w:tab w:val="clear" w:pos="284"/>
        </w:tabs>
        <w:ind w:firstLine="709"/>
      </w:pPr>
    </w:p>
    <w:p w14:paraId="27B1C5EA" w14:textId="77777777" w:rsidR="00257E68" w:rsidRPr="00D7254C" w:rsidRDefault="00257E68" w:rsidP="00257E68">
      <w:pPr>
        <w:ind w:firstLine="709"/>
        <w:jc w:val="both"/>
        <w:rPr>
          <w:lang w:val="en-US"/>
        </w:rPr>
      </w:pPr>
      <w:r w:rsidRPr="00D7254C">
        <w:rPr>
          <w:lang w:val="en-US"/>
        </w:rPr>
        <w:t>{</w:t>
      </w:r>
      <w:r w:rsidR="00D7254C" w:rsidRPr="00D7254C">
        <w:rPr>
          <w:lang w:val="en-US"/>
        </w:rPr>
        <w:t>[</w:t>
      </w:r>
      <w:proofErr w:type="gramStart"/>
      <w:r w:rsidR="00D7254C" w:rsidRPr="00D7254C">
        <w:rPr>
          <w:lang w:val="en-US"/>
        </w:rPr>
        <w:t>A..Z</w:t>
      </w:r>
      <w:proofErr w:type="gramEnd"/>
      <w:r w:rsidR="00D7254C" w:rsidRPr="00D7254C">
        <w:rPr>
          <w:lang w:val="en-US"/>
        </w:rPr>
        <w:t>][</w:t>
      </w:r>
      <w:r w:rsidR="00D7254C">
        <w:rPr>
          <w:lang w:val="en-US"/>
        </w:rPr>
        <w:t>a</w:t>
      </w:r>
      <w:r w:rsidR="00D7254C" w:rsidRPr="00D7254C">
        <w:rPr>
          <w:lang w:val="en-US"/>
        </w:rPr>
        <w:t>..</w:t>
      </w:r>
      <w:r w:rsidR="00D7254C">
        <w:rPr>
          <w:lang w:val="en-US"/>
        </w:rPr>
        <w:t>z]</w:t>
      </w:r>
      <w:r w:rsidRPr="00D7254C">
        <w:rPr>
          <w:lang w:val="en-US"/>
        </w:rPr>
        <w:t>} →</w:t>
      </w:r>
      <w:r w:rsidR="008E7AE5" w:rsidRPr="00D7254C">
        <w:rPr>
          <w:lang w:val="en-US"/>
        </w:rPr>
        <w:t xml:space="preserve"> Xxxxx, onde:</w:t>
      </w:r>
    </w:p>
    <w:p w14:paraId="6A026691" w14:textId="77777777" w:rsidR="008E7AE5" w:rsidRPr="00D7254C" w:rsidRDefault="008E7AE5" w:rsidP="00257E68">
      <w:pPr>
        <w:ind w:firstLine="709"/>
        <w:jc w:val="both"/>
        <w:rPr>
          <w:lang w:val="en-US"/>
        </w:rPr>
      </w:pPr>
    </w:p>
    <w:p w14:paraId="7925AA3B" w14:textId="77777777" w:rsidR="008E7AE5" w:rsidRDefault="008E7AE5" w:rsidP="00257E68">
      <w:pPr>
        <w:ind w:firstLine="709"/>
        <w:jc w:val="both"/>
      </w:pPr>
      <w:r>
        <w:t>Xxxxx – indica o nome do banco de dados.</w:t>
      </w:r>
    </w:p>
    <w:p w14:paraId="3500864E" w14:textId="77777777" w:rsidR="00C857D8" w:rsidRDefault="00C857D8" w:rsidP="00C857D8">
      <w:pPr>
        <w:ind w:firstLine="709"/>
        <w:jc w:val="both"/>
      </w:pPr>
    </w:p>
    <w:p w14:paraId="702D3553" w14:textId="77777777" w:rsidR="00C857D8" w:rsidRDefault="00C857D8" w:rsidP="00D7254C">
      <w:pPr>
        <w:numPr>
          <w:ilvl w:val="0"/>
          <w:numId w:val="31"/>
        </w:numPr>
        <w:tabs>
          <w:tab w:val="clear" w:pos="1429"/>
          <w:tab w:val="num" w:pos="993"/>
        </w:tabs>
        <w:ind w:left="993" w:hanging="284"/>
        <w:jc w:val="both"/>
      </w:pPr>
      <w:r>
        <w:t>Primeira letra deverá ser maiúscula e as demais minúsculas. Para cada palavra interna, primeira letra em maiúsculo.</w:t>
      </w:r>
    </w:p>
    <w:p w14:paraId="1163ACF0" w14:textId="77777777" w:rsidR="009F0FEC" w:rsidRDefault="009F0FEC" w:rsidP="009F0FEC">
      <w:pPr>
        <w:numPr>
          <w:ilvl w:val="0"/>
          <w:numId w:val="31"/>
        </w:numPr>
        <w:tabs>
          <w:tab w:val="clear" w:pos="1429"/>
          <w:tab w:val="num" w:pos="993"/>
        </w:tabs>
        <w:ind w:hanging="720"/>
        <w:jc w:val="both"/>
      </w:pPr>
      <w:r>
        <w:t>Usar palavras no singular, sem acentuações ou caracteres especiais.</w:t>
      </w:r>
    </w:p>
    <w:p w14:paraId="37EE295D" w14:textId="77777777" w:rsidR="009F0FEC" w:rsidRDefault="009F0FEC" w:rsidP="009F0FEC">
      <w:pPr>
        <w:ind w:left="709"/>
        <w:jc w:val="both"/>
      </w:pPr>
    </w:p>
    <w:p w14:paraId="46B594C6" w14:textId="77777777" w:rsidR="008E7AE5" w:rsidRDefault="008E7AE5" w:rsidP="00257E68">
      <w:pPr>
        <w:ind w:firstLine="709"/>
        <w:jc w:val="both"/>
      </w:pPr>
    </w:p>
    <w:p w14:paraId="3F194E6A" w14:textId="77777777" w:rsidR="00452400" w:rsidRPr="008E7AE5" w:rsidRDefault="00452400" w:rsidP="00452400">
      <w:pPr>
        <w:pStyle w:val="Qualiti-Ttulo2"/>
        <w:numPr>
          <w:ilvl w:val="0"/>
          <w:numId w:val="0"/>
        </w:numPr>
        <w:rPr>
          <w:lang w:val="pt-BR"/>
        </w:rPr>
      </w:pPr>
    </w:p>
    <w:p w14:paraId="48E21438" w14:textId="77777777" w:rsidR="00452400" w:rsidRDefault="00452400" w:rsidP="003207D9">
      <w:pPr>
        <w:pStyle w:val="Qualiti-Ttulo2"/>
      </w:pPr>
      <w:bookmarkStart w:id="6" w:name="_Toc203191526"/>
      <w:r>
        <w:t>Exemplos</w:t>
      </w:r>
      <w:bookmarkEnd w:id="6"/>
    </w:p>
    <w:p w14:paraId="242E8EC6" w14:textId="77777777" w:rsidR="008E7AE5" w:rsidRDefault="008E7AE5" w:rsidP="008E7AE5">
      <w:pPr>
        <w:pStyle w:val="Qualiti-Ttulo2"/>
        <w:numPr>
          <w:ilvl w:val="0"/>
          <w:numId w:val="0"/>
        </w:numPr>
      </w:pPr>
      <w:r>
        <w:tab/>
      </w:r>
      <w:r>
        <w:tab/>
      </w:r>
    </w:p>
    <w:p w14:paraId="29280105" w14:textId="38F649D7" w:rsidR="008E7AE5" w:rsidRDefault="009662D7" w:rsidP="008F1554">
      <w:pPr>
        <w:ind w:firstLine="709"/>
        <w:jc w:val="both"/>
      </w:pPr>
      <w:r>
        <w:t>Usuario</w:t>
      </w:r>
    </w:p>
    <w:p w14:paraId="0B9C2096" w14:textId="0664298F" w:rsidR="008F1554" w:rsidRDefault="009662D7" w:rsidP="009662D7">
      <w:pPr>
        <w:ind w:firstLine="709"/>
        <w:jc w:val="both"/>
      </w:pPr>
      <w:r>
        <w:t>Proprietario</w:t>
      </w:r>
    </w:p>
    <w:p w14:paraId="7F9AD60E" w14:textId="727736A1" w:rsidR="008F1554" w:rsidRDefault="009662D7" w:rsidP="008F1554">
      <w:pPr>
        <w:ind w:firstLine="709"/>
        <w:jc w:val="both"/>
      </w:pPr>
      <w:r>
        <w:t>Pagamento</w:t>
      </w:r>
    </w:p>
    <w:p w14:paraId="0CBC972A" w14:textId="77777777" w:rsidR="008F1554" w:rsidRDefault="008F1554" w:rsidP="008F1554">
      <w:pPr>
        <w:ind w:firstLine="709"/>
        <w:jc w:val="both"/>
      </w:pPr>
      <w:r>
        <w:t>Avaliacao</w:t>
      </w:r>
    </w:p>
    <w:p w14:paraId="39FFCDAC" w14:textId="77777777" w:rsidR="008F1554" w:rsidRDefault="008F1554" w:rsidP="008F1554">
      <w:pPr>
        <w:ind w:firstLine="709"/>
        <w:jc w:val="both"/>
      </w:pPr>
      <w:proofErr w:type="gramStart"/>
      <w:r>
        <w:t>Veiculo</w:t>
      </w:r>
      <w:proofErr w:type="gramEnd"/>
    </w:p>
    <w:p w14:paraId="2E9FBBFE" w14:textId="239C991F" w:rsidR="009662D7" w:rsidRDefault="009662D7" w:rsidP="008F1554">
      <w:pPr>
        <w:ind w:firstLine="709"/>
        <w:jc w:val="both"/>
      </w:pPr>
      <w:r>
        <w:t>Entrega</w:t>
      </w:r>
    </w:p>
    <w:p w14:paraId="5C4250B2" w14:textId="3EB12ED9" w:rsidR="009662D7" w:rsidRDefault="009662D7" w:rsidP="008F1554">
      <w:pPr>
        <w:ind w:firstLine="709"/>
        <w:jc w:val="both"/>
      </w:pPr>
      <w:r>
        <w:t>Aluguel</w:t>
      </w:r>
    </w:p>
    <w:p w14:paraId="10699F01" w14:textId="6DDF9967" w:rsidR="009662D7" w:rsidRPr="008E7AE5" w:rsidRDefault="009662D7" w:rsidP="008F1554">
      <w:pPr>
        <w:ind w:firstLine="709"/>
        <w:jc w:val="both"/>
      </w:pPr>
      <w:r>
        <w:t>Devolucao</w:t>
      </w:r>
    </w:p>
    <w:p w14:paraId="2496841E" w14:textId="360CE7C6" w:rsidR="008E7AE5" w:rsidRDefault="00755A3B">
      <w:pPr>
        <w:jc w:val="both"/>
      </w:pPr>
      <w:r>
        <w:tab/>
      </w:r>
      <w:r w:rsidR="00D7254C">
        <w:tab/>
      </w:r>
    </w:p>
    <w:p w14:paraId="3D5732D0" w14:textId="77777777" w:rsidR="008E7AE5" w:rsidRPr="005A2E40" w:rsidRDefault="008E7AE5" w:rsidP="008E7AE5">
      <w:pPr>
        <w:pStyle w:val="Qualiti-Titulo1"/>
        <w:pBdr>
          <w:top w:val="single" w:sz="8" w:space="1" w:color="auto" w:shadow="1"/>
          <w:left w:val="single" w:sz="8" w:space="4" w:color="auto" w:shadow="1"/>
          <w:bottom w:val="single" w:sz="8" w:space="1" w:color="auto" w:shadow="1"/>
          <w:right w:val="single" w:sz="8" w:space="4" w:color="auto" w:shadow="1"/>
        </w:pBdr>
        <w:shd w:val="clear" w:color="auto" w:fill="E6E6E6"/>
      </w:pPr>
      <w:bookmarkStart w:id="7" w:name="_Toc203191527"/>
      <w:r>
        <w:lastRenderedPageBreak/>
        <w:t>TABELAS</w:t>
      </w:r>
      <w:bookmarkEnd w:id="7"/>
    </w:p>
    <w:p w14:paraId="55452D14" w14:textId="77777777" w:rsidR="008E7AE5" w:rsidRPr="005A2E40" w:rsidRDefault="008E7AE5" w:rsidP="008E7AE5">
      <w:pPr>
        <w:pStyle w:val="Corpodetexto"/>
        <w:rPr>
          <w:lang w:val="en-US"/>
        </w:rPr>
      </w:pPr>
    </w:p>
    <w:p w14:paraId="59DF3819" w14:textId="77777777" w:rsidR="008E7AE5" w:rsidRPr="00F15B4C" w:rsidRDefault="008E7AE5" w:rsidP="008E7AE5">
      <w:pPr>
        <w:pStyle w:val="Qualiti-Ttulo2"/>
      </w:pPr>
      <w:bookmarkStart w:id="8" w:name="_Toc203191528"/>
      <w:r>
        <w:t>Regra Geral</w:t>
      </w:r>
      <w:bookmarkEnd w:id="8"/>
    </w:p>
    <w:p w14:paraId="6377FD22" w14:textId="77777777" w:rsidR="008E7AE5" w:rsidRDefault="008E7AE5" w:rsidP="008E7AE5">
      <w:pPr>
        <w:pStyle w:val="EstiloJustificadoPrimeiralinha15cm"/>
      </w:pPr>
    </w:p>
    <w:p w14:paraId="0D36EA54" w14:textId="77777777" w:rsidR="00C857D8" w:rsidRDefault="00D7254C" w:rsidP="008E7AE5">
      <w:pPr>
        <w:ind w:firstLine="709"/>
        <w:jc w:val="both"/>
      </w:pPr>
      <w:r>
        <w:t>O nome das</w:t>
      </w:r>
      <w:r w:rsidR="00C857D8">
        <w:t xml:space="preserve"> </w:t>
      </w:r>
      <w:r>
        <w:t xml:space="preserve">tabelas </w:t>
      </w:r>
      <w:r w:rsidR="00C857D8">
        <w:t>deve ser sugestivo e</w:t>
      </w:r>
      <w:r w:rsidR="008E7AE5">
        <w:t xml:space="preserve"> </w:t>
      </w:r>
      <w:r w:rsidR="00C857D8">
        <w:t>refletir os dados armazenados nesta.</w:t>
      </w:r>
      <w:r w:rsidR="00D66629">
        <w:t xml:space="preserve"> O nome </w:t>
      </w:r>
      <w:r w:rsidR="00643F4E">
        <w:t xml:space="preserve">da tabela não deve usar nenhum prefixo. </w:t>
      </w:r>
    </w:p>
    <w:p w14:paraId="0EC85E5A" w14:textId="77777777" w:rsidR="008E7AE5" w:rsidRDefault="008E7AE5" w:rsidP="008E7AE5">
      <w:pPr>
        <w:ind w:firstLine="709"/>
        <w:jc w:val="both"/>
      </w:pPr>
    </w:p>
    <w:p w14:paraId="37D86143" w14:textId="77777777" w:rsidR="008E7AE5" w:rsidRDefault="008E7AE5" w:rsidP="008E7AE5">
      <w:pPr>
        <w:ind w:firstLine="709"/>
        <w:jc w:val="both"/>
      </w:pPr>
    </w:p>
    <w:p w14:paraId="03181485" w14:textId="77777777" w:rsidR="008E7AE5" w:rsidRPr="00643F4E" w:rsidRDefault="008E7AE5" w:rsidP="008E7AE5">
      <w:pPr>
        <w:pStyle w:val="Qualiti-Ttulo2"/>
        <w:rPr>
          <w:lang w:val="pt-BR"/>
        </w:rPr>
      </w:pPr>
      <w:bookmarkStart w:id="9" w:name="_Toc203191529"/>
      <w:r w:rsidRPr="00643F4E">
        <w:rPr>
          <w:lang w:val="pt-BR"/>
        </w:rPr>
        <w:t>Sintaxe</w:t>
      </w:r>
      <w:bookmarkEnd w:id="9"/>
    </w:p>
    <w:p w14:paraId="4DD7E93D" w14:textId="77777777" w:rsidR="008E7AE5" w:rsidRPr="00643F4E" w:rsidRDefault="008E7AE5" w:rsidP="008E7AE5">
      <w:pPr>
        <w:pStyle w:val="Qualiti-Ttulo2"/>
        <w:numPr>
          <w:ilvl w:val="0"/>
          <w:numId w:val="0"/>
        </w:numPr>
        <w:tabs>
          <w:tab w:val="clear" w:pos="0"/>
          <w:tab w:val="clear" w:pos="284"/>
        </w:tabs>
        <w:ind w:firstLine="709"/>
        <w:rPr>
          <w:lang w:val="pt-BR"/>
        </w:rPr>
      </w:pPr>
    </w:p>
    <w:p w14:paraId="6F1BA878" w14:textId="77777777" w:rsidR="008E7AE5" w:rsidRPr="00643F4E" w:rsidRDefault="008E7AE5" w:rsidP="008E7AE5">
      <w:pPr>
        <w:ind w:firstLine="709"/>
        <w:jc w:val="both"/>
      </w:pPr>
      <w:r w:rsidRPr="00643F4E">
        <w:t>{</w:t>
      </w:r>
      <w:r w:rsidR="00D7254C" w:rsidRPr="00643F4E">
        <w:t>[</w:t>
      </w:r>
      <w:proofErr w:type="gramStart"/>
      <w:r w:rsidR="00D7254C" w:rsidRPr="00643F4E">
        <w:t>A..Z</w:t>
      </w:r>
      <w:proofErr w:type="gramEnd"/>
      <w:r w:rsidR="00D7254C" w:rsidRPr="00643F4E">
        <w:t>]</w:t>
      </w:r>
      <w:r w:rsidRPr="00643F4E">
        <w:t>[a..z]} → Xxxxx, onde:</w:t>
      </w:r>
    </w:p>
    <w:p w14:paraId="131AF63D" w14:textId="77777777" w:rsidR="008E7AE5" w:rsidRPr="00643F4E" w:rsidRDefault="008E7AE5" w:rsidP="008E7AE5">
      <w:pPr>
        <w:ind w:firstLine="709"/>
        <w:jc w:val="both"/>
      </w:pPr>
    </w:p>
    <w:p w14:paraId="0C653258" w14:textId="77777777" w:rsidR="008E7AE5" w:rsidRDefault="008E7AE5" w:rsidP="008E7AE5">
      <w:pPr>
        <w:ind w:firstLine="709"/>
        <w:jc w:val="both"/>
      </w:pPr>
      <w:r>
        <w:t>Xxxxx – indica o nome d</w:t>
      </w:r>
      <w:r w:rsidR="00D7254C">
        <w:t>a tabela no banco de dados.</w:t>
      </w:r>
    </w:p>
    <w:p w14:paraId="21490594" w14:textId="77777777" w:rsidR="00C857D8" w:rsidRDefault="00C857D8" w:rsidP="00C857D8">
      <w:pPr>
        <w:ind w:firstLine="709"/>
        <w:jc w:val="both"/>
      </w:pPr>
    </w:p>
    <w:p w14:paraId="0967CDAB" w14:textId="77777777" w:rsidR="00C857D8" w:rsidRDefault="00C857D8" w:rsidP="00D7254C">
      <w:pPr>
        <w:numPr>
          <w:ilvl w:val="0"/>
          <w:numId w:val="30"/>
        </w:numPr>
        <w:tabs>
          <w:tab w:val="clear" w:pos="1429"/>
          <w:tab w:val="num" w:pos="993"/>
        </w:tabs>
        <w:ind w:left="993" w:hanging="284"/>
        <w:jc w:val="both"/>
      </w:pPr>
      <w:r>
        <w:t>Primeira letra deverá ser maiúscula e as demais minúsculas. Para cada palavra interna, primeira letra em maiúsculo.</w:t>
      </w:r>
    </w:p>
    <w:p w14:paraId="6E49D6DC" w14:textId="77777777" w:rsidR="00D7254C" w:rsidRDefault="00D7254C" w:rsidP="00D7254C">
      <w:pPr>
        <w:numPr>
          <w:ilvl w:val="0"/>
          <w:numId w:val="30"/>
        </w:numPr>
        <w:tabs>
          <w:tab w:val="clear" w:pos="1429"/>
          <w:tab w:val="num" w:pos="993"/>
        </w:tabs>
        <w:ind w:left="993" w:hanging="284"/>
        <w:jc w:val="both"/>
      </w:pPr>
      <w:r>
        <w:t>Não usar preposições.</w:t>
      </w:r>
    </w:p>
    <w:p w14:paraId="21C4A98A" w14:textId="77777777" w:rsidR="00C857D8" w:rsidRDefault="00C857D8" w:rsidP="00D7254C">
      <w:pPr>
        <w:numPr>
          <w:ilvl w:val="0"/>
          <w:numId w:val="30"/>
        </w:numPr>
        <w:tabs>
          <w:tab w:val="clear" w:pos="1429"/>
          <w:tab w:val="num" w:pos="993"/>
        </w:tabs>
        <w:ind w:left="993" w:hanging="284"/>
        <w:jc w:val="both"/>
      </w:pPr>
      <w:r>
        <w:t>Limite-se a usar 30 caracteres para definição do nome</w:t>
      </w:r>
      <w:r w:rsidR="0038762A">
        <w:t xml:space="preserve"> da tabela</w:t>
      </w:r>
      <w:r>
        <w:t xml:space="preserve"> – padrão da maioria dos bancos de dados.</w:t>
      </w:r>
    </w:p>
    <w:p w14:paraId="10A8D11A" w14:textId="77777777" w:rsidR="009F0FEC" w:rsidRDefault="009F0FEC" w:rsidP="009F0FEC">
      <w:pPr>
        <w:numPr>
          <w:ilvl w:val="0"/>
          <w:numId w:val="30"/>
        </w:numPr>
        <w:tabs>
          <w:tab w:val="clear" w:pos="1429"/>
          <w:tab w:val="num" w:pos="993"/>
        </w:tabs>
        <w:ind w:left="993" w:hanging="284"/>
        <w:jc w:val="both"/>
      </w:pPr>
      <w:r>
        <w:t>Usar palavras no singular, sem acentuações ou caracteres especiais.</w:t>
      </w:r>
    </w:p>
    <w:p w14:paraId="376A8E3D" w14:textId="77777777" w:rsidR="00D7254C" w:rsidRDefault="00D7254C" w:rsidP="00D7254C">
      <w:pPr>
        <w:numPr>
          <w:ilvl w:val="0"/>
          <w:numId w:val="30"/>
        </w:numPr>
        <w:tabs>
          <w:tab w:val="clear" w:pos="1429"/>
          <w:tab w:val="num" w:pos="993"/>
        </w:tabs>
        <w:ind w:left="993" w:hanging="284"/>
        <w:jc w:val="both"/>
      </w:pPr>
      <w:r>
        <w:t>Evite usar abreviações, se necessário use as conhecidas.</w:t>
      </w:r>
    </w:p>
    <w:p w14:paraId="0DDF920E" w14:textId="77777777" w:rsidR="0038762A" w:rsidRDefault="0038762A" w:rsidP="00C857D8">
      <w:pPr>
        <w:ind w:firstLine="709"/>
        <w:jc w:val="both"/>
      </w:pPr>
    </w:p>
    <w:p w14:paraId="54F2D909" w14:textId="77777777" w:rsidR="008E7AE5" w:rsidRDefault="008E7AE5" w:rsidP="008E7AE5">
      <w:pPr>
        <w:ind w:firstLine="709"/>
        <w:jc w:val="both"/>
      </w:pPr>
    </w:p>
    <w:p w14:paraId="037CFFB8" w14:textId="77777777" w:rsidR="008E7AE5" w:rsidRDefault="008E7AE5" w:rsidP="008E7AE5">
      <w:pPr>
        <w:pStyle w:val="Qualiti-Ttulo2"/>
      </w:pPr>
      <w:bookmarkStart w:id="10" w:name="_Toc203191530"/>
      <w:r>
        <w:t>Exemplos</w:t>
      </w:r>
      <w:bookmarkEnd w:id="10"/>
    </w:p>
    <w:p w14:paraId="6D6AFA53" w14:textId="77777777" w:rsidR="008E7AE5" w:rsidRDefault="008E7AE5" w:rsidP="008E7AE5">
      <w:pPr>
        <w:pStyle w:val="Qualiti-Ttulo2"/>
        <w:numPr>
          <w:ilvl w:val="0"/>
          <w:numId w:val="0"/>
        </w:numPr>
      </w:pPr>
      <w:r>
        <w:tab/>
      </w:r>
      <w:r>
        <w:tab/>
      </w:r>
    </w:p>
    <w:p w14:paraId="3C12431B" w14:textId="59DF73B8" w:rsidR="008E7AE5" w:rsidRDefault="009662D7" w:rsidP="009662D7">
      <w:pPr>
        <w:ind w:firstLine="709"/>
        <w:jc w:val="both"/>
      </w:pPr>
      <w:r>
        <w:t>Usuario</w:t>
      </w:r>
      <w:r w:rsidR="00D7254C">
        <w:t xml:space="preserve">     </w:t>
      </w:r>
      <w:r w:rsidR="008F1554">
        <w:t xml:space="preserve">       </w:t>
      </w:r>
      <w:r w:rsidR="00D7254C">
        <w:t xml:space="preserve"> </w:t>
      </w:r>
      <w:r>
        <w:t xml:space="preserve">   </w:t>
      </w:r>
      <w:r w:rsidR="00D7254C">
        <w:t xml:space="preserve">– Tabela de </w:t>
      </w:r>
      <w:r>
        <w:t>Usuários</w:t>
      </w:r>
    </w:p>
    <w:p w14:paraId="23A52D84" w14:textId="2505A9E4" w:rsidR="00D7254C" w:rsidRDefault="009662D7" w:rsidP="009662D7">
      <w:pPr>
        <w:ind w:firstLine="709"/>
        <w:jc w:val="both"/>
      </w:pPr>
      <w:r>
        <w:t>Proprietario</w:t>
      </w:r>
      <w:r w:rsidR="008F1554">
        <w:t xml:space="preserve">   </w:t>
      </w:r>
      <w:r w:rsidR="00D7254C">
        <w:t xml:space="preserve">     </w:t>
      </w:r>
      <w:r w:rsidR="00695F33">
        <w:t xml:space="preserve"> </w:t>
      </w:r>
      <w:r w:rsidR="00D7254C">
        <w:t xml:space="preserve"> – Tabela de </w:t>
      </w:r>
      <w:r>
        <w:t>Proprietários</w:t>
      </w:r>
    </w:p>
    <w:p w14:paraId="12CFD81A" w14:textId="51E57C7B" w:rsidR="00D7254C" w:rsidRDefault="009662D7" w:rsidP="009662D7">
      <w:pPr>
        <w:ind w:firstLine="709"/>
        <w:jc w:val="both"/>
      </w:pPr>
      <w:r>
        <w:t>Pagamento</w:t>
      </w:r>
      <w:r>
        <w:tab/>
      </w:r>
      <w:r w:rsidR="008F1554">
        <w:t xml:space="preserve">   </w:t>
      </w:r>
      <w:r>
        <w:t xml:space="preserve">  </w:t>
      </w:r>
      <w:r w:rsidR="00D7254C">
        <w:t xml:space="preserve">– Tabela de </w:t>
      </w:r>
      <w:r>
        <w:t>Pagamento</w:t>
      </w:r>
      <w:r>
        <w:t>s</w:t>
      </w:r>
    </w:p>
    <w:p w14:paraId="4AA22B4C" w14:textId="334BC9A9" w:rsidR="00D7254C" w:rsidRDefault="00695F33" w:rsidP="00695F33">
      <w:pPr>
        <w:ind w:firstLine="709"/>
        <w:jc w:val="both"/>
      </w:pPr>
      <w:r>
        <w:t>Entrega</w:t>
      </w:r>
      <w:r w:rsidR="008F1554">
        <w:t xml:space="preserve">         </w:t>
      </w:r>
      <w:r w:rsidR="00D7254C">
        <w:t xml:space="preserve">   </w:t>
      </w:r>
      <w:r>
        <w:t xml:space="preserve">    </w:t>
      </w:r>
      <w:r w:rsidR="00D7254C">
        <w:t xml:space="preserve">– Tabela de </w:t>
      </w:r>
      <w:r>
        <w:t>Entrega</w:t>
      </w:r>
      <w:r w:rsidR="008F1554">
        <w:t>s</w:t>
      </w:r>
    </w:p>
    <w:p w14:paraId="4A63D1E2" w14:textId="78A8AE3A" w:rsidR="008F1554" w:rsidRDefault="00695F33" w:rsidP="00695F33">
      <w:pPr>
        <w:ind w:firstLine="709"/>
        <w:jc w:val="both"/>
      </w:pPr>
      <w:r>
        <w:t>Devolucao</w:t>
      </w:r>
      <w:r w:rsidR="008F1554">
        <w:t xml:space="preserve">           – Tabela de </w:t>
      </w:r>
      <w:r>
        <w:t>Devoluções</w:t>
      </w:r>
    </w:p>
    <w:p w14:paraId="7277ABAE" w14:textId="09C6E87B" w:rsidR="008F1554" w:rsidRDefault="00695F33" w:rsidP="00695F33">
      <w:pPr>
        <w:ind w:firstLine="709"/>
        <w:jc w:val="both"/>
      </w:pPr>
      <w:r>
        <w:t>Aluguel</w:t>
      </w:r>
      <w:r w:rsidR="008F1554">
        <w:t xml:space="preserve">               – Tabela de </w:t>
      </w:r>
      <w:r>
        <w:t>Aluguéis</w:t>
      </w:r>
    </w:p>
    <w:p w14:paraId="74023795" w14:textId="65535BBB" w:rsidR="008F1554" w:rsidRDefault="008F1554" w:rsidP="008F1554">
      <w:pPr>
        <w:ind w:firstLine="709"/>
        <w:jc w:val="both"/>
      </w:pPr>
      <w:r>
        <w:t>Avaliacao            – Tabela de Avaliações</w:t>
      </w:r>
    </w:p>
    <w:p w14:paraId="141B3542" w14:textId="49F2EED9" w:rsidR="008F1554" w:rsidRDefault="008F1554" w:rsidP="008F1554">
      <w:pPr>
        <w:ind w:firstLine="709"/>
        <w:jc w:val="both"/>
      </w:pPr>
      <w:proofErr w:type="gramStart"/>
      <w:r>
        <w:t>Veiculo</w:t>
      </w:r>
      <w:proofErr w:type="gramEnd"/>
      <w:r>
        <w:t xml:space="preserve">                – Tabela de Veículos</w:t>
      </w:r>
    </w:p>
    <w:p w14:paraId="72D6EEA1" w14:textId="77777777" w:rsidR="00D7254C" w:rsidRDefault="00D7254C" w:rsidP="008F1554">
      <w:pPr>
        <w:jc w:val="both"/>
      </w:pPr>
    </w:p>
    <w:p w14:paraId="3A8D8588" w14:textId="77777777" w:rsidR="00D7254C" w:rsidRDefault="00D7254C" w:rsidP="00D7254C">
      <w:pPr>
        <w:jc w:val="both"/>
      </w:pPr>
    </w:p>
    <w:p w14:paraId="624893BD" w14:textId="77777777" w:rsidR="00D7254C" w:rsidRPr="005A2E40" w:rsidRDefault="00D7254C" w:rsidP="00D7254C">
      <w:pPr>
        <w:pStyle w:val="Qualiti-Titulo1"/>
        <w:pBdr>
          <w:top w:val="single" w:sz="8" w:space="1" w:color="auto" w:shadow="1"/>
          <w:left w:val="single" w:sz="8" w:space="4" w:color="auto" w:shadow="1"/>
          <w:bottom w:val="single" w:sz="8" w:space="1" w:color="auto" w:shadow="1"/>
          <w:right w:val="single" w:sz="8" w:space="4" w:color="auto" w:shadow="1"/>
        </w:pBdr>
        <w:shd w:val="clear" w:color="auto" w:fill="E6E6E6"/>
      </w:pPr>
      <w:bookmarkStart w:id="11" w:name="_Toc203191531"/>
      <w:r>
        <w:t>ATRIBUTOS</w:t>
      </w:r>
      <w:bookmarkEnd w:id="11"/>
    </w:p>
    <w:p w14:paraId="155891A1" w14:textId="77777777" w:rsidR="00D7254C" w:rsidRPr="005A2E40" w:rsidRDefault="00D7254C" w:rsidP="00D7254C">
      <w:pPr>
        <w:pStyle w:val="Corpodetexto"/>
        <w:rPr>
          <w:lang w:val="en-US"/>
        </w:rPr>
      </w:pPr>
    </w:p>
    <w:p w14:paraId="01D78A69" w14:textId="77777777" w:rsidR="00D7254C" w:rsidRPr="00F15B4C" w:rsidRDefault="00D7254C" w:rsidP="00D7254C">
      <w:pPr>
        <w:pStyle w:val="Qualiti-Ttulo2"/>
      </w:pPr>
      <w:bookmarkStart w:id="12" w:name="_Toc203191532"/>
      <w:r>
        <w:t>Regra Geral</w:t>
      </w:r>
      <w:bookmarkEnd w:id="12"/>
    </w:p>
    <w:p w14:paraId="44E5851B" w14:textId="77777777" w:rsidR="00D7254C" w:rsidRDefault="00D7254C" w:rsidP="00D7254C">
      <w:pPr>
        <w:pStyle w:val="EstiloJustificadoPrimeiralinha15cm"/>
      </w:pPr>
    </w:p>
    <w:p w14:paraId="34304809" w14:textId="77777777" w:rsidR="00D7254C" w:rsidRDefault="00643F4E" w:rsidP="00D7254C">
      <w:pPr>
        <w:ind w:firstLine="709"/>
        <w:jc w:val="both"/>
      </w:pPr>
      <w:r>
        <w:t>Os nomes dos atributos devem</w:t>
      </w:r>
      <w:r w:rsidR="00D7254C">
        <w:t xml:space="preserve"> identificar a coluna de maneira clara e descritiva. </w:t>
      </w:r>
    </w:p>
    <w:p w14:paraId="3B4848FA" w14:textId="77777777" w:rsidR="00D7254C" w:rsidRDefault="00D7254C" w:rsidP="00D7254C">
      <w:pPr>
        <w:ind w:firstLine="709"/>
        <w:jc w:val="both"/>
      </w:pPr>
    </w:p>
    <w:p w14:paraId="5F247224" w14:textId="77777777" w:rsidR="00D7254C" w:rsidRDefault="00D7254C" w:rsidP="00D7254C">
      <w:pPr>
        <w:ind w:firstLine="709"/>
        <w:jc w:val="both"/>
      </w:pPr>
    </w:p>
    <w:p w14:paraId="143BA852" w14:textId="77777777" w:rsidR="00D7254C" w:rsidRPr="00D7254C" w:rsidRDefault="00D7254C" w:rsidP="00D7254C">
      <w:pPr>
        <w:pStyle w:val="Qualiti-Ttulo2"/>
        <w:rPr>
          <w:lang w:val="pt-BR"/>
        </w:rPr>
      </w:pPr>
      <w:bookmarkStart w:id="13" w:name="_Toc203191533"/>
      <w:r w:rsidRPr="00D7254C">
        <w:rPr>
          <w:lang w:val="pt-BR"/>
        </w:rPr>
        <w:t>Sintaxe</w:t>
      </w:r>
      <w:bookmarkEnd w:id="13"/>
    </w:p>
    <w:p w14:paraId="4FB51214" w14:textId="77777777" w:rsidR="00D7254C" w:rsidRPr="00D7254C" w:rsidRDefault="00D7254C" w:rsidP="00D7254C">
      <w:pPr>
        <w:pStyle w:val="Qualiti-Ttulo2"/>
        <w:numPr>
          <w:ilvl w:val="0"/>
          <w:numId w:val="0"/>
        </w:numPr>
        <w:tabs>
          <w:tab w:val="clear" w:pos="0"/>
          <w:tab w:val="clear" w:pos="284"/>
        </w:tabs>
        <w:ind w:firstLine="709"/>
        <w:rPr>
          <w:lang w:val="pt-BR"/>
        </w:rPr>
      </w:pPr>
    </w:p>
    <w:p w14:paraId="70835D42" w14:textId="77777777" w:rsidR="00D7254C" w:rsidRPr="00D7254C" w:rsidRDefault="00D7254C" w:rsidP="00D7254C">
      <w:pPr>
        <w:ind w:firstLine="709"/>
        <w:jc w:val="both"/>
      </w:pPr>
      <w:r w:rsidRPr="00D7254C">
        <w:t>{[</w:t>
      </w:r>
      <w:proofErr w:type="gramStart"/>
      <w:r w:rsidRPr="00D7254C">
        <w:t>A..Z</w:t>
      </w:r>
      <w:proofErr w:type="gramEnd"/>
      <w:r w:rsidRPr="00D7254C">
        <w:t>][a..z]} → Xxxxx, onde:</w:t>
      </w:r>
    </w:p>
    <w:p w14:paraId="7A9D9E91" w14:textId="77777777" w:rsidR="00D7254C" w:rsidRPr="00D7254C" w:rsidRDefault="00D7254C" w:rsidP="00D7254C">
      <w:pPr>
        <w:ind w:firstLine="709"/>
        <w:jc w:val="both"/>
      </w:pPr>
    </w:p>
    <w:p w14:paraId="0BD9089B" w14:textId="77777777" w:rsidR="00D7254C" w:rsidRDefault="00D7254C" w:rsidP="00D7254C">
      <w:pPr>
        <w:ind w:firstLine="709"/>
        <w:jc w:val="both"/>
      </w:pPr>
      <w:r>
        <w:t xml:space="preserve">Xxxxx – indica o nome </w:t>
      </w:r>
      <w:r w:rsidR="00643F4E">
        <w:t>dos atributos</w:t>
      </w:r>
      <w:r>
        <w:t xml:space="preserve"> de uma determinada tabela do banco de dados.</w:t>
      </w:r>
    </w:p>
    <w:p w14:paraId="202BD364" w14:textId="77777777" w:rsidR="00D7254C" w:rsidRDefault="00D7254C" w:rsidP="00D7254C">
      <w:pPr>
        <w:ind w:firstLine="709"/>
        <w:jc w:val="both"/>
      </w:pPr>
    </w:p>
    <w:p w14:paraId="4C5955D4" w14:textId="77777777" w:rsidR="00D7254C" w:rsidRDefault="00D7254C" w:rsidP="00D7254C">
      <w:pPr>
        <w:numPr>
          <w:ilvl w:val="0"/>
          <w:numId w:val="30"/>
        </w:numPr>
        <w:tabs>
          <w:tab w:val="clear" w:pos="1429"/>
          <w:tab w:val="num" w:pos="993"/>
        </w:tabs>
        <w:ind w:left="993" w:hanging="284"/>
        <w:jc w:val="both"/>
      </w:pPr>
      <w:r>
        <w:lastRenderedPageBreak/>
        <w:t>Primeira letra deverá ser maiúscula e as demais minúsculas. Para cada palavra interna, primeira letra em maiúsculo.</w:t>
      </w:r>
    </w:p>
    <w:p w14:paraId="1A3E9031" w14:textId="77777777" w:rsidR="00D7254C" w:rsidRDefault="00D7254C" w:rsidP="00D7254C">
      <w:pPr>
        <w:numPr>
          <w:ilvl w:val="0"/>
          <w:numId w:val="30"/>
        </w:numPr>
        <w:tabs>
          <w:tab w:val="clear" w:pos="1429"/>
          <w:tab w:val="num" w:pos="993"/>
        </w:tabs>
        <w:ind w:left="993" w:hanging="284"/>
        <w:jc w:val="both"/>
      </w:pPr>
      <w:r>
        <w:t>Não usar preposições.</w:t>
      </w:r>
    </w:p>
    <w:p w14:paraId="6D2E6A09" w14:textId="77777777" w:rsidR="009F0FEC" w:rsidRDefault="009F0FEC" w:rsidP="009F0FEC">
      <w:pPr>
        <w:numPr>
          <w:ilvl w:val="0"/>
          <w:numId w:val="30"/>
        </w:numPr>
        <w:tabs>
          <w:tab w:val="clear" w:pos="1429"/>
          <w:tab w:val="num" w:pos="993"/>
        </w:tabs>
        <w:ind w:left="993" w:hanging="284"/>
        <w:jc w:val="both"/>
      </w:pPr>
      <w:r>
        <w:t>Usar palavras no singular, sem acentuações ou caracteres especiais.</w:t>
      </w:r>
    </w:p>
    <w:p w14:paraId="28A6CAFD" w14:textId="77777777" w:rsidR="00D7254C" w:rsidRDefault="00D7254C" w:rsidP="00D7254C">
      <w:pPr>
        <w:numPr>
          <w:ilvl w:val="0"/>
          <w:numId w:val="30"/>
        </w:numPr>
        <w:tabs>
          <w:tab w:val="clear" w:pos="1429"/>
          <w:tab w:val="num" w:pos="993"/>
        </w:tabs>
        <w:ind w:left="993" w:hanging="284"/>
        <w:jc w:val="both"/>
      </w:pPr>
      <w:r>
        <w:t>Evite usar abreviações, se necessário use as conhecidas. Abreviações limitadas a 4 caracteres.</w:t>
      </w:r>
    </w:p>
    <w:p w14:paraId="21C61F28" w14:textId="77777777" w:rsidR="00643F4E" w:rsidRDefault="00643F4E" w:rsidP="00D7254C">
      <w:pPr>
        <w:numPr>
          <w:ilvl w:val="0"/>
          <w:numId w:val="30"/>
        </w:numPr>
        <w:tabs>
          <w:tab w:val="clear" w:pos="1429"/>
          <w:tab w:val="num" w:pos="993"/>
        </w:tabs>
        <w:ind w:left="993" w:hanging="284"/>
        <w:jc w:val="both"/>
      </w:pPr>
      <w:r>
        <w:t>Não repetir o nome da tabela para compor o nome do atributo</w:t>
      </w:r>
    </w:p>
    <w:p w14:paraId="48A613CD" w14:textId="77777777" w:rsidR="00643F4E" w:rsidRDefault="00643F4E" w:rsidP="00D7254C">
      <w:pPr>
        <w:numPr>
          <w:ilvl w:val="0"/>
          <w:numId w:val="30"/>
        </w:numPr>
        <w:tabs>
          <w:tab w:val="clear" w:pos="1429"/>
          <w:tab w:val="num" w:pos="993"/>
        </w:tabs>
        <w:ind w:left="993" w:hanging="284"/>
        <w:jc w:val="both"/>
      </w:pPr>
      <w:r>
        <w:t>Atributo para chaves primárias artificiais devem usar o nome Id</w:t>
      </w:r>
    </w:p>
    <w:p w14:paraId="26528A3F" w14:textId="77777777" w:rsidR="00D7254C" w:rsidRDefault="00D7254C" w:rsidP="009F0FEC">
      <w:pPr>
        <w:ind w:left="709"/>
        <w:jc w:val="both"/>
      </w:pPr>
    </w:p>
    <w:p w14:paraId="478E6682" w14:textId="77777777" w:rsidR="00D7254C" w:rsidRDefault="00D7254C" w:rsidP="00D7254C">
      <w:pPr>
        <w:ind w:firstLine="709"/>
        <w:jc w:val="both"/>
      </w:pPr>
    </w:p>
    <w:p w14:paraId="3CFF57FA" w14:textId="77777777" w:rsidR="00D7254C" w:rsidRDefault="00D7254C" w:rsidP="00D7254C">
      <w:pPr>
        <w:pStyle w:val="Qualiti-Ttulo2"/>
      </w:pPr>
      <w:bookmarkStart w:id="14" w:name="_Toc203191534"/>
      <w:r>
        <w:t>Exemplos</w:t>
      </w:r>
      <w:bookmarkEnd w:id="14"/>
    </w:p>
    <w:p w14:paraId="2ADEE7FD" w14:textId="77777777" w:rsidR="00D7254C" w:rsidRDefault="00D7254C" w:rsidP="00D7254C">
      <w:pPr>
        <w:pStyle w:val="Qualiti-Ttulo2"/>
        <w:numPr>
          <w:ilvl w:val="0"/>
          <w:numId w:val="0"/>
        </w:numPr>
      </w:pPr>
      <w:r>
        <w:tab/>
      </w:r>
      <w:r>
        <w:tab/>
      </w:r>
    </w:p>
    <w:p w14:paraId="4476AA67" w14:textId="77777777" w:rsidR="00D7254C" w:rsidRDefault="00D7254C" w:rsidP="00D7254C">
      <w:pPr>
        <w:ind w:firstLine="709"/>
        <w:jc w:val="both"/>
        <w:rPr>
          <w:i/>
        </w:rPr>
      </w:pPr>
      <w:r w:rsidRPr="00D7254C">
        <w:rPr>
          <w:i/>
        </w:rPr>
        <w:t>Sem Abreviações</w:t>
      </w:r>
    </w:p>
    <w:p w14:paraId="177414ED" w14:textId="77777777" w:rsidR="00D7254C" w:rsidRDefault="008F1554" w:rsidP="00D7254C">
      <w:pPr>
        <w:ind w:firstLine="709"/>
        <w:jc w:val="both"/>
      </w:pPr>
      <w:r>
        <w:t>id</w:t>
      </w:r>
    </w:p>
    <w:p w14:paraId="5B5383F7" w14:textId="77777777" w:rsidR="008F1554" w:rsidRDefault="008F1554" w:rsidP="00D7254C">
      <w:pPr>
        <w:ind w:firstLine="709"/>
        <w:jc w:val="both"/>
      </w:pPr>
      <w:r>
        <w:t>nome</w:t>
      </w:r>
    </w:p>
    <w:p w14:paraId="7D176E0B" w14:textId="77777777" w:rsidR="008F1554" w:rsidRDefault="008F1554" w:rsidP="00D7254C">
      <w:pPr>
        <w:ind w:firstLine="709"/>
        <w:jc w:val="both"/>
      </w:pPr>
      <w:r>
        <w:t>cpf</w:t>
      </w:r>
    </w:p>
    <w:p w14:paraId="06E5942F" w14:textId="77777777" w:rsidR="008F1554" w:rsidRDefault="008F1554" w:rsidP="00D7254C">
      <w:pPr>
        <w:ind w:firstLine="709"/>
        <w:jc w:val="both"/>
      </w:pPr>
      <w:r>
        <w:t>telefone</w:t>
      </w:r>
    </w:p>
    <w:p w14:paraId="74E69118" w14:textId="77777777" w:rsidR="000B0D09" w:rsidRDefault="000B0D09" w:rsidP="000B0D09">
      <w:pPr>
        <w:ind w:firstLine="709"/>
        <w:jc w:val="both"/>
      </w:pPr>
      <w:r>
        <w:t>placa</w:t>
      </w:r>
    </w:p>
    <w:p w14:paraId="4C5942C6" w14:textId="77777777" w:rsidR="000B0D09" w:rsidRDefault="000B0D09" w:rsidP="00D7254C">
      <w:pPr>
        <w:ind w:firstLine="709"/>
        <w:jc w:val="both"/>
      </w:pPr>
    </w:p>
    <w:p w14:paraId="176385EA" w14:textId="77777777" w:rsidR="008F1554" w:rsidRDefault="008F1554" w:rsidP="00D7254C">
      <w:pPr>
        <w:ind w:firstLine="709"/>
        <w:jc w:val="both"/>
      </w:pPr>
    </w:p>
    <w:p w14:paraId="60152FA2" w14:textId="77777777" w:rsidR="00D7254C" w:rsidRDefault="00D7254C" w:rsidP="00D7254C">
      <w:pPr>
        <w:ind w:firstLine="709"/>
        <w:jc w:val="both"/>
      </w:pPr>
    </w:p>
    <w:p w14:paraId="27D13A96" w14:textId="77777777" w:rsidR="000B0D09" w:rsidRPr="00D7254C" w:rsidRDefault="00D7254C" w:rsidP="000B0D09">
      <w:pPr>
        <w:ind w:firstLine="709"/>
        <w:jc w:val="both"/>
        <w:rPr>
          <w:i/>
        </w:rPr>
      </w:pPr>
      <w:r>
        <w:rPr>
          <w:i/>
        </w:rPr>
        <w:t>Com Abreviações</w:t>
      </w:r>
    </w:p>
    <w:p w14:paraId="20C15314" w14:textId="77777777" w:rsidR="000B0D09" w:rsidRDefault="000B0D09" w:rsidP="008F1554">
      <w:pPr>
        <w:ind w:firstLine="709"/>
        <w:jc w:val="both"/>
      </w:pPr>
      <w:r>
        <w:t>idPassageiro</w:t>
      </w:r>
    </w:p>
    <w:p w14:paraId="339CDDCA" w14:textId="77777777" w:rsidR="008F1554" w:rsidRDefault="008F1554" w:rsidP="008F1554">
      <w:pPr>
        <w:ind w:firstLine="709"/>
        <w:jc w:val="both"/>
      </w:pPr>
      <w:r>
        <w:t>dataNascimento</w:t>
      </w:r>
    </w:p>
    <w:p w14:paraId="12B2FD02" w14:textId="77777777" w:rsidR="000B0D09" w:rsidRDefault="000B0D09" w:rsidP="008F1554">
      <w:pPr>
        <w:ind w:firstLine="709"/>
        <w:jc w:val="both"/>
      </w:pPr>
      <w:r>
        <w:t>statusPagamento</w:t>
      </w:r>
    </w:p>
    <w:p w14:paraId="77A0ED18" w14:textId="77777777" w:rsidR="000B0D09" w:rsidRDefault="000B0D09" w:rsidP="008F1554">
      <w:pPr>
        <w:ind w:firstLine="709"/>
        <w:jc w:val="both"/>
      </w:pPr>
      <w:r>
        <w:t>valorPagamento</w:t>
      </w:r>
    </w:p>
    <w:p w14:paraId="44A2F8B2" w14:textId="06A11949" w:rsidR="000B0D09" w:rsidRDefault="000B0D09" w:rsidP="00695F33">
      <w:pPr>
        <w:ind w:firstLine="709"/>
        <w:jc w:val="both"/>
      </w:pPr>
      <w:r>
        <w:t>numeroDocumento</w:t>
      </w:r>
    </w:p>
    <w:p w14:paraId="3B2B9A28" w14:textId="77777777" w:rsidR="000B0D09" w:rsidRDefault="000B0D09" w:rsidP="008F1554">
      <w:pPr>
        <w:ind w:firstLine="709"/>
        <w:jc w:val="both"/>
      </w:pPr>
    </w:p>
    <w:p w14:paraId="4A643F80" w14:textId="77777777" w:rsidR="008E7AE5" w:rsidRDefault="008E7AE5">
      <w:pPr>
        <w:jc w:val="both"/>
      </w:pPr>
    </w:p>
    <w:p w14:paraId="02E4F05D" w14:textId="77777777" w:rsidR="008E7AE5" w:rsidRDefault="008E7AE5">
      <w:pPr>
        <w:jc w:val="both"/>
      </w:pPr>
    </w:p>
    <w:p w14:paraId="23E5D19D" w14:textId="77777777" w:rsidR="009F0FEC" w:rsidRPr="005A2E40" w:rsidRDefault="009F0FEC" w:rsidP="009F0FEC">
      <w:pPr>
        <w:pStyle w:val="Qualiti-Titulo1"/>
        <w:pBdr>
          <w:top w:val="single" w:sz="8" w:space="1" w:color="auto" w:shadow="1"/>
          <w:left w:val="single" w:sz="8" w:space="4" w:color="auto" w:shadow="1"/>
          <w:bottom w:val="single" w:sz="8" w:space="1" w:color="auto" w:shadow="1"/>
          <w:right w:val="single" w:sz="8" w:space="4" w:color="auto" w:shadow="1"/>
        </w:pBdr>
        <w:shd w:val="clear" w:color="auto" w:fill="E6E6E6"/>
      </w:pPr>
      <w:bookmarkStart w:id="15" w:name="_Toc203191535"/>
      <w:r>
        <w:t>VIEWS</w:t>
      </w:r>
      <w:bookmarkEnd w:id="15"/>
    </w:p>
    <w:p w14:paraId="42A745DC" w14:textId="77777777" w:rsidR="009F0FEC" w:rsidRPr="005A2E40" w:rsidRDefault="009F0FEC" w:rsidP="009F0FEC">
      <w:pPr>
        <w:pStyle w:val="Corpodetexto"/>
        <w:rPr>
          <w:lang w:val="en-US"/>
        </w:rPr>
      </w:pPr>
    </w:p>
    <w:p w14:paraId="262FE0E4" w14:textId="77777777" w:rsidR="009F0FEC" w:rsidRPr="00F15B4C" w:rsidRDefault="009F0FEC" w:rsidP="009F0FEC">
      <w:pPr>
        <w:pStyle w:val="Qualiti-Ttulo2"/>
      </w:pPr>
      <w:bookmarkStart w:id="16" w:name="_Toc203191536"/>
      <w:r>
        <w:t>Regra Geral</w:t>
      </w:r>
      <w:bookmarkEnd w:id="16"/>
    </w:p>
    <w:p w14:paraId="15D347BF" w14:textId="77777777" w:rsidR="009F0FEC" w:rsidRDefault="009F0FEC" w:rsidP="009F0FEC">
      <w:pPr>
        <w:pStyle w:val="EstiloJustificadoPrimeiralinha15cm"/>
      </w:pPr>
    </w:p>
    <w:p w14:paraId="657437B6" w14:textId="77777777" w:rsidR="009F0FEC" w:rsidRDefault="009F0FEC" w:rsidP="009F0FEC">
      <w:pPr>
        <w:ind w:firstLine="709"/>
        <w:jc w:val="both"/>
      </w:pPr>
      <w:r>
        <w:t>Deve-se usar a mesma semântica utilizadas para as tabelas. O nome deve ser pré-fixado pela palavra VW.</w:t>
      </w:r>
    </w:p>
    <w:p w14:paraId="368A2C57" w14:textId="77777777" w:rsidR="009F0FEC" w:rsidRDefault="009F0FEC" w:rsidP="009F0FEC">
      <w:pPr>
        <w:ind w:firstLine="709"/>
        <w:jc w:val="both"/>
      </w:pPr>
    </w:p>
    <w:p w14:paraId="6DD3DCAB" w14:textId="77777777" w:rsidR="009F0FEC" w:rsidRDefault="009F0FEC" w:rsidP="009F0FEC">
      <w:pPr>
        <w:ind w:firstLine="709"/>
        <w:jc w:val="both"/>
      </w:pPr>
    </w:p>
    <w:p w14:paraId="73C58EDE" w14:textId="77777777" w:rsidR="009F0FEC" w:rsidRPr="009F0FEC" w:rsidRDefault="009F0FEC" w:rsidP="009F0FEC">
      <w:pPr>
        <w:pStyle w:val="Qualiti-Ttulo2"/>
        <w:rPr>
          <w:lang w:val="pt-BR"/>
        </w:rPr>
      </w:pPr>
      <w:bookmarkStart w:id="17" w:name="_Toc203191537"/>
      <w:r w:rsidRPr="009F0FEC">
        <w:rPr>
          <w:lang w:val="pt-BR"/>
        </w:rPr>
        <w:t>Sintaxe</w:t>
      </w:r>
      <w:bookmarkEnd w:id="17"/>
    </w:p>
    <w:p w14:paraId="7D06D980" w14:textId="77777777" w:rsidR="009F0FEC" w:rsidRPr="009F0FEC" w:rsidRDefault="009F0FEC" w:rsidP="009F0FEC">
      <w:pPr>
        <w:pStyle w:val="Qualiti-Ttulo2"/>
        <w:numPr>
          <w:ilvl w:val="0"/>
          <w:numId w:val="0"/>
        </w:numPr>
        <w:tabs>
          <w:tab w:val="clear" w:pos="0"/>
          <w:tab w:val="clear" w:pos="284"/>
        </w:tabs>
        <w:ind w:firstLine="709"/>
        <w:rPr>
          <w:lang w:val="pt-BR"/>
        </w:rPr>
      </w:pPr>
    </w:p>
    <w:p w14:paraId="0AD2F146" w14:textId="77777777" w:rsidR="009F0FEC" w:rsidRPr="009F0FEC" w:rsidRDefault="00260EE1" w:rsidP="009F0FEC">
      <w:pPr>
        <w:ind w:firstLine="709"/>
        <w:jc w:val="both"/>
      </w:pPr>
      <w:r>
        <w:t>VW_</w:t>
      </w:r>
      <w:r w:rsidR="009F0FEC" w:rsidRPr="009F0FEC">
        <w:t>{[</w:t>
      </w:r>
      <w:proofErr w:type="gramStart"/>
      <w:r w:rsidR="009F0FEC" w:rsidRPr="009F0FEC">
        <w:t>A..Z</w:t>
      </w:r>
      <w:proofErr w:type="gramEnd"/>
      <w:r w:rsidR="009F0FEC" w:rsidRPr="009F0FEC">
        <w:t xml:space="preserve">][a..z]} → </w:t>
      </w:r>
      <w:r w:rsidR="009F0FEC">
        <w:t>VW</w:t>
      </w:r>
      <w:r w:rsidR="009F0FEC" w:rsidRPr="009F0FEC">
        <w:t>_Xxxxx, onde:</w:t>
      </w:r>
    </w:p>
    <w:p w14:paraId="597EC1F3" w14:textId="77777777" w:rsidR="009F0FEC" w:rsidRPr="009F0FEC" w:rsidRDefault="009F0FEC" w:rsidP="009F0FEC">
      <w:pPr>
        <w:ind w:firstLine="709"/>
        <w:jc w:val="both"/>
      </w:pPr>
    </w:p>
    <w:p w14:paraId="6EE377F8" w14:textId="77777777" w:rsidR="009F0FEC" w:rsidRDefault="009F0FEC" w:rsidP="009F0FEC">
      <w:pPr>
        <w:ind w:firstLine="709"/>
        <w:jc w:val="both"/>
      </w:pPr>
      <w:r>
        <w:t>Xxxxx – indica o nome da view no banco de dados.</w:t>
      </w:r>
    </w:p>
    <w:p w14:paraId="277E4621" w14:textId="77777777" w:rsidR="009F0FEC" w:rsidRDefault="009F0FEC" w:rsidP="009F0FEC">
      <w:pPr>
        <w:ind w:firstLine="709"/>
        <w:jc w:val="both"/>
      </w:pPr>
    </w:p>
    <w:p w14:paraId="32551C28" w14:textId="77777777" w:rsidR="009F0FEC" w:rsidRDefault="009F0FEC" w:rsidP="009F0FEC">
      <w:pPr>
        <w:numPr>
          <w:ilvl w:val="0"/>
          <w:numId w:val="30"/>
        </w:numPr>
        <w:tabs>
          <w:tab w:val="clear" w:pos="1429"/>
          <w:tab w:val="num" w:pos="993"/>
        </w:tabs>
        <w:ind w:left="993" w:hanging="284"/>
        <w:jc w:val="both"/>
      </w:pPr>
      <w:r>
        <w:t>Primeira letra deverá ser maiúscula e as demais minúsculas. Para cada palavra interna, primeira letra em maiúsculo.</w:t>
      </w:r>
    </w:p>
    <w:p w14:paraId="0625FEE8" w14:textId="77777777" w:rsidR="009F0FEC" w:rsidRDefault="009F0FEC" w:rsidP="009F0FEC">
      <w:pPr>
        <w:numPr>
          <w:ilvl w:val="0"/>
          <w:numId w:val="30"/>
        </w:numPr>
        <w:tabs>
          <w:tab w:val="clear" w:pos="1429"/>
          <w:tab w:val="num" w:pos="993"/>
        </w:tabs>
        <w:ind w:left="993" w:hanging="284"/>
        <w:jc w:val="both"/>
      </w:pPr>
      <w:r>
        <w:t>Não usar preposições.</w:t>
      </w:r>
    </w:p>
    <w:p w14:paraId="7AB0AB9F" w14:textId="77777777" w:rsidR="009F0FEC" w:rsidRDefault="009F0FEC" w:rsidP="009F0FEC">
      <w:pPr>
        <w:numPr>
          <w:ilvl w:val="0"/>
          <w:numId w:val="30"/>
        </w:numPr>
        <w:tabs>
          <w:tab w:val="clear" w:pos="1429"/>
          <w:tab w:val="num" w:pos="993"/>
        </w:tabs>
        <w:ind w:left="993" w:hanging="284"/>
        <w:jc w:val="both"/>
      </w:pPr>
      <w:r>
        <w:t>Limite-se a usar 30 caracteres para definição do nome da V</w:t>
      </w:r>
      <w:r w:rsidR="00834DA6">
        <w:t>i</w:t>
      </w:r>
      <w:r>
        <w:t>ew.</w:t>
      </w:r>
    </w:p>
    <w:p w14:paraId="66B4EC71" w14:textId="77777777" w:rsidR="009F0FEC" w:rsidRDefault="009F0FEC" w:rsidP="009F0FEC">
      <w:pPr>
        <w:numPr>
          <w:ilvl w:val="0"/>
          <w:numId w:val="30"/>
        </w:numPr>
        <w:tabs>
          <w:tab w:val="clear" w:pos="1429"/>
          <w:tab w:val="num" w:pos="993"/>
        </w:tabs>
        <w:ind w:left="993" w:hanging="284"/>
        <w:jc w:val="both"/>
      </w:pPr>
      <w:r>
        <w:t>Usar palavras no singular, sem acentuações ou caracteres especiais.</w:t>
      </w:r>
    </w:p>
    <w:p w14:paraId="45DFAAA7" w14:textId="77777777" w:rsidR="009F0FEC" w:rsidRDefault="009F0FEC" w:rsidP="009F0FEC">
      <w:pPr>
        <w:numPr>
          <w:ilvl w:val="0"/>
          <w:numId w:val="30"/>
        </w:numPr>
        <w:tabs>
          <w:tab w:val="clear" w:pos="1429"/>
          <w:tab w:val="num" w:pos="993"/>
        </w:tabs>
        <w:ind w:left="993" w:hanging="284"/>
        <w:jc w:val="both"/>
      </w:pPr>
      <w:r>
        <w:t>Evite usar abreviações, se necessário use as conhecidas.</w:t>
      </w:r>
    </w:p>
    <w:p w14:paraId="30A2AF52" w14:textId="77777777" w:rsidR="009F0FEC" w:rsidRDefault="009F0FEC" w:rsidP="009F0FEC">
      <w:pPr>
        <w:ind w:firstLine="709"/>
        <w:jc w:val="both"/>
      </w:pPr>
    </w:p>
    <w:p w14:paraId="6C2CB0C8" w14:textId="77777777" w:rsidR="008B05E6" w:rsidRDefault="008B05E6" w:rsidP="008B05E6">
      <w:pPr>
        <w:pStyle w:val="Qualiti-Ttulo2"/>
        <w:rPr>
          <w:lang w:val="pt-BR"/>
        </w:rPr>
      </w:pPr>
      <w:bookmarkStart w:id="18" w:name="_Toc203191538"/>
      <w:r>
        <w:rPr>
          <w:lang w:val="pt-BR"/>
        </w:rPr>
        <w:t>Exemplos</w:t>
      </w:r>
      <w:bookmarkEnd w:id="18"/>
    </w:p>
    <w:p w14:paraId="0986DA40" w14:textId="77777777" w:rsidR="008B05E6" w:rsidRPr="009F0FEC" w:rsidRDefault="008B05E6" w:rsidP="008B05E6">
      <w:pPr>
        <w:pStyle w:val="Qualiti-Ttulo2"/>
        <w:numPr>
          <w:ilvl w:val="0"/>
          <w:numId w:val="0"/>
        </w:numPr>
        <w:rPr>
          <w:lang w:val="pt-BR"/>
        </w:rPr>
      </w:pPr>
    </w:p>
    <w:p w14:paraId="156F8AD1" w14:textId="5DC0A711" w:rsidR="008B05E6" w:rsidRDefault="008B05E6" w:rsidP="008B05E6">
      <w:pPr>
        <w:ind w:firstLine="709"/>
        <w:jc w:val="both"/>
      </w:pPr>
      <w:r>
        <w:t>VW_</w:t>
      </w:r>
      <w:r w:rsidR="00695F33">
        <w:t>Usuario</w:t>
      </w:r>
      <w:r>
        <w:t xml:space="preserve">           </w:t>
      </w:r>
      <w:r w:rsidR="00695F33">
        <w:tab/>
      </w:r>
      <w:r>
        <w:t xml:space="preserve"> – Visão da Tabela de </w:t>
      </w:r>
      <w:r w:rsidR="00695F33">
        <w:t>Usuários</w:t>
      </w:r>
    </w:p>
    <w:p w14:paraId="732D24ED" w14:textId="1B56B9C0" w:rsidR="008B05E6" w:rsidRDefault="008B05E6" w:rsidP="008B05E6">
      <w:pPr>
        <w:ind w:firstLine="709"/>
        <w:jc w:val="both"/>
      </w:pPr>
      <w:r>
        <w:t>VW_</w:t>
      </w:r>
      <w:proofErr w:type="gramStart"/>
      <w:r w:rsidR="00695F33">
        <w:t>Veiculo</w:t>
      </w:r>
      <w:proofErr w:type="gramEnd"/>
      <w:r>
        <w:t xml:space="preserve">        </w:t>
      </w:r>
      <w:r w:rsidR="00695F33">
        <w:tab/>
        <w:t>– Visão</w:t>
      </w:r>
      <w:r>
        <w:t xml:space="preserve"> da Tabela de </w:t>
      </w:r>
      <w:r w:rsidR="00695F33">
        <w:t>Veículos</w:t>
      </w:r>
    </w:p>
    <w:p w14:paraId="25EE905C" w14:textId="77777777" w:rsidR="00864DE0" w:rsidRDefault="00864DE0" w:rsidP="009F0FEC">
      <w:pPr>
        <w:ind w:firstLine="709"/>
        <w:jc w:val="both"/>
      </w:pPr>
    </w:p>
    <w:p w14:paraId="4C24E16D" w14:textId="77777777" w:rsidR="00864DE0" w:rsidRPr="005A2E40" w:rsidRDefault="00864DE0" w:rsidP="00864DE0">
      <w:pPr>
        <w:pStyle w:val="Qualiti-Titulo1"/>
        <w:pBdr>
          <w:top w:val="single" w:sz="8" w:space="1" w:color="auto" w:shadow="1"/>
          <w:left w:val="single" w:sz="8" w:space="4" w:color="auto" w:shadow="1"/>
          <w:bottom w:val="single" w:sz="8" w:space="1" w:color="auto" w:shadow="1"/>
          <w:right w:val="single" w:sz="8" w:space="4" w:color="auto" w:shadow="1"/>
        </w:pBdr>
        <w:shd w:val="clear" w:color="auto" w:fill="E6E6E6"/>
      </w:pPr>
      <w:bookmarkStart w:id="19" w:name="_Toc203191539"/>
      <w:r>
        <w:t>ÍNDICES</w:t>
      </w:r>
      <w:bookmarkEnd w:id="19"/>
    </w:p>
    <w:p w14:paraId="3DE901CB" w14:textId="77777777" w:rsidR="00864DE0" w:rsidRPr="005A2E40" w:rsidRDefault="00864DE0" w:rsidP="00864DE0">
      <w:pPr>
        <w:pStyle w:val="Corpodetexto"/>
        <w:rPr>
          <w:lang w:val="en-US"/>
        </w:rPr>
      </w:pPr>
    </w:p>
    <w:p w14:paraId="2EF69181" w14:textId="77777777" w:rsidR="00864DE0" w:rsidRPr="00F15B4C" w:rsidRDefault="00864DE0" w:rsidP="00864DE0">
      <w:pPr>
        <w:pStyle w:val="Qualiti-Ttulo2"/>
      </w:pPr>
      <w:bookmarkStart w:id="20" w:name="_Toc203191540"/>
      <w:r>
        <w:t>Regra Geral</w:t>
      </w:r>
      <w:bookmarkEnd w:id="20"/>
    </w:p>
    <w:p w14:paraId="4438C3A7" w14:textId="77777777" w:rsidR="00864DE0" w:rsidRDefault="00864DE0" w:rsidP="00864DE0">
      <w:pPr>
        <w:pStyle w:val="EstiloJustificadoPrimeiralinha15cm"/>
      </w:pPr>
    </w:p>
    <w:p w14:paraId="50B6A393" w14:textId="77777777" w:rsidR="00864DE0" w:rsidRDefault="00864DE0" w:rsidP="00864DE0">
      <w:pPr>
        <w:ind w:firstLine="709"/>
        <w:jc w:val="both"/>
      </w:pPr>
      <w:r>
        <w:t>Deve-se usar a mesma semântica utilizadas para as tabelas. O nome deve ser pré-fixado pela palavra IDX.</w:t>
      </w:r>
    </w:p>
    <w:p w14:paraId="09AE2A4D" w14:textId="77777777" w:rsidR="00864DE0" w:rsidRDefault="00864DE0" w:rsidP="00864DE0">
      <w:pPr>
        <w:ind w:firstLine="709"/>
        <w:jc w:val="both"/>
      </w:pPr>
    </w:p>
    <w:p w14:paraId="79999506" w14:textId="77777777" w:rsidR="00864DE0" w:rsidRDefault="00864DE0" w:rsidP="00864DE0">
      <w:pPr>
        <w:ind w:firstLine="709"/>
        <w:jc w:val="both"/>
      </w:pPr>
    </w:p>
    <w:p w14:paraId="13F70B35" w14:textId="77777777" w:rsidR="00864DE0" w:rsidRPr="009F0FEC" w:rsidRDefault="00864DE0" w:rsidP="00864DE0">
      <w:pPr>
        <w:pStyle w:val="Qualiti-Ttulo2"/>
        <w:rPr>
          <w:lang w:val="pt-BR"/>
        </w:rPr>
      </w:pPr>
      <w:bookmarkStart w:id="21" w:name="_Toc203191541"/>
      <w:r w:rsidRPr="009F0FEC">
        <w:rPr>
          <w:lang w:val="pt-BR"/>
        </w:rPr>
        <w:t>Sintaxe</w:t>
      </w:r>
      <w:bookmarkEnd w:id="21"/>
    </w:p>
    <w:p w14:paraId="0775A5D5" w14:textId="77777777" w:rsidR="00864DE0" w:rsidRPr="009F0FEC" w:rsidRDefault="00864DE0" w:rsidP="00864DE0">
      <w:pPr>
        <w:pStyle w:val="Qualiti-Ttulo2"/>
        <w:numPr>
          <w:ilvl w:val="0"/>
          <w:numId w:val="0"/>
        </w:numPr>
        <w:tabs>
          <w:tab w:val="clear" w:pos="0"/>
          <w:tab w:val="clear" w:pos="284"/>
        </w:tabs>
        <w:ind w:firstLine="709"/>
        <w:rPr>
          <w:lang w:val="pt-BR"/>
        </w:rPr>
      </w:pPr>
    </w:p>
    <w:p w14:paraId="47678AFC" w14:textId="77777777" w:rsidR="00864DE0" w:rsidRPr="009F0FEC" w:rsidRDefault="00260EE1" w:rsidP="00864DE0">
      <w:pPr>
        <w:ind w:firstLine="709"/>
        <w:jc w:val="both"/>
      </w:pPr>
      <w:r>
        <w:t>IDX_</w:t>
      </w:r>
      <w:r w:rsidR="00864DE0" w:rsidRPr="009F0FEC">
        <w:t>{[</w:t>
      </w:r>
      <w:proofErr w:type="gramStart"/>
      <w:r w:rsidR="00864DE0" w:rsidRPr="009F0FEC">
        <w:t>A..Z</w:t>
      </w:r>
      <w:proofErr w:type="gramEnd"/>
      <w:r w:rsidR="00864DE0" w:rsidRPr="009F0FEC">
        <w:t xml:space="preserve">][a..z]} → </w:t>
      </w:r>
      <w:r w:rsidR="00864DE0">
        <w:t>IDX</w:t>
      </w:r>
      <w:r w:rsidR="00864DE0" w:rsidRPr="009F0FEC">
        <w:t>_Xxxxx</w:t>
      </w:r>
      <w:r w:rsidR="00864DE0">
        <w:t>Xxxxx</w:t>
      </w:r>
      <w:r w:rsidR="00864DE0" w:rsidRPr="009F0FEC">
        <w:t>, onde:</w:t>
      </w:r>
    </w:p>
    <w:p w14:paraId="6A4BBEA2" w14:textId="77777777" w:rsidR="00864DE0" w:rsidRPr="009F0FEC" w:rsidRDefault="00864DE0" w:rsidP="00864DE0">
      <w:pPr>
        <w:ind w:firstLine="709"/>
        <w:jc w:val="both"/>
      </w:pPr>
      <w:r>
        <w:tab/>
      </w:r>
    </w:p>
    <w:p w14:paraId="76DD4BED" w14:textId="77777777" w:rsidR="00864DE0" w:rsidRDefault="00864DE0" w:rsidP="00864DE0">
      <w:pPr>
        <w:ind w:firstLine="709"/>
        <w:jc w:val="both"/>
      </w:pPr>
      <w:r>
        <w:t>XxxxxXxxxx – indica o nome do índice no banco de dados. Esse nome deve ser composto pelo nome da tabela mais o nome dos campos chaves.</w:t>
      </w:r>
    </w:p>
    <w:p w14:paraId="22B6C5B3" w14:textId="77777777" w:rsidR="00864DE0" w:rsidRDefault="00864DE0" w:rsidP="00864DE0">
      <w:pPr>
        <w:ind w:firstLine="709"/>
        <w:jc w:val="both"/>
      </w:pPr>
    </w:p>
    <w:p w14:paraId="58CB2E94" w14:textId="77777777" w:rsidR="00864DE0" w:rsidRDefault="00864DE0" w:rsidP="00864DE0">
      <w:pPr>
        <w:numPr>
          <w:ilvl w:val="0"/>
          <w:numId w:val="30"/>
        </w:numPr>
        <w:tabs>
          <w:tab w:val="clear" w:pos="1429"/>
          <w:tab w:val="num" w:pos="993"/>
        </w:tabs>
        <w:ind w:left="993" w:hanging="284"/>
        <w:jc w:val="both"/>
      </w:pPr>
      <w:r>
        <w:t>Primeira letra deverá ser maiúscula e as demais minúsculas. Para cada palavra interna, primeira letra em maiúsculo.</w:t>
      </w:r>
    </w:p>
    <w:p w14:paraId="05C6D9B5" w14:textId="77777777" w:rsidR="00864DE0" w:rsidRDefault="00864DE0" w:rsidP="00864DE0">
      <w:pPr>
        <w:numPr>
          <w:ilvl w:val="0"/>
          <w:numId w:val="30"/>
        </w:numPr>
        <w:tabs>
          <w:tab w:val="clear" w:pos="1429"/>
          <w:tab w:val="num" w:pos="993"/>
        </w:tabs>
        <w:ind w:left="993" w:hanging="284"/>
        <w:jc w:val="both"/>
      </w:pPr>
      <w:r>
        <w:t>Não usar preposições.</w:t>
      </w:r>
    </w:p>
    <w:p w14:paraId="389AA47C" w14:textId="77777777" w:rsidR="00864DE0" w:rsidRDefault="00864DE0" w:rsidP="00864DE0">
      <w:pPr>
        <w:numPr>
          <w:ilvl w:val="0"/>
          <w:numId w:val="30"/>
        </w:numPr>
        <w:tabs>
          <w:tab w:val="clear" w:pos="1429"/>
          <w:tab w:val="num" w:pos="993"/>
        </w:tabs>
        <w:ind w:left="993" w:hanging="284"/>
        <w:jc w:val="both"/>
      </w:pPr>
      <w:r>
        <w:t>Limite-se a usar 30 caracteres para definição do nome do Índice.</w:t>
      </w:r>
    </w:p>
    <w:p w14:paraId="1FA4F793" w14:textId="77777777" w:rsidR="00864DE0" w:rsidRDefault="00864DE0" w:rsidP="00864DE0">
      <w:pPr>
        <w:numPr>
          <w:ilvl w:val="0"/>
          <w:numId w:val="30"/>
        </w:numPr>
        <w:tabs>
          <w:tab w:val="clear" w:pos="1429"/>
          <w:tab w:val="num" w:pos="993"/>
        </w:tabs>
        <w:ind w:left="993" w:hanging="284"/>
        <w:jc w:val="both"/>
      </w:pPr>
      <w:r>
        <w:t>Usar palavras no singular, sem acentuações ou caracteres especiais.</w:t>
      </w:r>
    </w:p>
    <w:p w14:paraId="16BA83AB" w14:textId="77777777" w:rsidR="00864DE0" w:rsidRDefault="00864DE0" w:rsidP="00864DE0">
      <w:pPr>
        <w:numPr>
          <w:ilvl w:val="0"/>
          <w:numId w:val="30"/>
        </w:numPr>
        <w:tabs>
          <w:tab w:val="clear" w:pos="1429"/>
          <w:tab w:val="num" w:pos="993"/>
        </w:tabs>
        <w:ind w:left="993" w:hanging="284"/>
        <w:jc w:val="both"/>
      </w:pPr>
      <w:r>
        <w:t>Evite usar abreviações, se necessário use as conhecidas.</w:t>
      </w:r>
    </w:p>
    <w:p w14:paraId="0C59F29E" w14:textId="77777777" w:rsidR="009F0FEC" w:rsidRDefault="009F0FEC" w:rsidP="009F0FEC">
      <w:pPr>
        <w:ind w:firstLine="709"/>
        <w:jc w:val="both"/>
      </w:pPr>
    </w:p>
    <w:p w14:paraId="71BD536A" w14:textId="77777777" w:rsidR="009F0FEC" w:rsidRDefault="009F0FEC" w:rsidP="009F0FEC">
      <w:pPr>
        <w:pStyle w:val="Qualiti-Ttulo2"/>
      </w:pPr>
      <w:bookmarkStart w:id="22" w:name="_Toc203191542"/>
      <w:r>
        <w:t>Exemplos</w:t>
      </w:r>
      <w:bookmarkEnd w:id="22"/>
    </w:p>
    <w:p w14:paraId="0735F64F" w14:textId="77777777" w:rsidR="009F0FEC" w:rsidRDefault="009F0FEC" w:rsidP="009F0FEC">
      <w:pPr>
        <w:pStyle w:val="Qualiti-Ttulo2"/>
        <w:numPr>
          <w:ilvl w:val="0"/>
          <w:numId w:val="0"/>
        </w:numPr>
      </w:pPr>
      <w:r>
        <w:tab/>
      </w:r>
      <w:r>
        <w:tab/>
      </w:r>
    </w:p>
    <w:p w14:paraId="1FFA6918" w14:textId="6E2AECC4" w:rsidR="009F0FEC" w:rsidRDefault="00864DE0" w:rsidP="00ED7C15">
      <w:pPr>
        <w:ind w:firstLine="709"/>
        <w:jc w:val="both"/>
      </w:pPr>
      <w:r>
        <w:t>IDX</w:t>
      </w:r>
      <w:r w:rsidR="009F0FEC">
        <w:t>_</w:t>
      </w:r>
      <w:r w:rsidR="00695F33">
        <w:t>cpf –</w:t>
      </w:r>
      <w:r w:rsidR="009F0FEC">
        <w:t xml:space="preserve"> </w:t>
      </w:r>
      <w:r>
        <w:t>Índice da Tabela</w:t>
      </w:r>
      <w:r w:rsidR="00ED7C15">
        <w:t xml:space="preserve"> </w:t>
      </w:r>
      <w:r w:rsidR="00695F33">
        <w:t>Usuario</w:t>
      </w:r>
      <w:r>
        <w:t xml:space="preserve"> pelo atributo </w:t>
      </w:r>
      <w:r w:rsidR="00ED7C15">
        <w:t>cpf</w:t>
      </w:r>
      <w:r>
        <w:t>.</w:t>
      </w:r>
    </w:p>
    <w:p w14:paraId="649E77A3" w14:textId="77777777" w:rsidR="008E7AE5" w:rsidRDefault="008E7AE5">
      <w:pPr>
        <w:jc w:val="both"/>
      </w:pPr>
    </w:p>
    <w:p w14:paraId="2E6091B7" w14:textId="77777777" w:rsidR="006025B7" w:rsidRDefault="006025B7">
      <w:pPr>
        <w:jc w:val="both"/>
      </w:pPr>
    </w:p>
    <w:p w14:paraId="49C2E9BA" w14:textId="77777777" w:rsidR="008E7AE5" w:rsidRDefault="008E7AE5">
      <w:pPr>
        <w:jc w:val="both"/>
      </w:pPr>
    </w:p>
    <w:p w14:paraId="558D7303" w14:textId="77777777" w:rsidR="00260EE1" w:rsidRPr="005A2E40" w:rsidRDefault="00260EE1" w:rsidP="00260EE1">
      <w:pPr>
        <w:pStyle w:val="Qualiti-Titulo1"/>
        <w:pBdr>
          <w:top w:val="single" w:sz="8" w:space="1" w:color="auto" w:shadow="1"/>
          <w:left w:val="single" w:sz="8" w:space="4" w:color="auto" w:shadow="1"/>
          <w:bottom w:val="single" w:sz="8" w:space="1" w:color="auto" w:shadow="1"/>
          <w:right w:val="single" w:sz="8" w:space="4" w:color="auto" w:shadow="1"/>
        </w:pBdr>
        <w:shd w:val="clear" w:color="auto" w:fill="E6E6E6"/>
      </w:pPr>
      <w:bookmarkStart w:id="23" w:name="_Toc203191543"/>
      <w:r>
        <w:t>STORE</w:t>
      </w:r>
      <w:r w:rsidR="00E361EB">
        <w:t>D</w:t>
      </w:r>
      <w:r>
        <w:t xml:space="preserve"> PROCEDURES</w:t>
      </w:r>
      <w:bookmarkEnd w:id="23"/>
    </w:p>
    <w:p w14:paraId="2E823041" w14:textId="77777777" w:rsidR="00260EE1" w:rsidRPr="005A2E40" w:rsidRDefault="00260EE1" w:rsidP="00260EE1">
      <w:pPr>
        <w:pStyle w:val="Corpodetexto"/>
        <w:rPr>
          <w:lang w:val="en-US"/>
        </w:rPr>
      </w:pPr>
    </w:p>
    <w:p w14:paraId="5381F23F" w14:textId="77777777" w:rsidR="00260EE1" w:rsidRPr="00F15B4C" w:rsidRDefault="00260EE1" w:rsidP="00260EE1">
      <w:pPr>
        <w:pStyle w:val="Qualiti-Ttulo2"/>
      </w:pPr>
      <w:bookmarkStart w:id="24" w:name="_Toc203191544"/>
      <w:r>
        <w:t>Regra Geral</w:t>
      </w:r>
      <w:bookmarkEnd w:id="24"/>
    </w:p>
    <w:p w14:paraId="3B37436A" w14:textId="77777777" w:rsidR="00260EE1" w:rsidRDefault="00260EE1" w:rsidP="00260EE1">
      <w:pPr>
        <w:pStyle w:val="EstiloJustificadoPrimeiralinha15cm"/>
      </w:pPr>
    </w:p>
    <w:p w14:paraId="5221FBE5" w14:textId="77777777" w:rsidR="00260EE1" w:rsidRDefault="00260EE1" w:rsidP="00260EE1">
      <w:pPr>
        <w:ind w:firstLine="709"/>
        <w:jc w:val="both"/>
      </w:pPr>
      <w:r>
        <w:t>Deve-se usar a mesma semântica utilizadas para as tabelas. O nome deve ser pré-fixado pela palavra STP seguido por uma sigla para indicar a operação principal realizada.</w:t>
      </w:r>
    </w:p>
    <w:p w14:paraId="7CC9577B" w14:textId="77777777" w:rsidR="00260EE1" w:rsidRDefault="00260EE1" w:rsidP="00260EE1">
      <w:pPr>
        <w:ind w:firstLine="709"/>
        <w:jc w:val="both"/>
      </w:pPr>
    </w:p>
    <w:p w14:paraId="532DFAF9" w14:textId="77777777" w:rsidR="00260EE1" w:rsidRDefault="00260EE1" w:rsidP="00260EE1">
      <w:pPr>
        <w:ind w:firstLine="709"/>
        <w:jc w:val="both"/>
      </w:pPr>
    </w:p>
    <w:p w14:paraId="260214E0" w14:textId="77777777" w:rsidR="00260EE1" w:rsidRPr="009F0FEC" w:rsidRDefault="00260EE1" w:rsidP="00260EE1">
      <w:pPr>
        <w:pStyle w:val="Qualiti-Ttulo2"/>
        <w:rPr>
          <w:lang w:val="pt-BR"/>
        </w:rPr>
      </w:pPr>
      <w:bookmarkStart w:id="25" w:name="_Toc203191545"/>
      <w:r w:rsidRPr="009F0FEC">
        <w:rPr>
          <w:lang w:val="pt-BR"/>
        </w:rPr>
        <w:t>Sintaxe</w:t>
      </w:r>
      <w:bookmarkEnd w:id="25"/>
    </w:p>
    <w:p w14:paraId="38E796DD" w14:textId="77777777" w:rsidR="00260EE1" w:rsidRPr="009F0FEC" w:rsidRDefault="00260EE1" w:rsidP="00260EE1">
      <w:pPr>
        <w:pStyle w:val="Qualiti-Ttulo2"/>
        <w:numPr>
          <w:ilvl w:val="0"/>
          <w:numId w:val="0"/>
        </w:numPr>
        <w:tabs>
          <w:tab w:val="clear" w:pos="0"/>
          <w:tab w:val="clear" w:pos="284"/>
        </w:tabs>
        <w:ind w:firstLine="709"/>
        <w:rPr>
          <w:lang w:val="pt-BR"/>
        </w:rPr>
      </w:pPr>
    </w:p>
    <w:p w14:paraId="27936CAF" w14:textId="77777777" w:rsidR="00260EE1" w:rsidRPr="009F0FEC" w:rsidRDefault="00260EE1" w:rsidP="00260EE1">
      <w:pPr>
        <w:ind w:firstLine="709"/>
        <w:jc w:val="both"/>
      </w:pPr>
      <w:r>
        <w:t>STP_{INS|DEL|UPD|</w:t>
      </w:r>
      <w:proofErr w:type="gramStart"/>
      <w:r>
        <w:t>SLC}_</w:t>
      </w:r>
      <w:proofErr w:type="gramEnd"/>
      <w:r w:rsidRPr="009F0FEC">
        <w:t xml:space="preserve">{[A..Z][a..z]} → </w:t>
      </w:r>
      <w:r>
        <w:t>STP</w:t>
      </w:r>
      <w:r w:rsidRPr="009F0FEC">
        <w:t>_</w:t>
      </w:r>
      <w:r>
        <w:t>XXX_Xxxxx</w:t>
      </w:r>
      <w:r w:rsidRPr="009F0FEC">
        <w:t>, onde:</w:t>
      </w:r>
    </w:p>
    <w:p w14:paraId="5DBD4B97" w14:textId="77777777" w:rsidR="00260EE1" w:rsidRPr="009F0FEC" w:rsidRDefault="00260EE1" w:rsidP="00260EE1">
      <w:pPr>
        <w:ind w:firstLine="709"/>
        <w:jc w:val="both"/>
      </w:pPr>
      <w:r>
        <w:tab/>
      </w:r>
    </w:p>
    <w:p w14:paraId="4209CDC7" w14:textId="77777777" w:rsidR="004F4B3A" w:rsidRDefault="004F4B3A" w:rsidP="00260EE1">
      <w:pPr>
        <w:ind w:firstLine="709"/>
        <w:jc w:val="both"/>
      </w:pPr>
      <w:r>
        <w:t>XXX – identifica a ação principal da s</w:t>
      </w:r>
      <w:r w:rsidR="00271B0E">
        <w:t>t</w:t>
      </w:r>
      <w:r>
        <w:t>ored procedure: INS – Inserção, DEL – Exclusão, UPD – atualização e SLC – consulta a dados.</w:t>
      </w:r>
    </w:p>
    <w:p w14:paraId="0D2810AE" w14:textId="77777777" w:rsidR="00260EE1" w:rsidRDefault="004F4B3A" w:rsidP="00260EE1">
      <w:pPr>
        <w:ind w:firstLine="709"/>
        <w:jc w:val="both"/>
      </w:pPr>
      <w:r>
        <w:t>Xxxxx – indica o nome da</w:t>
      </w:r>
      <w:r w:rsidR="00260EE1">
        <w:t xml:space="preserve"> </w:t>
      </w:r>
      <w:r>
        <w:t xml:space="preserve">Stored Procedure </w:t>
      </w:r>
      <w:r w:rsidR="00260EE1">
        <w:t xml:space="preserve">no banco de dados. </w:t>
      </w:r>
    </w:p>
    <w:p w14:paraId="55149E54" w14:textId="77777777" w:rsidR="00260EE1" w:rsidRDefault="00260EE1" w:rsidP="00260EE1">
      <w:pPr>
        <w:numPr>
          <w:ilvl w:val="0"/>
          <w:numId w:val="30"/>
        </w:numPr>
        <w:tabs>
          <w:tab w:val="clear" w:pos="1429"/>
          <w:tab w:val="num" w:pos="993"/>
        </w:tabs>
        <w:ind w:left="993" w:hanging="284"/>
        <w:jc w:val="both"/>
      </w:pPr>
      <w:r>
        <w:lastRenderedPageBreak/>
        <w:t>Primeira letra deverá ser maiúscula e as demais minúsculas. Para cada palavra interna, primeira letra em maiúsculo.</w:t>
      </w:r>
    </w:p>
    <w:p w14:paraId="130AE26C" w14:textId="77777777" w:rsidR="00260EE1" w:rsidRDefault="00260EE1" w:rsidP="00260EE1">
      <w:pPr>
        <w:numPr>
          <w:ilvl w:val="0"/>
          <w:numId w:val="30"/>
        </w:numPr>
        <w:tabs>
          <w:tab w:val="clear" w:pos="1429"/>
          <w:tab w:val="num" w:pos="993"/>
        </w:tabs>
        <w:ind w:left="993" w:hanging="284"/>
        <w:jc w:val="both"/>
      </w:pPr>
      <w:r>
        <w:t>Não usar preposições.</w:t>
      </w:r>
    </w:p>
    <w:p w14:paraId="239CFDE9" w14:textId="77777777" w:rsidR="00260EE1" w:rsidRDefault="00260EE1" w:rsidP="00260EE1">
      <w:pPr>
        <w:numPr>
          <w:ilvl w:val="0"/>
          <w:numId w:val="30"/>
        </w:numPr>
        <w:tabs>
          <w:tab w:val="clear" w:pos="1429"/>
          <w:tab w:val="num" w:pos="993"/>
        </w:tabs>
        <w:ind w:left="993" w:hanging="284"/>
        <w:jc w:val="both"/>
      </w:pPr>
      <w:r>
        <w:t>Usar palavras no singular, sem acentuações ou caracteres especiais.</w:t>
      </w:r>
    </w:p>
    <w:p w14:paraId="58C5A1B8" w14:textId="77777777" w:rsidR="00260EE1" w:rsidRDefault="00260EE1" w:rsidP="00260EE1">
      <w:pPr>
        <w:numPr>
          <w:ilvl w:val="0"/>
          <w:numId w:val="30"/>
        </w:numPr>
        <w:tabs>
          <w:tab w:val="clear" w:pos="1429"/>
          <w:tab w:val="num" w:pos="993"/>
        </w:tabs>
        <w:ind w:left="993" w:hanging="284"/>
        <w:jc w:val="both"/>
      </w:pPr>
      <w:r>
        <w:t>Evite usar abreviações, se necessário use as conhecidas.</w:t>
      </w:r>
    </w:p>
    <w:p w14:paraId="30D9F406" w14:textId="77777777" w:rsidR="004F4B3A" w:rsidRDefault="004F4B3A" w:rsidP="00260EE1">
      <w:pPr>
        <w:numPr>
          <w:ilvl w:val="0"/>
          <w:numId w:val="30"/>
        </w:numPr>
        <w:tabs>
          <w:tab w:val="clear" w:pos="1429"/>
          <w:tab w:val="num" w:pos="993"/>
        </w:tabs>
        <w:ind w:left="993" w:hanging="284"/>
        <w:jc w:val="both"/>
      </w:pPr>
      <w:r>
        <w:t>Endentar de modo a tornar a codificação clara e facilitar o trabalho de manutenção. Quando disponível utilizar ferramentas de endentação automática do banco de dados.</w:t>
      </w:r>
    </w:p>
    <w:p w14:paraId="34735E66" w14:textId="77777777" w:rsidR="004F4B3A" w:rsidRDefault="004F4B3A" w:rsidP="00260EE1">
      <w:pPr>
        <w:numPr>
          <w:ilvl w:val="0"/>
          <w:numId w:val="30"/>
        </w:numPr>
        <w:tabs>
          <w:tab w:val="clear" w:pos="1429"/>
          <w:tab w:val="num" w:pos="993"/>
        </w:tabs>
        <w:ind w:left="993" w:hanging="284"/>
        <w:jc w:val="both"/>
      </w:pPr>
      <w:r>
        <w:t>Inserir comentários sempre que necessário. Comentário</w:t>
      </w:r>
      <w:r w:rsidR="00901178">
        <w:t>s</w:t>
      </w:r>
      <w:r>
        <w:t xml:space="preserve"> que descrevem procedimento</w:t>
      </w:r>
      <w:r w:rsidR="00D210B1">
        <w:t>s</w:t>
      </w:r>
      <w:r>
        <w:t xml:space="preserve"> óbvios </w:t>
      </w:r>
      <w:r w:rsidR="00901178">
        <w:t>devem ser</w:t>
      </w:r>
      <w:r>
        <w:t xml:space="preserve"> evitados para evitar poluição do código desenvolvido.</w:t>
      </w:r>
    </w:p>
    <w:p w14:paraId="48F94F30" w14:textId="77777777" w:rsidR="00901178" w:rsidRDefault="005732ED" w:rsidP="00260EE1">
      <w:pPr>
        <w:numPr>
          <w:ilvl w:val="0"/>
          <w:numId w:val="30"/>
        </w:numPr>
        <w:tabs>
          <w:tab w:val="clear" w:pos="1429"/>
          <w:tab w:val="num" w:pos="993"/>
        </w:tabs>
        <w:ind w:left="993" w:hanging="284"/>
        <w:jc w:val="both"/>
      </w:pPr>
      <w:r>
        <w:t>Evitar aninhamento excessivo de comandos, o que dificulta a manutenção do código.</w:t>
      </w:r>
    </w:p>
    <w:p w14:paraId="1F5FC001" w14:textId="77777777" w:rsidR="00260EE1" w:rsidRDefault="00260EE1" w:rsidP="00260EE1">
      <w:pPr>
        <w:ind w:firstLine="709"/>
        <w:jc w:val="both"/>
      </w:pPr>
    </w:p>
    <w:p w14:paraId="3755987E" w14:textId="77777777" w:rsidR="00260EE1" w:rsidRDefault="00260EE1" w:rsidP="00260EE1">
      <w:pPr>
        <w:pStyle w:val="Qualiti-Ttulo2"/>
      </w:pPr>
      <w:bookmarkStart w:id="26" w:name="_Toc203191546"/>
      <w:r>
        <w:t>Exemplos</w:t>
      </w:r>
      <w:bookmarkEnd w:id="26"/>
    </w:p>
    <w:p w14:paraId="69C7E11A" w14:textId="77777777" w:rsidR="00260EE1" w:rsidRDefault="00260EE1" w:rsidP="00260EE1">
      <w:pPr>
        <w:pStyle w:val="Qualiti-Ttulo2"/>
        <w:numPr>
          <w:ilvl w:val="0"/>
          <w:numId w:val="0"/>
        </w:numPr>
      </w:pPr>
      <w:r>
        <w:tab/>
      </w:r>
      <w:r>
        <w:tab/>
      </w:r>
    </w:p>
    <w:p w14:paraId="34139FA7" w14:textId="1529D179" w:rsidR="00260EE1" w:rsidRDefault="00E361EB" w:rsidP="00260EE1">
      <w:pPr>
        <w:ind w:firstLine="709"/>
        <w:jc w:val="both"/>
      </w:pPr>
      <w:r>
        <w:t>STP</w:t>
      </w:r>
      <w:r w:rsidR="00260EE1">
        <w:t>_</w:t>
      </w:r>
      <w:r>
        <w:t>INS_</w:t>
      </w:r>
      <w:r w:rsidR="00695F33">
        <w:t>Usuario</w:t>
      </w:r>
      <w:r w:rsidR="00260EE1">
        <w:t xml:space="preserve">                 – </w:t>
      </w:r>
      <w:r>
        <w:t xml:space="preserve">Stored Procedure para atualização de dados de </w:t>
      </w:r>
      <w:r w:rsidR="00695F33">
        <w:t>Usuário</w:t>
      </w:r>
      <w:r>
        <w:t>.</w:t>
      </w:r>
    </w:p>
    <w:p w14:paraId="6FE09126" w14:textId="7F55A9C1" w:rsidR="00260EE1" w:rsidRDefault="00E361EB" w:rsidP="00260EE1">
      <w:pPr>
        <w:ind w:firstLine="709"/>
        <w:jc w:val="both"/>
      </w:pPr>
      <w:r>
        <w:t>STP_UPD_</w:t>
      </w:r>
      <w:r w:rsidR="00695F33">
        <w:t>Status</w:t>
      </w:r>
      <w:r w:rsidR="00695F33">
        <w:tab/>
      </w:r>
      <w:r w:rsidR="00260EE1">
        <w:t xml:space="preserve">    </w:t>
      </w:r>
      <w:r w:rsidR="00695F33">
        <w:tab/>
      </w:r>
      <w:r w:rsidR="00260EE1">
        <w:t xml:space="preserve">– </w:t>
      </w:r>
      <w:r>
        <w:t xml:space="preserve">Stored Procedure para atualização de </w:t>
      </w:r>
      <w:r w:rsidR="00695F33">
        <w:t>dados do Veículo</w:t>
      </w:r>
      <w:r>
        <w:t>.</w:t>
      </w:r>
    </w:p>
    <w:p w14:paraId="152D4396" w14:textId="22734229" w:rsidR="00260EE1" w:rsidRPr="00E361EB" w:rsidRDefault="00E361EB" w:rsidP="00260EE1">
      <w:pPr>
        <w:ind w:firstLine="709"/>
        <w:jc w:val="both"/>
      </w:pPr>
      <w:r w:rsidRPr="00E361EB">
        <w:t>STP_SLC_</w:t>
      </w:r>
      <w:r w:rsidR="00695F33">
        <w:t>Pagamento</w:t>
      </w:r>
      <w:r w:rsidR="00695F33">
        <w:tab/>
      </w:r>
      <w:r w:rsidR="00260EE1" w:rsidRPr="00E361EB">
        <w:t xml:space="preserve">– </w:t>
      </w:r>
      <w:r w:rsidRPr="00E361EB">
        <w:t xml:space="preserve">Stored Procedure para consulta do histórico </w:t>
      </w:r>
      <w:r w:rsidR="004F7967">
        <w:t>de Pagamentos</w:t>
      </w:r>
      <w:r>
        <w:t>.</w:t>
      </w:r>
    </w:p>
    <w:p w14:paraId="048690D0" w14:textId="77777777" w:rsidR="008E7AE5" w:rsidRDefault="008E7AE5">
      <w:pPr>
        <w:jc w:val="both"/>
      </w:pPr>
    </w:p>
    <w:p w14:paraId="396E1B55" w14:textId="77777777" w:rsidR="00271B0E" w:rsidRDefault="00271B0E">
      <w:pPr>
        <w:jc w:val="both"/>
      </w:pPr>
    </w:p>
    <w:p w14:paraId="501B6651" w14:textId="77777777" w:rsidR="00271B0E" w:rsidRDefault="00271B0E" w:rsidP="00271B0E">
      <w:pPr>
        <w:jc w:val="both"/>
      </w:pPr>
    </w:p>
    <w:p w14:paraId="4631147B" w14:textId="77777777" w:rsidR="00271B0E" w:rsidRPr="005A2E40" w:rsidRDefault="00271B0E" w:rsidP="00271B0E">
      <w:pPr>
        <w:pStyle w:val="Qualiti-Titulo1"/>
        <w:pBdr>
          <w:top w:val="single" w:sz="8" w:space="1" w:color="auto" w:shadow="1"/>
          <w:left w:val="single" w:sz="8" w:space="4" w:color="auto" w:shadow="1"/>
          <w:bottom w:val="single" w:sz="8" w:space="1" w:color="auto" w:shadow="1"/>
          <w:right w:val="single" w:sz="8" w:space="4" w:color="auto" w:shadow="1"/>
        </w:pBdr>
        <w:shd w:val="clear" w:color="auto" w:fill="E6E6E6"/>
      </w:pPr>
      <w:bookmarkStart w:id="27" w:name="_Toc203191547"/>
      <w:r>
        <w:t>TRIGGER</w:t>
      </w:r>
      <w:bookmarkEnd w:id="27"/>
    </w:p>
    <w:p w14:paraId="63EB9177" w14:textId="77777777" w:rsidR="00271B0E" w:rsidRPr="005A2E40" w:rsidRDefault="00271B0E" w:rsidP="00271B0E">
      <w:pPr>
        <w:pStyle w:val="Corpodetexto"/>
        <w:rPr>
          <w:lang w:val="en-US"/>
        </w:rPr>
      </w:pPr>
    </w:p>
    <w:p w14:paraId="5F3879D0" w14:textId="77777777" w:rsidR="00271B0E" w:rsidRPr="00F15B4C" w:rsidRDefault="00271B0E" w:rsidP="00271B0E">
      <w:pPr>
        <w:pStyle w:val="Qualiti-Ttulo2"/>
      </w:pPr>
      <w:bookmarkStart w:id="28" w:name="_Toc203191548"/>
      <w:r>
        <w:t>Regra Geral</w:t>
      </w:r>
      <w:bookmarkEnd w:id="28"/>
    </w:p>
    <w:p w14:paraId="14A61CDF" w14:textId="77777777" w:rsidR="00271B0E" w:rsidRDefault="00271B0E" w:rsidP="00271B0E">
      <w:pPr>
        <w:pStyle w:val="EstiloJustificadoPrimeiralinha15cm"/>
      </w:pPr>
    </w:p>
    <w:p w14:paraId="43AE579A" w14:textId="77777777" w:rsidR="00271B0E" w:rsidRDefault="00271B0E" w:rsidP="00271B0E">
      <w:pPr>
        <w:ind w:firstLine="709"/>
        <w:jc w:val="both"/>
      </w:pPr>
      <w:r>
        <w:t>Deve-se usar a mesma semântica utilizadas para as tabelas. O nome deve ser pré-fixado pela palavra TRG seguido por uma sigla para indicar a operação principal realizada.</w:t>
      </w:r>
    </w:p>
    <w:p w14:paraId="12637874" w14:textId="77777777" w:rsidR="00271B0E" w:rsidRDefault="00271B0E" w:rsidP="00271B0E">
      <w:pPr>
        <w:ind w:firstLine="709"/>
        <w:jc w:val="both"/>
      </w:pPr>
    </w:p>
    <w:p w14:paraId="0D10B4E3" w14:textId="77777777" w:rsidR="00271B0E" w:rsidRDefault="00271B0E" w:rsidP="00271B0E">
      <w:pPr>
        <w:ind w:firstLine="709"/>
        <w:jc w:val="both"/>
      </w:pPr>
    </w:p>
    <w:p w14:paraId="54F82B86" w14:textId="77777777" w:rsidR="00271B0E" w:rsidRPr="009F0FEC" w:rsidRDefault="00271B0E" w:rsidP="00271B0E">
      <w:pPr>
        <w:pStyle w:val="Qualiti-Ttulo2"/>
        <w:rPr>
          <w:lang w:val="pt-BR"/>
        </w:rPr>
      </w:pPr>
      <w:bookmarkStart w:id="29" w:name="_Toc203191549"/>
      <w:r w:rsidRPr="009F0FEC">
        <w:rPr>
          <w:lang w:val="pt-BR"/>
        </w:rPr>
        <w:t>Sintaxe</w:t>
      </w:r>
      <w:bookmarkEnd w:id="29"/>
    </w:p>
    <w:p w14:paraId="4FAAA352" w14:textId="77777777" w:rsidR="00271B0E" w:rsidRPr="009F0FEC" w:rsidRDefault="00271B0E" w:rsidP="00271B0E">
      <w:pPr>
        <w:pStyle w:val="Qualiti-Ttulo2"/>
        <w:numPr>
          <w:ilvl w:val="0"/>
          <w:numId w:val="0"/>
        </w:numPr>
        <w:tabs>
          <w:tab w:val="clear" w:pos="0"/>
          <w:tab w:val="clear" w:pos="284"/>
        </w:tabs>
        <w:ind w:firstLine="709"/>
        <w:rPr>
          <w:lang w:val="pt-BR"/>
        </w:rPr>
      </w:pPr>
    </w:p>
    <w:p w14:paraId="6048735A" w14:textId="5A887CF2" w:rsidR="00271B0E" w:rsidRPr="009F0FEC" w:rsidRDefault="00271B0E" w:rsidP="00271B0E">
      <w:pPr>
        <w:ind w:firstLine="709"/>
        <w:jc w:val="both"/>
      </w:pPr>
      <w:r>
        <w:t>TRG_{INS|DEL|UPD|</w:t>
      </w:r>
      <w:r w:rsidR="004F7967">
        <w:t>SLC} _</w:t>
      </w:r>
      <w:r w:rsidRPr="009F0FEC">
        <w:t>{[</w:t>
      </w:r>
      <w:proofErr w:type="gramStart"/>
      <w:r w:rsidRPr="009F0FEC">
        <w:t>A..Z</w:t>
      </w:r>
      <w:proofErr w:type="gramEnd"/>
      <w:r w:rsidRPr="009F0FEC">
        <w:t xml:space="preserve">][a..z]} → </w:t>
      </w:r>
      <w:r>
        <w:t>TRG</w:t>
      </w:r>
      <w:r w:rsidRPr="009F0FEC">
        <w:t>_</w:t>
      </w:r>
      <w:r>
        <w:t>XXX_Xxxxx</w:t>
      </w:r>
      <w:r w:rsidRPr="009F0FEC">
        <w:t>, onde:</w:t>
      </w:r>
    </w:p>
    <w:p w14:paraId="567E397B" w14:textId="77777777" w:rsidR="00271B0E" w:rsidRPr="009F0FEC" w:rsidRDefault="00271B0E" w:rsidP="00271B0E">
      <w:pPr>
        <w:ind w:firstLine="709"/>
        <w:jc w:val="both"/>
      </w:pPr>
      <w:r>
        <w:tab/>
      </w:r>
    </w:p>
    <w:p w14:paraId="43701234" w14:textId="77777777" w:rsidR="00271B0E" w:rsidRDefault="00271B0E" w:rsidP="00271B0E">
      <w:pPr>
        <w:ind w:firstLine="709"/>
        <w:jc w:val="both"/>
      </w:pPr>
      <w:r>
        <w:t>XXX – identifica a ação principal da trigger: INS – Inserção, DEL – Exclusão, UPD – atualização e SLC – consulta a dados.</w:t>
      </w:r>
    </w:p>
    <w:p w14:paraId="3D772BA8" w14:textId="77777777" w:rsidR="00271B0E" w:rsidRDefault="00271B0E" w:rsidP="00271B0E">
      <w:pPr>
        <w:ind w:firstLine="709"/>
        <w:jc w:val="both"/>
      </w:pPr>
      <w:r>
        <w:t xml:space="preserve">Xxxxx – indica o nome da Stored Procedure no banco de dados. </w:t>
      </w:r>
    </w:p>
    <w:p w14:paraId="1FD2B2E9" w14:textId="77777777" w:rsidR="00271B0E" w:rsidRDefault="00271B0E" w:rsidP="00271B0E">
      <w:pPr>
        <w:numPr>
          <w:ilvl w:val="0"/>
          <w:numId w:val="30"/>
        </w:numPr>
        <w:tabs>
          <w:tab w:val="clear" w:pos="1429"/>
          <w:tab w:val="num" w:pos="993"/>
        </w:tabs>
        <w:ind w:left="993" w:hanging="284"/>
        <w:jc w:val="both"/>
      </w:pPr>
      <w:r>
        <w:t>Primeira letra deverá ser maiúscula e as demais minúsculas. Para cada palavra interna, primeira letra em maiúsculo.</w:t>
      </w:r>
    </w:p>
    <w:p w14:paraId="7126572E" w14:textId="77777777" w:rsidR="00271B0E" w:rsidRDefault="00271B0E" w:rsidP="00271B0E">
      <w:pPr>
        <w:numPr>
          <w:ilvl w:val="0"/>
          <w:numId w:val="30"/>
        </w:numPr>
        <w:tabs>
          <w:tab w:val="clear" w:pos="1429"/>
          <w:tab w:val="num" w:pos="993"/>
        </w:tabs>
        <w:ind w:left="993" w:hanging="284"/>
        <w:jc w:val="both"/>
      </w:pPr>
      <w:r>
        <w:t>Não usar preposições.</w:t>
      </w:r>
    </w:p>
    <w:p w14:paraId="66EB64F0" w14:textId="77777777" w:rsidR="00271B0E" w:rsidRDefault="00271B0E" w:rsidP="00271B0E">
      <w:pPr>
        <w:numPr>
          <w:ilvl w:val="0"/>
          <w:numId w:val="30"/>
        </w:numPr>
        <w:tabs>
          <w:tab w:val="clear" w:pos="1429"/>
          <w:tab w:val="num" w:pos="993"/>
        </w:tabs>
        <w:ind w:left="993" w:hanging="284"/>
        <w:jc w:val="both"/>
      </w:pPr>
      <w:r>
        <w:t>Usar palavras no singular, sem acentuações ou caracteres especiais.</w:t>
      </w:r>
    </w:p>
    <w:p w14:paraId="6F8C344F" w14:textId="77777777" w:rsidR="00271B0E" w:rsidRDefault="00271B0E" w:rsidP="00271B0E">
      <w:pPr>
        <w:numPr>
          <w:ilvl w:val="0"/>
          <w:numId w:val="30"/>
        </w:numPr>
        <w:tabs>
          <w:tab w:val="clear" w:pos="1429"/>
          <w:tab w:val="num" w:pos="993"/>
        </w:tabs>
        <w:ind w:left="993" w:hanging="284"/>
        <w:jc w:val="both"/>
      </w:pPr>
      <w:r>
        <w:t>Evite usar abreviações, se necessário use as conhecidas.</w:t>
      </w:r>
    </w:p>
    <w:p w14:paraId="70BFB4D4" w14:textId="77777777" w:rsidR="00271B0E" w:rsidRDefault="00271B0E" w:rsidP="00271B0E">
      <w:pPr>
        <w:numPr>
          <w:ilvl w:val="0"/>
          <w:numId w:val="30"/>
        </w:numPr>
        <w:tabs>
          <w:tab w:val="clear" w:pos="1429"/>
          <w:tab w:val="num" w:pos="993"/>
        </w:tabs>
        <w:ind w:left="993" w:hanging="284"/>
        <w:jc w:val="both"/>
      </w:pPr>
      <w:r>
        <w:t>Endentar de modo a tornar a codificação clara e facilitar o trabalho de manutenção. Quando disponível utilizar ferramentas de endentação automática do banco de dados.</w:t>
      </w:r>
    </w:p>
    <w:p w14:paraId="05892C38" w14:textId="77777777" w:rsidR="00271B0E" w:rsidRDefault="00271B0E" w:rsidP="00271B0E">
      <w:pPr>
        <w:numPr>
          <w:ilvl w:val="0"/>
          <w:numId w:val="30"/>
        </w:numPr>
        <w:tabs>
          <w:tab w:val="clear" w:pos="1429"/>
          <w:tab w:val="num" w:pos="993"/>
        </w:tabs>
        <w:ind w:left="993" w:hanging="284"/>
        <w:jc w:val="both"/>
      </w:pPr>
      <w:r>
        <w:t>Inserir comentários sempre que necessário. Comentários que descrevem procedimentos óbvios devem ser evitados para evitar poluição do código desenvolvido.</w:t>
      </w:r>
    </w:p>
    <w:p w14:paraId="7A7215EA" w14:textId="77777777" w:rsidR="00271B0E" w:rsidRDefault="00271B0E" w:rsidP="00271B0E">
      <w:pPr>
        <w:numPr>
          <w:ilvl w:val="0"/>
          <w:numId w:val="30"/>
        </w:numPr>
        <w:tabs>
          <w:tab w:val="clear" w:pos="1429"/>
          <w:tab w:val="num" w:pos="993"/>
        </w:tabs>
        <w:ind w:left="993" w:hanging="284"/>
        <w:jc w:val="both"/>
      </w:pPr>
      <w:r>
        <w:t>Evitar aninhamento excessivo de comandos, o que dificulta a manutenção do código.</w:t>
      </w:r>
    </w:p>
    <w:p w14:paraId="05BFAD58" w14:textId="77777777" w:rsidR="00271B0E" w:rsidRDefault="00271B0E" w:rsidP="00271B0E">
      <w:pPr>
        <w:ind w:firstLine="709"/>
        <w:jc w:val="both"/>
      </w:pPr>
    </w:p>
    <w:p w14:paraId="6458341E" w14:textId="7867D809" w:rsidR="00271B0E" w:rsidRDefault="00271B0E" w:rsidP="004F7967">
      <w:pPr>
        <w:pStyle w:val="Qualiti-Ttulo2"/>
      </w:pPr>
      <w:bookmarkStart w:id="30" w:name="_Toc203191550"/>
      <w:r>
        <w:t>Exemplos</w:t>
      </w:r>
      <w:bookmarkEnd w:id="30"/>
    </w:p>
    <w:p w14:paraId="0051BBBA" w14:textId="77777777" w:rsidR="004F7967" w:rsidRDefault="004F7967" w:rsidP="004F7967">
      <w:pPr>
        <w:pStyle w:val="Qualiti-Ttulo2"/>
      </w:pPr>
    </w:p>
    <w:p w14:paraId="26D45D42" w14:textId="727D23CF" w:rsidR="00271B0E" w:rsidRDefault="00271B0E" w:rsidP="00271B0E">
      <w:pPr>
        <w:ind w:firstLine="709"/>
        <w:jc w:val="both"/>
      </w:pPr>
      <w:r>
        <w:t>TRG_DEL_</w:t>
      </w:r>
      <w:r w:rsidR="004F7967">
        <w:t>Usuario</w:t>
      </w:r>
      <w:r>
        <w:t xml:space="preserve">              – Trigger para excluir dados de </w:t>
      </w:r>
      <w:r w:rsidR="004F7967">
        <w:t>Usuário</w:t>
      </w:r>
      <w:r>
        <w:t>.</w:t>
      </w:r>
    </w:p>
    <w:p w14:paraId="3C0A7835" w14:textId="45DF5592" w:rsidR="00271B0E" w:rsidRDefault="00271B0E" w:rsidP="00271B0E">
      <w:pPr>
        <w:ind w:firstLine="709"/>
        <w:jc w:val="both"/>
      </w:pPr>
      <w:r>
        <w:t>TRG_UPD_</w:t>
      </w:r>
      <w:r w:rsidR="004F7967">
        <w:t xml:space="preserve">Pagamento   </w:t>
      </w:r>
      <w:r>
        <w:t xml:space="preserve">      – Trigger para atualização de </w:t>
      </w:r>
      <w:r w:rsidR="004F7967">
        <w:t>Pagamento</w:t>
      </w:r>
      <w:r>
        <w:t>.</w:t>
      </w:r>
    </w:p>
    <w:p w14:paraId="78B24AD0" w14:textId="1BBC04D0" w:rsidR="00271B0E" w:rsidRDefault="00271B0E" w:rsidP="00271B0E">
      <w:pPr>
        <w:ind w:firstLine="709"/>
        <w:jc w:val="both"/>
      </w:pPr>
      <w:r>
        <w:lastRenderedPageBreak/>
        <w:t>TRG</w:t>
      </w:r>
      <w:r w:rsidRPr="00E361EB">
        <w:t>_SLC_</w:t>
      </w:r>
      <w:r w:rsidR="004F7967">
        <w:t>Aluguel</w:t>
      </w:r>
      <w:r w:rsidRPr="00E361EB">
        <w:t xml:space="preserve">    </w:t>
      </w:r>
      <w:r w:rsidR="004F7967">
        <w:t xml:space="preserve">          </w:t>
      </w:r>
      <w:r w:rsidRPr="00E361EB">
        <w:t xml:space="preserve"> – </w:t>
      </w:r>
      <w:r>
        <w:t>Trigger</w:t>
      </w:r>
      <w:r w:rsidRPr="00E361EB">
        <w:t xml:space="preserve"> para consulta</w:t>
      </w:r>
      <w:r>
        <w:t>r</w:t>
      </w:r>
      <w:r w:rsidRPr="00E361EB">
        <w:t xml:space="preserve"> o histórico </w:t>
      </w:r>
      <w:r w:rsidR="004F7967">
        <w:t>de Aluguéis</w:t>
      </w:r>
      <w:r>
        <w:t>.</w:t>
      </w:r>
    </w:p>
    <w:p w14:paraId="6AED0B4A" w14:textId="77777777" w:rsidR="006025B7" w:rsidRDefault="006025B7" w:rsidP="00271B0E">
      <w:pPr>
        <w:ind w:firstLine="709"/>
        <w:jc w:val="both"/>
      </w:pPr>
    </w:p>
    <w:p w14:paraId="22D70E4B" w14:textId="77777777" w:rsidR="006025B7" w:rsidRPr="00E361EB" w:rsidRDefault="006025B7" w:rsidP="00271B0E">
      <w:pPr>
        <w:ind w:firstLine="709"/>
        <w:jc w:val="both"/>
      </w:pPr>
    </w:p>
    <w:p w14:paraId="2F4C2931" w14:textId="77777777" w:rsidR="00314D00" w:rsidRPr="005A2E40" w:rsidRDefault="00314D00" w:rsidP="00314D00">
      <w:pPr>
        <w:pStyle w:val="Qualiti-Titulo1"/>
        <w:pBdr>
          <w:top w:val="single" w:sz="8" w:space="1" w:color="auto" w:shadow="1"/>
          <w:left w:val="single" w:sz="8" w:space="4" w:color="auto" w:shadow="1"/>
          <w:bottom w:val="single" w:sz="8" w:space="1" w:color="auto" w:shadow="1"/>
          <w:right w:val="single" w:sz="8" w:space="4" w:color="auto" w:shadow="1"/>
        </w:pBdr>
        <w:shd w:val="clear" w:color="auto" w:fill="E6E6E6"/>
      </w:pPr>
      <w:bookmarkStart w:id="31" w:name="_Toc203191551"/>
      <w:r>
        <w:t>CHECK</w:t>
      </w:r>
      <w:bookmarkEnd w:id="31"/>
    </w:p>
    <w:p w14:paraId="17D4FD64" w14:textId="77777777" w:rsidR="00314D00" w:rsidRPr="005A2E40" w:rsidRDefault="00314D00" w:rsidP="00314D00">
      <w:pPr>
        <w:pStyle w:val="Corpodetexto"/>
        <w:rPr>
          <w:lang w:val="en-US"/>
        </w:rPr>
      </w:pPr>
    </w:p>
    <w:p w14:paraId="6109AED5" w14:textId="77777777" w:rsidR="00314D00" w:rsidRPr="00F15B4C" w:rsidRDefault="00314D00" w:rsidP="00314D00">
      <w:pPr>
        <w:pStyle w:val="Qualiti-Ttulo2"/>
      </w:pPr>
      <w:bookmarkStart w:id="32" w:name="_Toc203191552"/>
      <w:r>
        <w:t>Regra Geral</w:t>
      </w:r>
      <w:bookmarkEnd w:id="32"/>
    </w:p>
    <w:p w14:paraId="4B85027C" w14:textId="77777777" w:rsidR="00314D00" w:rsidRDefault="00314D00" w:rsidP="00314D00">
      <w:pPr>
        <w:pStyle w:val="EstiloJustificadoPrimeiralinha15cm"/>
      </w:pPr>
    </w:p>
    <w:p w14:paraId="48BD3879" w14:textId="77777777" w:rsidR="00314D00" w:rsidRDefault="00314D00" w:rsidP="00314D00">
      <w:pPr>
        <w:ind w:firstLine="709"/>
        <w:jc w:val="both"/>
      </w:pPr>
      <w:r>
        <w:t>Especifica que uma condição deve ser atendida por cada tupla da tabela.</w:t>
      </w:r>
    </w:p>
    <w:p w14:paraId="1E2C433D" w14:textId="77777777" w:rsidR="00314D00" w:rsidRDefault="00314D00" w:rsidP="00314D00">
      <w:pPr>
        <w:ind w:firstLine="709"/>
        <w:jc w:val="both"/>
      </w:pPr>
    </w:p>
    <w:p w14:paraId="231C475D" w14:textId="77777777" w:rsidR="00314D00" w:rsidRDefault="00314D00" w:rsidP="00314D00">
      <w:pPr>
        <w:ind w:firstLine="709"/>
        <w:jc w:val="both"/>
      </w:pPr>
    </w:p>
    <w:p w14:paraId="0EEA8A36" w14:textId="77777777" w:rsidR="00314D00" w:rsidRPr="009F0FEC" w:rsidRDefault="00314D00" w:rsidP="00314D00">
      <w:pPr>
        <w:pStyle w:val="Qualiti-Ttulo2"/>
        <w:rPr>
          <w:lang w:val="pt-BR"/>
        </w:rPr>
      </w:pPr>
      <w:bookmarkStart w:id="33" w:name="_Toc203191553"/>
      <w:r w:rsidRPr="009F0FEC">
        <w:rPr>
          <w:lang w:val="pt-BR"/>
        </w:rPr>
        <w:t>Sintaxe</w:t>
      </w:r>
      <w:bookmarkEnd w:id="33"/>
    </w:p>
    <w:p w14:paraId="56C501C6" w14:textId="77777777" w:rsidR="00314D00" w:rsidRPr="009F0FEC" w:rsidRDefault="00314D00" w:rsidP="00314D00">
      <w:pPr>
        <w:pStyle w:val="Qualiti-Ttulo2"/>
        <w:numPr>
          <w:ilvl w:val="0"/>
          <w:numId w:val="0"/>
        </w:numPr>
        <w:tabs>
          <w:tab w:val="clear" w:pos="0"/>
          <w:tab w:val="clear" w:pos="284"/>
        </w:tabs>
        <w:ind w:firstLine="709"/>
        <w:rPr>
          <w:lang w:val="pt-BR"/>
        </w:rPr>
      </w:pPr>
    </w:p>
    <w:p w14:paraId="5EE1DFB2" w14:textId="77777777" w:rsidR="00314D00" w:rsidRPr="009F0FEC" w:rsidRDefault="00740AD4" w:rsidP="00314D00">
      <w:pPr>
        <w:ind w:firstLine="709"/>
        <w:jc w:val="both"/>
      </w:pPr>
      <w:r>
        <w:t>CHK</w:t>
      </w:r>
      <w:r w:rsidR="00314D00">
        <w:t>_</w:t>
      </w:r>
      <w:r w:rsidR="00314D00" w:rsidRPr="009F0FEC">
        <w:t>{[</w:t>
      </w:r>
      <w:proofErr w:type="gramStart"/>
      <w:r w:rsidR="00314D00" w:rsidRPr="009F0FEC">
        <w:t>A..Z</w:t>
      </w:r>
      <w:proofErr w:type="gramEnd"/>
      <w:r w:rsidR="00314D00" w:rsidRPr="009F0FEC">
        <w:t>][a..z]}</w:t>
      </w:r>
      <w:r>
        <w:t>_</w:t>
      </w:r>
      <w:r w:rsidRPr="009F0FEC">
        <w:t>{[A..Z][a..z]}</w:t>
      </w:r>
      <w:r w:rsidR="00314D00" w:rsidRPr="009F0FEC">
        <w:t xml:space="preserve"> → </w:t>
      </w:r>
      <w:r w:rsidR="005A2A28">
        <w:t>CHK</w:t>
      </w:r>
      <w:r w:rsidR="00314D00" w:rsidRPr="009F0FEC">
        <w:t>_</w:t>
      </w:r>
      <w:r w:rsidR="00314D00">
        <w:t>X</w:t>
      </w:r>
      <w:r>
        <w:t>xxxx</w:t>
      </w:r>
      <w:r w:rsidR="00314D00">
        <w:t>_Xxxxx</w:t>
      </w:r>
      <w:r w:rsidR="00314D00" w:rsidRPr="009F0FEC">
        <w:t>, onde:</w:t>
      </w:r>
    </w:p>
    <w:p w14:paraId="1A4F968B" w14:textId="77777777" w:rsidR="00314D00" w:rsidRPr="009F0FEC" w:rsidRDefault="00314D00" w:rsidP="00314D00">
      <w:pPr>
        <w:ind w:firstLine="709"/>
        <w:jc w:val="both"/>
      </w:pPr>
      <w:r>
        <w:tab/>
      </w:r>
    </w:p>
    <w:p w14:paraId="7A4F1507" w14:textId="77777777" w:rsidR="00314D00" w:rsidRDefault="00314D00" w:rsidP="00314D00">
      <w:pPr>
        <w:ind w:firstLine="709"/>
        <w:jc w:val="both"/>
      </w:pPr>
      <w:r>
        <w:t>Xxxxx</w:t>
      </w:r>
      <w:r w:rsidR="00740AD4">
        <w:t>_Xxxxx</w:t>
      </w:r>
      <w:r>
        <w:t xml:space="preserve"> – indica o nome da </w:t>
      </w:r>
      <w:r w:rsidR="00740AD4">
        <w:t>tabela seguido pelo nome da coluna onde haverá o check.</w:t>
      </w:r>
    </w:p>
    <w:p w14:paraId="46E6B922" w14:textId="77777777" w:rsidR="00314D00" w:rsidRDefault="00314D00" w:rsidP="00314D00">
      <w:pPr>
        <w:numPr>
          <w:ilvl w:val="0"/>
          <w:numId w:val="30"/>
        </w:numPr>
        <w:tabs>
          <w:tab w:val="clear" w:pos="1429"/>
          <w:tab w:val="num" w:pos="993"/>
        </w:tabs>
        <w:ind w:left="993" w:hanging="284"/>
        <w:jc w:val="both"/>
      </w:pPr>
      <w:r>
        <w:t>Primeira letra deverá ser maiúscula e as demais minúsculas. Para cada palavra interna, primeira letra em maiúsculo.</w:t>
      </w:r>
    </w:p>
    <w:p w14:paraId="1C59367A" w14:textId="77777777" w:rsidR="00314D00" w:rsidRDefault="00314D00" w:rsidP="00314D00">
      <w:pPr>
        <w:numPr>
          <w:ilvl w:val="0"/>
          <w:numId w:val="30"/>
        </w:numPr>
        <w:tabs>
          <w:tab w:val="clear" w:pos="1429"/>
          <w:tab w:val="num" w:pos="993"/>
        </w:tabs>
        <w:ind w:left="993" w:hanging="284"/>
        <w:jc w:val="both"/>
      </w:pPr>
      <w:r>
        <w:t>Não usar preposições.</w:t>
      </w:r>
    </w:p>
    <w:p w14:paraId="258BBA18" w14:textId="77777777" w:rsidR="00314D00" w:rsidRDefault="00314D00" w:rsidP="00314D00">
      <w:pPr>
        <w:numPr>
          <w:ilvl w:val="0"/>
          <w:numId w:val="30"/>
        </w:numPr>
        <w:tabs>
          <w:tab w:val="clear" w:pos="1429"/>
          <w:tab w:val="num" w:pos="993"/>
        </w:tabs>
        <w:ind w:left="993" w:hanging="284"/>
        <w:jc w:val="both"/>
      </w:pPr>
      <w:r>
        <w:t>Usar palavras no singular, sem acentuações ou caracteres especiais.</w:t>
      </w:r>
    </w:p>
    <w:p w14:paraId="7C6EE10A" w14:textId="77777777" w:rsidR="00314D00" w:rsidRDefault="00314D00" w:rsidP="00314D00">
      <w:pPr>
        <w:numPr>
          <w:ilvl w:val="0"/>
          <w:numId w:val="30"/>
        </w:numPr>
        <w:tabs>
          <w:tab w:val="clear" w:pos="1429"/>
          <w:tab w:val="num" w:pos="993"/>
        </w:tabs>
        <w:ind w:left="993" w:hanging="284"/>
        <w:jc w:val="both"/>
      </w:pPr>
      <w:r>
        <w:t>Evite usar abreviações, se necessário use as conhecidas.</w:t>
      </w:r>
    </w:p>
    <w:p w14:paraId="44BC30EC" w14:textId="77777777" w:rsidR="00314D00" w:rsidRDefault="00314D00" w:rsidP="00314D00">
      <w:pPr>
        <w:ind w:firstLine="709"/>
        <w:jc w:val="both"/>
      </w:pPr>
    </w:p>
    <w:p w14:paraId="02ADA3FB" w14:textId="77777777" w:rsidR="00314D00" w:rsidRDefault="00314D00" w:rsidP="00314D00">
      <w:pPr>
        <w:pStyle w:val="Qualiti-Ttulo2"/>
      </w:pPr>
      <w:bookmarkStart w:id="34" w:name="_Toc203191554"/>
      <w:r>
        <w:t>Exemplos</w:t>
      </w:r>
      <w:bookmarkEnd w:id="34"/>
    </w:p>
    <w:p w14:paraId="5A788A48" w14:textId="77777777" w:rsidR="00314D00" w:rsidRDefault="00314D00" w:rsidP="00314D00">
      <w:pPr>
        <w:pStyle w:val="Qualiti-Ttulo2"/>
        <w:numPr>
          <w:ilvl w:val="0"/>
          <w:numId w:val="0"/>
        </w:numPr>
      </w:pPr>
      <w:r>
        <w:tab/>
      </w:r>
      <w:r>
        <w:tab/>
      </w:r>
    </w:p>
    <w:p w14:paraId="725666BD" w14:textId="22CFF718" w:rsidR="00271B0E" w:rsidRDefault="007525DA" w:rsidP="004F7967">
      <w:pPr>
        <w:ind w:firstLine="709"/>
        <w:jc w:val="both"/>
      </w:pPr>
      <w:r>
        <w:t>CHK</w:t>
      </w:r>
      <w:r w:rsidR="00314D00">
        <w:t>_</w:t>
      </w:r>
      <w:r w:rsidR="004F7967">
        <w:t>Usuario</w:t>
      </w:r>
      <w:r w:rsidR="00314D00">
        <w:t>_</w:t>
      </w:r>
      <w:r>
        <w:t>Cpf</w:t>
      </w:r>
      <w:r w:rsidR="00314D00">
        <w:t xml:space="preserve">                 – </w:t>
      </w:r>
      <w:r>
        <w:t xml:space="preserve">Check no campo CPF da tabela </w:t>
      </w:r>
      <w:r w:rsidR="004F7967">
        <w:t>Usuário</w:t>
      </w:r>
      <w:r>
        <w:t>.</w:t>
      </w:r>
    </w:p>
    <w:p w14:paraId="77B0594B" w14:textId="77777777" w:rsidR="005A2A28" w:rsidRDefault="005A2A28" w:rsidP="007525DA">
      <w:pPr>
        <w:ind w:firstLine="709"/>
        <w:jc w:val="both"/>
      </w:pPr>
    </w:p>
    <w:p w14:paraId="435E7D2B" w14:textId="77777777" w:rsidR="006025B7" w:rsidRDefault="006025B7" w:rsidP="007525DA">
      <w:pPr>
        <w:ind w:firstLine="709"/>
        <w:jc w:val="both"/>
      </w:pPr>
    </w:p>
    <w:p w14:paraId="1AF4BC41" w14:textId="77777777" w:rsidR="006025B7" w:rsidRDefault="006025B7" w:rsidP="007525DA">
      <w:pPr>
        <w:ind w:firstLine="709"/>
        <w:jc w:val="both"/>
      </w:pPr>
    </w:p>
    <w:p w14:paraId="39E6D717" w14:textId="77777777" w:rsidR="005A2A28" w:rsidRPr="005A2E40" w:rsidRDefault="005A2A28" w:rsidP="005A2A28">
      <w:pPr>
        <w:pStyle w:val="Qualiti-Titulo1"/>
        <w:pBdr>
          <w:top w:val="single" w:sz="8" w:space="1" w:color="auto" w:shadow="1"/>
          <w:left w:val="single" w:sz="8" w:space="4" w:color="auto" w:shadow="1"/>
          <w:bottom w:val="single" w:sz="8" w:space="1" w:color="auto" w:shadow="1"/>
          <w:right w:val="single" w:sz="8" w:space="4" w:color="auto" w:shadow="1"/>
        </w:pBdr>
        <w:shd w:val="clear" w:color="auto" w:fill="E6E6E6"/>
      </w:pPr>
      <w:bookmarkStart w:id="35" w:name="_Toc203191555"/>
      <w:r>
        <w:t>SEQUENCE</w:t>
      </w:r>
      <w:bookmarkEnd w:id="35"/>
    </w:p>
    <w:p w14:paraId="67D66026" w14:textId="77777777" w:rsidR="005A2A28" w:rsidRPr="005A2E40" w:rsidRDefault="005A2A28" w:rsidP="005A2A28">
      <w:pPr>
        <w:pStyle w:val="Corpodetexto"/>
        <w:rPr>
          <w:lang w:val="en-US"/>
        </w:rPr>
      </w:pPr>
    </w:p>
    <w:p w14:paraId="263386FF" w14:textId="77777777" w:rsidR="005A2A28" w:rsidRPr="00F15B4C" w:rsidRDefault="005A2A28" w:rsidP="005A2A28">
      <w:pPr>
        <w:pStyle w:val="Qualiti-Ttulo2"/>
      </w:pPr>
      <w:bookmarkStart w:id="36" w:name="_Toc203191556"/>
      <w:r>
        <w:t>Regra Geral</w:t>
      </w:r>
      <w:bookmarkEnd w:id="36"/>
    </w:p>
    <w:p w14:paraId="21CE9B69" w14:textId="77777777" w:rsidR="005A2A28" w:rsidRDefault="005A2A28" w:rsidP="005A2A28">
      <w:pPr>
        <w:pStyle w:val="EstiloJustificadoPrimeiralinha15cm"/>
      </w:pPr>
    </w:p>
    <w:p w14:paraId="0E2CDC85" w14:textId="77777777" w:rsidR="005A2A28" w:rsidRDefault="005A2A28" w:rsidP="005A2A28">
      <w:pPr>
        <w:ind w:firstLine="709"/>
        <w:jc w:val="both"/>
      </w:pPr>
      <w:r>
        <w:t>Uma sequence é um objeto do banco de dados criado pelo usuário, que pode ser compartilhado por vários usuários para gerar números seqüenciais inteiros exclusivos. Normalmente, as sequences são utilizadas para criar um valor de PRIMARY KEY, que deve ser exclusivo para cada linha.</w:t>
      </w:r>
      <w:r w:rsidRPr="005A2A28">
        <w:t xml:space="preserve"> </w:t>
      </w:r>
      <w:r>
        <w:t>Os números da sequence são armazenados e gerados de modo independente das tabelas. Portanto, a mesma sequence pode ser usada para várias tabelas.</w:t>
      </w:r>
    </w:p>
    <w:p w14:paraId="6A1497D5" w14:textId="77777777" w:rsidR="005A2A28" w:rsidRDefault="005A2A28" w:rsidP="005A2A28">
      <w:pPr>
        <w:ind w:firstLine="709"/>
        <w:jc w:val="both"/>
      </w:pPr>
    </w:p>
    <w:p w14:paraId="3311A517" w14:textId="77777777" w:rsidR="005A2A28" w:rsidRPr="009F0FEC" w:rsidRDefault="005A2A28" w:rsidP="005A2A28">
      <w:pPr>
        <w:pStyle w:val="Qualiti-Ttulo2"/>
        <w:rPr>
          <w:lang w:val="pt-BR"/>
        </w:rPr>
      </w:pPr>
      <w:bookmarkStart w:id="37" w:name="_Toc203191557"/>
      <w:r w:rsidRPr="009F0FEC">
        <w:rPr>
          <w:lang w:val="pt-BR"/>
        </w:rPr>
        <w:t>Sintaxe</w:t>
      </w:r>
      <w:bookmarkEnd w:id="37"/>
    </w:p>
    <w:p w14:paraId="46F72D9C" w14:textId="77777777" w:rsidR="005A2A28" w:rsidRPr="009F0FEC" w:rsidRDefault="005A2A28" w:rsidP="005A2A28">
      <w:pPr>
        <w:pStyle w:val="Qualiti-Ttulo2"/>
        <w:numPr>
          <w:ilvl w:val="0"/>
          <w:numId w:val="0"/>
        </w:numPr>
        <w:tabs>
          <w:tab w:val="clear" w:pos="0"/>
          <w:tab w:val="clear" w:pos="284"/>
        </w:tabs>
        <w:ind w:firstLine="709"/>
        <w:rPr>
          <w:lang w:val="pt-BR"/>
        </w:rPr>
      </w:pPr>
    </w:p>
    <w:p w14:paraId="139D93BD" w14:textId="77777777" w:rsidR="005A2A28" w:rsidRPr="009F0FEC" w:rsidRDefault="005A2A28" w:rsidP="005A2A28">
      <w:pPr>
        <w:ind w:firstLine="709"/>
        <w:jc w:val="both"/>
      </w:pPr>
      <w:r>
        <w:t>SQC_</w:t>
      </w:r>
      <w:r w:rsidRPr="009F0FEC">
        <w:t>{[</w:t>
      </w:r>
      <w:proofErr w:type="gramStart"/>
      <w:r w:rsidRPr="009F0FEC">
        <w:t>A..Z</w:t>
      </w:r>
      <w:proofErr w:type="gramEnd"/>
      <w:r w:rsidRPr="009F0FEC">
        <w:t xml:space="preserve">][a..z]} → </w:t>
      </w:r>
      <w:r w:rsidR="006025B7">
        <w:t>SQC</w:t>
      </w:r>
      <w:r w:rsidRPr="009F0FEC">
        <w:t>_</w:t>
      </w:r>
      <w:r>
        <w:t>Xxxxx</w:t>
      </w:r>
      <w:r w:rsidRPr="009F0FEC">
        <w:t>, onde:</w:t>
      </w:r>
    </w:p>
    <w:p w14:paraId="1F3979E0" w14:textId="77777777" w:rsidR="005A2A28" w:rsidRPr="009F0FEC" w:rsidRDefault="005A2A28" w:rsidP="005A2A28">
      <w:pPr>
        <w:ind w:firstLine="709"/>
        <w:jc w:val="both"/>
      </w:pPr>
      <w:r>
        <w:tab/>
      </w:r>
    </w:p>
    <w:p w14:paraId="7B055366" w14:textId="77777777" w:rsidR="005A2A28" w:rsidRDefault="005A2A28" w:rsidP="005A2A28">
      <w:pPr>
        <w:ind w:firstLine="709"/>
        <w:jc w:val="both"/>
      </w:pPr>
      <w:r>
        <w:t>Xxxxx – indica o nome d</w:t>
      </w:r>
      <w:r w:rsidR="006025B7">
        <w:t>o campo que utilizará a Sequence.</w:t>
      </w:r>
    </w:p>
    <w:p w14:paraId="165D65C5" w14:textId="77777777" w:rsidR="005A2A28" w:rsidRDefault="005A2A28" w:rsidP="005A2A28">
      <w:pPr>
        <w:numPr>
          <w:ilvl w:val="0"/>
          <w:numId w:val="30"/>
        </w:numPr>
        <w:tabs>
          <w:tab w:val="clear" w:pos="1429"/>
          <w:tab w:val="num" w:pos="993"/>
        </w:tabs>
        <w:ind w:left="993" w:hanging="284"/>
        <w:jc w:val="both"/>
      </w:pPr>
      <w:r>
        <w:t>Primeira letra deverá ser maiúscula e as demais minúsculas. Para cada palavra interna, primeira letra em maiúsculo.</w:t>
      </w:r>
    </w:p>
    <w:p w14:paraId="1815F7D5" w14:textId="77777777" w:rsidR="005A2A28" w:rsidRDefault="005A2A28" w:rsidP="005A2A28">
      <w:pPr>
        <w:numPr>
          <w:ilvl w:val="0"/>
          <w:numId w:val="30"/>
        </w:numPr>
        <w:tabs>
          <w:tab w:val="clear" w:pos="1429"/>
          <w:tab w:val="num" w:pos="993"/>
        </w:tabs>
        <w:ind w:left="993" w:hanging="284"/>
        <w:jc w:val="both"/>
      </w:pPr>
      <w:r>
        <w:t>Não usar preposições.</w:t>
      </w:r>
    </w:p>
    <w:p w14:paraId="1DD161E0" w14:textId="77777777" w:rsidR="005A2A28" w:rsidRDefault="005A2A28" w:rsidP="005A2A28">
      <w:pPr>
        <w:numPr>
          <w:ilvl w:val="0"/>
          <w:numId w:val="30"/>
        </w:numPr>
        <w:tabs>
          <w:tab w:val="clear" w:pos="1429"/>
          <w:tab w:val="num" w:pos="993"/>
        </w:tabs>
        <w:ind w:left="993" w:hanging="284"/>
        <w:jc w:val="both"/>
      </w:pPr>
      <w:r>
        <w:t>Usar palavras no singular, sem acentuações ou caracteres especiais.</w:t>
      </w:r>
    </w:p>
    <w:p w14:paraId="04A48A66" w14:textId="77777777" w:rsidR="005A2A28" w:rsidRDefault="005A2A28" w:rsidP="005A2A28">
      <w:pPr>
        <w:numPr>
          <w:ilvl w:val="0"/>
          <w:numId w:val="30"/>
        </w:numPr>
        <w:tabs>
          <w:tab w:val="clear" w:pos="1429"/>
          <w:tab w:val="num" w:pos="993"/>
        </w:tabs>
        <w:ind w:left="993" w:hanging="284"/>
        <w:jc w:val="both"/>
      </w:pPr>
      <w:r>
        <w:t>Evite usar abreviações, se necessário use as conhecidas.</w:t>
      </w:r>
    </w:p>
    <w:p w14:paraId="375E0B20" w14:textId="77777777" w:rsidR="005A2A28" w:rsidRDefault="005A2A28" w:rsidP="005A2A28">
      <w:pPr>
        <w:ind w:firstLine="709"/>
        <w:jc w:val="both"/>
      </w:pPr>
    </w:p>
    <w:p w14:paraId="2DDD9A93" w14:textId="77777777" w:rsidR="005A2A28" w:rsidRDefault="005A2A28" w:rsidP="005A2A28">
      <w:pPr>
        <w:pStyle w:val="Qualiti-Ttulo2"/>
      </w:pPr>
      <w:bookmarkStart w:id="38" w:name="_Toc203191558"/>
      <w:r>
        <w:lastRenderedPageBreak/>
        <w:t>Exemplos</w:t>
      </w:r>
      <w:bookmarkEnd w:id="38"/>
    </w:p>
    <w:p w14:paraId="297FCBFA" w14:textId="77777777" w:rsidR="005A2A28" w:rsidRDefault="005A2A28" w:rsidP="005A2A28">
      <w:pPr>
        <w:pStyle w:val="Qualiti-Ttulo2"/>
        <w:numPr>
          <w:ilvl w:val="0"/>
          <w:numId w:val="0"/>
        </w:numPr>
      </w:pPr>
      <w:r>
        <w:tab/>
      </w:r>
      <w:r>
        <w:tab/>
      </w:r>
    </w:p>
    <w:p w14:paraId="52BA0F29" w14:textId="543130D3" w:rsidR="005A2A28" w:rsidRPr="00E361EB" w:rsidRDefault="006025B7" w:rsidP="004F7967">
      <w:pPr>
        <w:ind w:firstLine="709"/>
        <w:jc w:val="both"/>
      </w:pPr>
      <w:r>
        <w:t>SQC</w:t>
      </w:r>
      <w:r w:rsidR="005A2A28">
        <w:t>_</w:t>
      </w:r>
      <w:r w:rsidR="004F7967">
        <w:t>Autoriozado</w:t>
      </w:r>
      <w:r>
        <w:t xml:space="preserve">      </w:t>
      </w:r>
      <w:r w:rsidR="005A2A28">
        <w:t xml:space="preserve">– </w:t>
      </w:r>
      <w:r>
        <w:t>Sequence para o campo</w:t>
      </w:r>
      <w:r w:rsidR="004F7967">
        <w:t xml:space="preserve"> de Autorização.</w:t>
      </w:r>
    </w:p>
    <w:p w14:paraId="46E46825" w14:textId="77777777" w:rsidR="005A2A28" w:rsidRPr="00E361EB" w:rsidRDefault="005A2A28" w:rsidP="007525DA">
      <w:pPr>
        <w:ind w:firstLine="709"/>
        <w:jc w:val="both"/>
      </w:pPr>
    </w:p>
    <w:sectPr w:rsidR="005A2A28" w:rsidRPr="00E361EB" w:rsidSect="00FD32D3">
      <w:headerReference w:type="default" r:id="rId8"/>
      <w:type w:val="continuous"/>
      <w:pgSz w:w="11905" w:h="16837"/>
      <w:pgMar w:top="1440" w:right="851" w:bottom="1440"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46FB60" w14:textId="77777777" w:rsidR="0001241A" w:rsidRDefault="0001241A">
      <w:r>
        <w:separator/>
      </w:r>
    </w:p>
  </w:endnote>
  <w:endnote w:type="continuationSeparator" w:id="0">
    <w:p w14:paraId="33154292" w14:textId="77777777" w:rsidR="0001241A" w:rsidRDefault="000124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lbany">
    <w:altName w:val="Arial"/>
    <w:charset w:val="00"/>
    <w:family w:val="swiss"/>
    <w:pitch w:val="variable"/>
  </w:font>
  <w:font w:name="HG Mincho Light J">
    <w:charset w:val="00"/>
    <w:family w:val="auto"/>
    <w:pitch w:val="variable"/>
  </w:font>
  <w:font w:name="Cumberland">
    <w:altName w:val="Courier New"/>
    <w:charset w:val="00"/>
    <w:family w:val="modern"/>
    <w:pitch w:val="fixed"/>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0E3DF1" w14:textId="77777777" w:rsidR="0001241A" w:rsidRDefault="0001241A">
      <w:r>
        <w:separator/>
      </w:r>
    </w:p>
  </w:footnote>
  <w:footnote w:type="continuationSeparator" w:id="0">
    <w:p w14:paraId="6B3A4260" w14:textId="77777777" w:rsidR="0001241A" w:rsidRDefault="000124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F40A0" w14:textId="77777777" w:rsidR="00D07245" w:rsidRDefault="00D07245"/>
  <w:p w14:paraId="1A3EE42A" w14:textId="77777777" w:rsidR="00D07245" w:rsidRDefault="00D07245" w:rsidP="001910AA">
    <w:pPr>
      <w:pStyle w:val="Cabealho"/>
    </w:pPr>
  </w:p>
  <w:p w14:paraId="79C3CEE9" w14:textId="77777777" w:rsidR="00D07245" w:rsidRDefault="00D07245" w:rsidP="00083E10">
    <w:pPr>
      <w:pStyle w:val="Cabealho"/>
      <w:jc w:val="right"/>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6B622" w14:textId="77777777" w:rsidR="00D07245" w:rsidRPr="00106669" w:rsidRDefault="00D07245" w:rsidP="00C24843">
    <w:pPr>
      <w:pStyle w:val="Cabealh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A0F08C50"/>
    <w:lvl w:ilvl="0">
      <w:start w:val="1"/>
      <w:numFmt w:val="decimal"/>
      <w:lvlText w:val="%1."/>
      <w:lvlJc w:val="left"/>
      <w:pPr>
        <w:tabs>
          <w:tab w:val="num" w:pos="926"/>
        </w:tabs>
        <w:ind w:left="926" w:hanging="360"/>
      </w:pPr>
    </w:lvl>
  </w:abstractNum>
  <w:abstractNum w:abstractNumId="1" w15:restartNumberingAfterBreak="0">
    <w:nsid w:val="FFFFFF89"/>
    <w:multiLevelType w:val="singleLevel"/>
    <w:tmpl w:val="F656023A"/>
    <w:lvl w:ilvl="0">
      <w:start w:val="1"/>
      <w:numFmt w:val="bullet"/>
      <w:pStyle w:val="Commarcadores"/>
      <w:lvlText w:val=""/>
      <w:lvlJc w:val="left"/>
      <w:pPr>
        <w:tabs>
          <w:tab w:val="num" w:pos="360"/>
        </w:tabs>
        <w:ind w:left="360" w:hanging="360"/>
      </w:pPr>
      <w:rPr>
        <w:rFonts w:ascii="Symbol" w:hAnsi="Symbol" w:hint="default"/>
      </w:rPr>
    </w:lvl>
  </w:abstractNum>
  <w:abstractNum w:abstractNumId="2" w15:restartNumberingAfterBreak="0">
    <w:nsid w:val="00000001"/>
    <w:multiLevelType w:val="singleLevel"/>
    <w:tmpl w:val="00000001"/>
    <w:name w:val="WW8Num1"/>
    <w:lvl w:ilvl="0">
      <w:start w:val="1"/>
      <w:numFmt w:val="bullet"/>
      <w:suff w:val="nothing"/>
      <w:lvlText w:val=""/>
      <w:lvlJc w:val="left"/>
      <w:pPr>
        <w:ind w:left="360" w:hanging="360"/>
      </w:pPr>
      <w:rPr>
        <w:rFonts w:ascii="Symbol" w:hAnsi="Symbol"/>
      </w:rPr>
    </w:lvl>
  </w:abstractNum>
  <w:abstractNum w:abstractNumId="3" w15:restartNumberingAfterBreak="0">
    <w:nsid w:val="00000002"/>
    <w:multiLevelType w:val="singleLevel"/>
    <w:tmpl w:val="00000002"/>
    <w:name w:val="WW8Num2"/>
    <w:lvl w:ilvl="0">
      <w:start w:val="1"/>
      <w:numFmt w:val="bullet"/>
      <w:suff w:val="nothing"/>
      <w:lvlText w:val=""/>
      <w:lvlJc w:val="left"/>
      <w:pPr>
        <w:ind w:left="360" w:hanging="360"/>
      </w:pPr>
      <w:rPr>
        <w:rFonts w:ascii="Symbol" w:hAnsi="Symbol"/>
      </w:rPr>
    </w:lvl>
  </w:abstractNum>
  <w:abstractNum w:abstractNumId="4" w15:restartNumberingAfterBreak="0">
    <w:nsid w:val="00000003"/>
    <w:multiLevelType w:val="singleLevel"/>
    <w:tmpl w:val="00000003"/>
    <w:name w:val="WW8Num3"/>
    <w:lvl w:ilvl="0">
      <w:start w:val="1"/>
      <w:numFmt w:val="bullet"/>
      <w:suff w:val="nothing"/>
      <w:lvlText w:val=""/>
      <w:lvlJc w:val="left"/>
      <w:pPr>
        <w:ind w:left="360" w:hanging="360"/>
      </w:pPr>
      <w:rPr>
        <w:rFonts w:ascii="Symbol" w:hAnsi="Symbol"/>
      </w:rPr>
    </w:lvl>
  </w:abstractNum>
  <w:abstractNum w:abstractNumId="5" w15:restartNumberingAfterBreak="0">
    <w:nsid w:val="00000004"/>
    <w:multiLevelType w:val="singleLevel"/>
    <w:tmpl w:val="00000004"/>
    <w:name w:val="WW8Num4"/>
    <w:lvl w:ilvl="0">
      <w:start w:val="1"/>
      <w:numFmt w:val="bullet"/>
      <w:suff w:val="nothing"/>
      <w:lvlText w:val=""/>
      <w:lvlJc w:val="left"/>
      <w:pPr>
        <w:ind w:left="360" w:hanging="360"/>
      </w:pPr>
      <w:rPr>
        <w:rFonts w:ascii="Symbol" w:hAnsi="Symbol"/>
      </w:rPr>
    </w:lvl>
  </w:abstractNum>
  <w:abstractNum w:abstractNumId="6" w15:restartNumberingAfterBreak="0">
    <w:nsid w:val="00000005"/>
    <w:multiLevelType w:val="singleLevel"/>
    <w:tmpl w:val="00000005"/>
    <w:name w:val="WW8Num5"/>
    <w:lvl w:ilvl="0">
      <w:start w:val="1"/>
      <w:numFmt w:val="bullet"/>
      <w:suff w:val="nothing"/>
      <w:lvlText w:val=""/>
      <w:lvlJc w:val="left"/>
      <w:pPr>
        <w:ind w:left="360" w:hanging="360"/>
      </w:pPr>
      <w:rPr>
        <w:rFonts w:ascii="Symbol" w:hAnsi="Symbol"/>
      </w:rPr>
    </w:lvl>
  </w:abstractNum>
  <w:abstractNum w:abstractNumId="7" w15:restartNumberingAfterBreak="0">
    <w:nsid w:val="00000006"/>
    <w:multiLevelType w:val="singleLevel"/>
    <w:tmpl w:val="00000006"/>
    <w:name w:val="WW8Num6"/>
    <w:lvl w:ilvl="0">
      <w:start w:val="1"/>
      <w:numFmt w:val="bullet"/>
      <w:suff w:val="nothing"/>
      <w:lvlText w:val=""/>
      <w:lvlJc w:val="left"/>
      <w:pPr>
        <w:ind w:left="360" w:hanging="360"/>
      </w:pPr>
      <w:rPr>
        <w:rFonts w:ascii="Symbol" w:hAnsi="Symbol"/>
      </w:rPr>
    </w:lvl>
  </w:abstractNum>
  <w:abstractNum w:abstractNumId="8" w15:restartNumberingAfterBreak="0">
    <w:nsid w:val="00000007"/>
    <w:multiLevelType w:val="multilevel"/>
    <w:tmpl w:val="00000007"/>
    <w:name w:val="WW8Num9"/>
    <w:lvl w:ilvl="0">
      <w:start w:val="1"/>
      <w:numFmt w:val="none"/>
      <w:suff w:val="nothing"/>
      <w:lvlText w:val=""/>
      <w:lvlJc w:val="left"/>
      <w:pPr>
        <w:ind w:left="720" w:hanging="72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00000008"/>
    <w:multiLevelType w:val="multilevel"/>
    <w:tmpl w:val="0000000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15:restartNumberingAfterBreak="0">
    <w:nsid w:val="02146EB5"/>
    <w:multiLevelType w:val="hybridMultilevel"/>
    <w:tmpl w:val="AB405FF2"/>
    <w:lvl w:ilvl="0" w:tplc="04090001">
      <w:start w:val="1"/>
      <w:numFmt w:val="bullet"/>
      <w:lvlText w:val=""/>
      <w:lvlJc w:val="left"/>
      <w:pPr>
        <w:tabs>
          <w:tab w:val="num" w:pos="1428"/>
        </w:tabs>
        <w:ind w:left="1428" w:hanging="360"/>
      </w:pPr>
      <w:rPr>
        <w:rFonts w:ascii="Symbol" w:hAnsi="Symbol" w:hint="default"/>
      </w:rPr>
    </w:lvl>
    <w:lvl w:ilvl="1" w:tplc="04090003" w:tentative="1">
      <w:start w:val="1"/>
      <w:numFmt w:val="bullet"/>
      <w:lvlText w:val="o"/>
      <w:lvlJc w:val="left"/>
      <w:pPr>
        <w:tabs>
          <w:tab w:val="num" w:pos="2148"/>
        </w:tabs>
        <w:ind w:left="2148" w:hanging="360"/>
      </w:pPr>
      <w:rPr>
        <w:rFonts w:ascii="Courier New" w:hAnsi="Courier New" w:cs="Courier New" w:hint="default"/>
      </w:rPr>
    </w:lvl>
    <w:lvl w:ilvl="2" w:tplc="04090005" w:tentative="1">
      <w:start w:val="1"/>
      <w:numFmt w:val="bullet"/>
      <w:lvlText w:val=""/>
      <w:lvlJc w:val="left"/>
      <w:pPr>
        <w:tabs>
          <w:tab w:val="num" w:pos="2868"/>
        </w:tabs>
        <w:ind w:left="2868" w:hanging="360"/>
      </w:pPr>
      <w:rPr>
        <w:rFonts w:ascii="Wingdings" w:hAnsi="Wingdings" w:hint="default"/>
      </w:rPr>
    </w:lvl>
    <w:lvl w:ilvl="3" w:tplc="04090001" w:tentative="1">
      <w:start w:val="1"/>
      <w:numFmt w:val="bullet"/>
      <w:lvlText w:val=""/>
      <w:lvlJc w:val="left"/>
      <w:pPr>
        <w:tabs>
          <w:tab w:val="num" w:pos="3588"/>
        </w:tabs>
        <w:ind w:left="3588" w:hanging="360"/>
      </w:pPr>
      <w:rPr>
        <w:rFonts w:ascii="Symbol" w:hAnsi="Symbol" w:hint="default"/>
      </w:rPr>
    </w:lvl>
    <w:lvl w:ilvl="4" w:tplc="04090003" w:tentative="1">
      <w:start w:val="1"/>
      <w:numFmt w:val="bullet"/>
      <w:lvlText w:val="o"/>
      <w:lvlJc w:val="left"/>
      <w:pPr>
        <w:tabs>
          <w:tab w:val="num" w:pos="4308"/>
        </w:tabs>
        <w:ind w:left="4308" w:hanging="360"/>
      </w:pPr>
      <w:rPr>
        <w:rFonts w:ascii="Courier New" w:hAnsi="Courier New" w:cs="Courier New" w:hint="default"/>
      </w:rPr>
    </w:lvl>
    <w:lvl w:ilvl="5" w:tplc="04090005" w:tentative="1">
      <w:start w:val="1"/>
      <w:numFmt w:val="bullet"/>
      <w:lvlText w:val=""/>
      <w:lvlJc w:val="left"/>
      <w:pPr>
        <w:tabs>
          <w:tab w:val="num" w:pos="5028"/>
        </w:tabs>
        <w:ind w:left="5028" w:hanging="360"/>
      </w:pPr>
      <w:rPr>
        <w:rFonts w:ascii="Wingdings" w:hAnsi="Wingdings" w:hint="default"/>
      </w:rPr>
    </w:lvl>
    <w:lvl w:ilvl="6" w:tplc="04090001" w:tentative="1">
      <w:start w:val="1"/>
      <w:numFmt w:val="bullet"/>
      <w:lvlText w:val=""/>
      <w:lvlJc w:val="left"/>
      <w:pPr>
        <w:tabs>
          <w:tab w:val="num" w:pos="5748"/>
        </w:tabs>
        <w:ind w:left="5748" w:hanging="360"/>
      </w:pPr>
      <w:rPr>
        <w:rFonts w:ascii="Symbol" w:hAnsi="Symbol" w:hint="default"/>
      </w:rPr>
    </w:lvl>
    <w:lvl w:ilvl="7" w:tplc="04090003" w:tentative="1">
      <w:start w:val="1"/>
      <w:numFmt w:val="bullet"/>
      <w:lvlText w:val="o"/>
      <w:lvlJc w:val="left"/>
      <w:pPr>
        <w:tabs>
          <w:tab w:val="num" w:pos="6468"/>
        </w:tabs>
        <w:ind w:left="6468" w:hanging="360"/>
      </w:pPr>
      <w:rPr>
        <w:rFonts w:ascii="Courier New" w:hAnsi="Courier New" w:cs="Courier New" w:hint="default"/>
      </w:rPr>
    </w:lvl>
    <w:lvl w:ilvl="8" w:tplc="04090005" w:tentative="1">
      <w:start w:val="1"/>
      <w:numFmt w:val="bullet"/>
      <w:lvlText w:val=""/>
      <w:lvlJc w:val="left"/>
      <w:pPr>
        <w:tabs>
          <w:tab w:val="num" w:pos="7188"/>
        </w:tabs>
        <w:ind w:left="7188" w:hanging="360"/>
      </w:pPr>
      <w:rPr>
        <w:rFonts w:ascii="Wingdings" w:hAnsi="Wingdings" w:hint="default"/>
      </w:rPr>
    </w:lvl>
  </w:abstractNum>
  <w:abstractNum w:abstractNumId="11" w15:restartNumberingAfterBreak="0">
    <w:nsid w:val="184300C6"/>
    <w:multiLevelType w:val="hybridMultilevel"/>
    <w:tmpl w:val="C5DC3EBC"/>
    <w:lvl w:ilvl="0" w:tplc="04090001">
      <w:start w:val="1"/>
      <w:numFmt w:val="bullet"/>
      <w:lvlText w:val=""/>
      <w:lvlJc w:val="left"/>
      <w:pPr>
        <w:tabs>
          <w:tab w:val="num" w:pos="1068"/>
        </w:tabs>
        <w:ind w:left="1068" w:hanging="360"/>
      </w:pPr>
      <w:rPr>
        <w:rFonts w:ascii="Symbol" w:hAnsi="Symbol" w:hint="default"/>
      </w:rPr>
    </w:lvl>
    <w:lvl w:ilvl="1" w:tplc="04090003" w:tentative="1">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12" w15:restartNumberingAfterBreak="0">
    <w:nsid w:val="18B807E0"/>
    <w:multiLevelType w:val="hybridMultilevel"/>
    <w:tmpl w:val="BB8A260A"/>
    <w:lvl w:ilvl="0" w:tplc="04090001">
      <w:start w:val="1"/>
      <w:numFmt w:val="bullet"/>
      <w:lvlText w:val=""/>
      <w:lvlJc w:val="left"/>
      <w:pPr>
        <w:tabs>
          <w:tab w:val="num" w:pos="1068"/>
        </w:tabs>
        <w:ind w:left="1068" w:hanging="360"/>
      </w:pPr>
      <w:rPr>
        <w:rFonts w:ascii="Symbol" w:hAnsi="Symbol" w:hint="default"/>
      </w:rPr>
    </w:lvl>
    <w:lvl w:ilvl="1" w:tplc="04090003" w:tentative="1">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13" w15:restartNumberingAfterBreak="0">
    <w:nsid w:val="21561350"/>
    <w:multiLevelType w:val="multilevel"/>
    <w:tmpl w:val="835C01E2"/>
    <w:lvl w:ilvl="0">
      <w:start w:val="3"/>
      <w:numFmt w:val="decimal"/>
      <w:lvlText w:val="%1"/>
      <w:lvlJc w:val="left"/>
      <w:pPr>
        <w:tabs>
          <w:tab w:val="num" w:pos="643"/>
        </w:tabs>
        <w:ind w:left="643" w:hanging="360"/>
      </w:pPr>
      <w:rPr>
        <w:rFonts w:hint="default"/>
      </w:rPr>
    </w:lvl>
    <w:lvl w:ilvl="1">
      <w:start w:val="1"/>
      <w:numFmt w:val="decimal"/>
      <w:lvlText w:val="%1.%2"/>
      <w:lvlJc w:val="left"/>
      <w:pPr>
        <w:tabs>
          <w:tab w:val="num" w:pos="510"/>
        </w:tabs>
        <w:ind w:left="283" w:firstLine="0"/>
      </w:pPr>
      <w:rPr>
        <w:rFonts w:hint="default"/>
      </w:rPr>
    </w:lvl>
    <w:lvl w:ilvl="2">
      <w:start w:val="2"/>
      <w:numFmt w:val="decimal"/>
      <w:lvlText w:val="3.2.%3"/>
      <w:lvlJc w:val="left"/>
      <w:pPr>
        <w:tabs>
          <w:tab w:val="num" w:pos="283"/>
        </w:tabs>
        <w:ind w:left="283" w:firstLine="0"/>
      </w:pPr>
      <w:rPr>
        <w:rFonts w:hint="default"/>
      </w:rPr>
    </w:lvl>
    <w:lvl w:ilvl="3">
      <w:start w:val="1"/>
      <w:numFmt w:val="decimal"/>
      <w:lvlText w:val="%1.%2.%3.%4."/>
      <w:lvlJc w:val="left"/>
      <w:pPr>
        <w:tabs>
          <w:tab w:val="num" w:pos="2083"/>
        </w:tabs>
        <w:ind w:left="2011" w:hanging="648"/>
      </w:pPr>
      <w:rPr>
        <w:rFonts w:hint="default"/>
      </w:rPr>
    </w:lvl>
    <w:lvl w:ilvl="4">
      <w:start w:val="1"/>
      <w:numFmt w:val="decimal"/>
      <w:lvlText w:val="%1.%2.%3.%4.%5."/>
      <w:lvlJc w:val="left"/>
      <w:pPr>
        <w:tabs>
          <w:tab w:val="num" w:pos="2803"/>
        </w:tabs>
        <w:ind w:left="2515" w:hanging="792"/>
      </w:pPr>
      <w:rPr>
        <w:rFonts w:hint="default"/>
      </w:rPr>
    </w:lvl>
    <w:lvl w:ilvl="5">
      <w:start w:val="1"/>
      <w:numFmt w:val="decimal"/>
      <w:lvlText w:val="%1.%2.%3.%4.%5.%6."/>
      <w:lvlJc w:val="left"/>
      <w:pPr>
        <w:tabs>
          <w:tab w:val="num" w:pos="3163"/>
        </w:tabs>
        <w:ind w:left="3019" w:hanging="936"/>
      </w:pPr>
      <w:rPr>
        <w:rFonts w:hint="default"/>
      </w:rPr>
    </w:lvl>
    <w:lvl w:ilvl="6">
      <w:start w:val="1"/>
      <w:numFmt w:val="decimal"/>
      <w:lvlText w:val="%1.%2.%3.%4.%5.%6.%7."/>
      <w:lvlJc w:val="left"/>
      <w:pPr>
        <w:tabs>
          <w:tab w:val="num" w:pos="3883"/>
        </w:tabs>
        <w:ind w:left="3523" w:hanging="1080"/>
      </w:pPr>
      <w:rPr>
        <w:rFonts w:hint="default"/>
      </w:rPr>
    </w:lvl>
    <w:lvl w:ilvl="7">
      <w:start w:val="1"/>
      <w:numFmt w:val="decimal"/>
      <w:lvlText w:val="%1.%2.%3.%4.%5.%6.%7.%8."/>
      <w:lvlJc w:val="left"/>
      <w:pPr>
        <w:tabs>
          <w:tab w:val="num" w:pos="4243"/>
        </w:tabs>
        <w:ind w:left="4027" w:hanging="1224"/>
      </w:pPr>
      <w:rPr>
        <w:rFonts w:hint="default"/>
      </w:rPr>
    </w:lvl>
    <w:lvl w:ilvl="8">
      <w:start w:val="1"/>
      <w:numFmt w:val="decimal"/>
      <w:lvlText w:val="%1.%2.%3.%4.%5.%6.%7.%8.%9."/>
      <w:lvlJc w:val="left"/>
      <w:pPr>
        <w:tabs>
          <w:tab w:val="num" w:pos="4963"/>
        </w:tabs>
        <w:ind w:left="4603" w:hanging="1440"/>
      </w:pPr>
      <w:rPr>
        <w:rFonts w:hint="default"/>
      </w:rPr>
    </w:lvl>
  </w:abstractNum>
  <w:abstractNum w:abstractNumId="14" w15:restartNumberingAfterBreak="0">
    <w:nsid w:val="2925281C"/>
    <w:multiLevelType w:val="multilevel"/>
    <w:tmpl w:val="42DEBF1A"/>
    <w:lvl w:ilvl="0">
      <w:start w:val="1"/>
      <w:numFmt w:val="decimal"/>
      <w:pStyle w:val="Qualiti-Titulo1"/>
      <w:lvlText w:val="%1"/>
      <w:lvlJc w:val="left"/>
      <w:pPr>
        <w:tabs>
          <w:tab w:val="num" w:pos="360"/>
        </w:tabs>
        <w:ind w:left="360" w:hanging="360"/>
      </w:pPr>
      <w:rPr>
        <w:rFonts w:hint="default"/>
      </w:rPr>
    </w:lvl>
    <w:lvl w:ilvl="1">
      <w:start w:val="1"/>
      <w:numFmt w:val="decimal"/>
      <w:pStyle w:val="Qualiti-Ttulo2"/>
      <w:lvlText w:val="%1.%2"/>
      <w:lvlJc w:val="left"/>
      <w:pPr>
        <w:tabs>
          <w:tab w:val="num" w:pos="227"/>
        </w:tabs>
        <w:ind w:left="0" w:firstLine="0"/>
      </w:pPr>
      <w:rPr>
        <w:rFonts w:hint="default"/>
      </w:rPr>
    </w:lvl>
    <w:lvl w:ilvl="2">
      <w:start w:val="2"/>
      <w:numFmt w:val="decimal"/>
      <w:lvlText w:val="3.2.%3"/>
      <w:lvlJc w:val="left"/>
      <w:pPr>
        <w:tabs>
          <w:tab w:val="num" w:pos="0"/>
        </w:tabs>
        <w:ind w:left="0" w:firstLine="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29F60235"/>
    <w:multiLevelType w:val="multilevel"/>
    <w:tmpl w:val="199830D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227"/>
        </w:tabs>
        <w:ind w:left="0" w:firstLine="0"/>
      </w:pPr>
      <w:rPr>
        <w:rFonts w:hint="default"/>
      </w:rPr>
    </w:lvl>
    <w:lvl w:ilvl="2">
      <w:start w:val="2"/>
      <w:numFmt w:val="decimal"/>
      <w:lvlText w:val="3.2.%3"/>
      <w:lvlJc w:val="left"/>
      <w:pPr>
        <w:tabs>
          <w:tab w:val="num" w:pos="0"/>
        </w:tabs>
        <w:ind w:left="0" w:firstLine="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2E8726C6"/>
    <w:multiLevelType w:val="hybridMultilevel"/>
    <w:tmpl w:val="C8E4706C"/>
    <w:lvl w:ilvl="0" w:tplc="77DCBD0E">
      <w:start w:val="1"/>
      <w:numFmt w:val="decimal"/>
      <w:lvlText w:val="%1."/>
      <w:lvlJc w:val="left"/>
      <w:pPr>
        <w:tabs>
          <w:tab w:val="num" w:pos="720"/>
        </w:tabs>
        <w:ind w:left="720" w:hanging="360"/>
      </w:pPr>
    </w:lvl>
    <w:lvl w:ilvl="1" w:tplc="4E3E2310">
      <w:start w:val="1"/>
      <w:numFmt w:val="lowerLetter"/>
      <w:lvlText w:val="%2."/>
      <w:lvlJc w:val="left"/>
      <w:pPr>
        <w:tabs>
          <w:tab w:val="num" w:pos="1440"/>
        </w:tabs>
        <w:ind w:left="1440" w:hanging="360"/>
      </w:pPr>
    </w:lvl>
    <w:lvl w:ilvl="2" w:tplc="6A4EA79A" w:tentative="1">
      <w:start w:val="1"/>
      <w:numFmt w:val="lowerRoman"/>
      <w:lvlText w:val="%3."/>
      <w:lvlJc w:val="right"/>
      <w:pPr>
        <w:tabs>
          <w:tab w:val="num" w:pos="2160"/>
        </w:tabs>
        <w:ind w:left="2160" w:hanging="180"/>
      </w:pPr>
    </w:lvl>
    <w:lvl w:ilvl="3" w:tplc="6CDEF982" w:tentative="1">
      <w:start w:val="1"/>
      <w:numFmt w:val="decimal"/>
      <w:lvlText w:val="%4."/>
      <w:lvlJc w:val="left"/>
      <w:pPr>
        <w:tabs>
          <w:tab w:val="num" w:pos="2880"/>
        </w:tabs>
        <w:ind w:left="2880" w:hanging="360"/>
      </w:pPr>
    </w:lvl>
    <w:lvl w:ilvl="4" w:tplc="87D212BE" w:tentative="1">
      <w:start w:val="1"/>
      <w:numFmt w:val="lowerLetter"/>
      <w:lvlText w:val="%5."/>
      <w:lvlJc w:val="left"/>
      <w:pPr>
        <w:tabs>
          <w:tab w:val="num" w:pos="3600"/>
        </w:tabs>
        <w:ind w:left="3600" w:hanging="360"/>
      </w:pPr>
    </w:lvl>
    <w:lvl w:ilvl="5" w:tplc="58646036" w:tentative="1">
      <w:start w:val="1"/>
      <w:numFmt w:val="lowerRoman"/>
      <w:lvlText w:val="%6."/>
      <w:lvlJc w:val="right"/>
      <w:pPr>
        <w:tabs>
          <w:tab w:val="num" w:pos="4320"/>
        </w:tabs>
        <w:ind w:left="4320" w:hanging="180"/>
      </w:pPr>
    </w:lvl>
    <w:lvl w:ilvl="6" w:tplc="5B58A1EC" w:tentative="1">
      <w:start w:val="1"/>
      <w:numFmt w:val="decimal"/>
      <w:lvlText w:val="%7."/>
      <w:lvlJc w:val="left"/>
      <w:pPr>
        <w:tabs>
          <w:tab w:val="num" w:pos="5040"/>
        </w:tabs>
        <w:ind w:left="5040" w:hanging="360"/>
      </w:pPr>
    </w:lvl>
    <w:lvl w:ilvl="7" w:tplc="6A4C74CA" w:tentative="1">
      <w:start w:val="1"/>
      <w:numFmt w:val="lowerLetter"/>
      <w:lvlText w:val="%8."/>
      <w:lvlJc w:val="left"/>
      <w:pPr>
        <w:tabs>
          <w:tab w:val="num" w:pos="5760"/>
        </w:tabs>
        <w:ind w:left="5760" w:hanging="360"/>
      </w:pPr>
    </w:lvl>
    <w:lvl w:ilvl="8" w:tplc="07F0EF18" w:tentative="1">
      <w:start w:val="1"/>
      <w:numFmt w:val="lowerRoman"/>
      <w:lvlText w:val="%9."/>
      <w:lvlJc w:val="right"/>
      <w:pPr>
        <w:tabs>
          <w:tab w:val="num" w:pos="6480"/>
        </w:tabs>
        <w:ind w:left="6480" w:hanging="180"/>
      </w:pPr>
    </w:lvl>
  </w:abstractNum>
  <w:abstractNum w:abstractNumId="17" w15:restartNumberingAfterBreak="0">
    <w:nsid w:val="331327DF"/>
    <w:multiLevelType w:val="hybridMultilevel"/>
    <w:tmpl w:val="C1DA83B8"/>
    <w:lvl w:ilvl="0" w:tplc="04090001">
      <w:start w:val="1"/>
      <w:numFmt w:val="bullet"/>
      <w:lvlText w:val=""/>
      <w:lvlJc w:val="left"/>
      <w:pPr>
        <w:tabs>
          <w:tab w:val="num" w:pos="1428"/>
        </w:tabs>
        <w:ind w:left="1428" w:hanging="360"/>
      </w:pPr>
      <w:rPr>
        <w:rFonts w:ascii="Symbol" w:hAnsi="Symbol" w:hint="default"/>
      </w:rPr>
    </w:lvl>
    <w:lvl w:ilvl="1" w:tplc="04090003" w:tentative="1">
      <w:start w:val="1"/>
      <w:numFmt w:val="bullet"/>
      <w:lvlText w:val="o"/>
      <w:lvlJc w:val="left"/>
      <w:pPr>
        <w:tabs>
          <w:tab w:val="num" w:pos="2148"/>
        </w:tabs>
        <w:ind w:left="2148" w:hanging="360"/>
      </w:pPr>
      <w:rPr>
        <w:rFonts w:ascii="Courier New" w:hAnsi="Courier New" w:cs="Courier New" w:hint="default"/>
      </w:rPr>
    </w:lvl>
    <w:lvl w:ilvl="2" w:tplc="04090005" w:tentative="1">
      <w:start w:val="1"/>
      <w:numFmt w:val="bullet"/>
      <w:lvlText w:val=""/>
      <w:lvlJc w:val="left"/>
      <w:pPr>
        <w:tabs>
          <w:tab w:val="num" w:pos="2868"/>
        </w:tabs>
        <w:ind w:left="2868" w:hanging="360"/>
      </w:pPr>
      <w:rPr>
        <w:rFonts w:ascii="Wingdings" w:hAnsi="Wingdings" w:hint="default"/>
      </w:rPr>
    </w:lvl>
    <w:lvl w:ilvl="3" w:tplc="04090001" w:tentative="1">
      <w:start w:val="1"/>
      <w:numFmt w:val="bullet"/>
      <w:lvlText w:val=""/>
      <w:lvlJc w:val="left"/>
      <w:pPr>
        <w:tabs>
          <w:tab w:val="num" w:pos="3588"/>
        </w:tabs>
        <w:ind w:left="3588" w:hanging="360"/>
      </w:pPr>
      <w:rPr>
        <w:rFonts w:ascii="Symbol" w:hAnsi="Symbol" w:hint="default"/>
      </w:rPr>
    </w:lvl>
    <w:lvl w:ilvl="4" w:tplc="04090003" w:tentative="1">
      <w:start w:val="1"/>
      <w:numFmt w:val="bullet"/>
      <w:lvlText w:val="o"/>
      <w:lvlJc w:val="left"/>
      <w:pPr>
        <w:tabs>
          <w:tab w:val="num" w:pos="4308"/>
        </w:tabs>
        <w:ind w:left="4308" w:hanging="360"/>
      </w:pPr>
      <w:rPr>
        <w:rFonts w:ascii="Courier New" w:hAnsi="Courier New" w:cs="Courier New" w:hint="default"/>
      </w:rPr>
    </w:lvl>
    <w:lvl w:ilvl="5" w:tplc="04090005" w:tentative="1">
      <w:start w:val="1"/>
      <w:numFmt w:val="bullet"/>
      <w:lvlText w:val=""/>
      <w:lvlJc w:val="left"/>
      <w:pPr>
        <w:tabs>
          <w:tab w:val="num" w:pos="5028"/>
        </w:tabs>
        <w:ind w:left="5028" w:hanging="360"/>
      </w:pPr>
      <w:rPr>
        <w:rFonts w:ascii="Wingdings" w:hAnsi="Wingdings" w:hint="default"/>
      </w:rPr>
    </w:lvl>
    <w:lvl w:ilvl="6" w:tplc="04090001" w:tentative="1">
      <w:start w:val="1"/>
      <w:numFmt w:val="bullet"/>
      <w:lvlText w:val=""/>
      <w:lvlJc w:val="left"/>
      <w:pPr>
        <w:tabs>
          <w:tab w:val="num" w:pos="5748"/>
        </w:tabs>
        <w:ind w:left="5748" w:hanging="360"/>
      </w:pPr>
      <w:rPr>
        <w:rFonts w:ascii="Symbol" w:hAnsi="Symbol" w:hint="default"/>
      </w:rPr>
    </w:lvl>
    <w:lvl w:ilvl="7" w:tplc="04090003" w:tentative="1">
      <w:start w:val="1"/>
      <w:numFmt w:val="bullet"/>
      <w:lvlText w:val="o"/>
      <w:lvlJc w:val="left"/>
      <w:pPr>
        <w:tabs>
          <w:tab w:val="num" w:pos="6468"/>
        </w:tabs>
        <w:ind w:left="6468" w:hanging="360"/>
      </w:pPr>
      <w:rPr>
        <w:rFonts w:ascii="Courier New" w:hAnsi="Courier New" w:cs="Courier New" w:hint="default"/>
      </w:rPr>
    </w:lvl>
    <w:lvl w:ilvl="8" w:tplc="04090005" w:tentative="1">
      <w:start w:val="1"/>
      <w:numFmt w:val="bullet"/>
      <w:lvlText w:val=""/>
      <w:lvlJc w:val="left"/>
      <w:pPr>
        <w:tabs>
          <w:tab w:val="num" w:pos="7188"/>
        </w:tabs>
        <w:ind w:left="7188" w:hanging="360"/>
      </w:pPr>
      <w:rPr>
        <w:rFonts w:ascii="Wingdings" w:hAnsi="Wingdings" w:hint="default"/>
      </w:rPr>
    </w:lvl>
  </w:abstractNum>
  <w:abstractNum w:abstractNumId="18" w15:restartNumberingAfterBreak="0">
    <w:nsid w:val="332D7E54"/>
    <w:multiLevelType w:val="multilevel"/>
    <w:tmpl w:val="0416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 w15:restartNumberingAfterBreak="0">
    <w:nsid w:val="407217F1"/>
    <w:multiLevelType w:val="hybridMultilevel"/>
    <w:tmpl w:val="75F225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29D11F7"/>
    <w:multiLevelType w:val="hybridMultilevel"/>
    <w:tmpl w:val="EEFAA304"/>
    <w:lvl w:ilvl="0" w:tplc="04090001">
      <w:start w:val="1"/>
      <w:numFmt w:val="bullet"/>
      <w:lvlText w:val=""/>
      <w:lvlJc w:val="left"/>
      <w:pPr>
        <w:tabs>
          <w:tab w:val="num" w:pos="1429"/>
        </w:tabs>
        <w:ind w:left="1429" w:hanging="360"/>
      </w:pPr>
      <w:rPr>
        <w:rFonts w:ascii="Symbol" w:hAnsi="Symbol" w:hint="default"/>
      </w:rPr>
    </w:lvl>
    <w:lvl w:ilvl="1" w:tplc="04090019" w:tentative="1">
      <w:start w:val="1"/>
      <w:numFmt w:val="lowerLetter"/>
      <w:lvlText w:val="%2."/>
      <w:lvlJc w:val="left"/>
      <w:pPr>
        <w:tabs>
          <w:tab w:val="num" w:pos="2149"/>
        </w:tabs>
        <w:ind w:left="2149" w:hanging="360"/>
      </w:pPr>
    </w:lvl>
    <w:lvl w:ilvl="2" w:tplc="0409001B" w:tentative="1">
      <w:start w:val="1"/>
      <w:numFmt w:val="lowerRoman"/>
      <w:lvlText w:val="%3."/>
      <w:lvlJc w:val="right"/>
      <w:pPr>
        <w:tabs>
          <w:tab w:val="num" w:pos="2869"/>
        </w:tabs>
        <w:ind w:left="2869" w:hanging="180"/>
      </w:pPr>
    </w:lvl>
    <w:lvl w:ilvl="3" w:tplc="0409000F" w:tentative="1">
      <w:start w:val="1"/>
      <w:numFmt w:val="decimal"/>
      <w:lvlText w:val="%4."/>
      <w:lvlJc w:val="left"/>
      <w:pPr>
        <w:tabs>
          <w:tab w:val="num" w:pos="3589"/>
        </w:tabs>
        <w:ind w:left="3589" w:hanging="360"/>
      </w:pPr>
    </w:lvl>
    <w:lvl w:ilvl="4" w:tplc="04090019" w:tentative="1">
      <w:start w:val="1"/>
      <w:numFmt w:val="lowerLetter"/>
      <w:lvlText w:val="%5."/>
      <w:lvlJc w:val="left"/>
      <w:pPr>
        <w:tabs>
          <w:tab w:val="num" w:pos="4309"/>
        </w:tabs>
        <w:ind w:left="4309" w:hanging="360"/>
      </w:pPr>
    </w:lvl>
    <w:lvl w:ilvl="5" w:tplc="0409001B" w:tentative="1">
      <w:start w:val="1"/>
      <w:numFmt w:val="lowerRoman"/>
      <w:lvlText w:val="%6."/>
      <w:lvlJc w:val="right"/>
      <w:pPr>
        <w:tabs>
          <w:tab w:val="num" w:pos="5029"/>
        </w:tabs>
        <w:ind w:left="5029" w:hanging="180"/>
      </w:pPr>
    </w:lvl>
    <w:lvl w:ilvl="6" w:tplc="0409000F" w:tentative="1">
      <w:start w:val="1"/>
      <w:numFmt w:val="decimal"/>
      <w:lvlText w:val="%7."/>
      <w:lvlJc w:val="left"/>
      <w:pPr>
        <w:tabs>
          <w:tab w:val="num" w:pos="5749"/>
        </w:tabs>
        <w:ind w:left="5749" w:hanging="360"/>
      </w:pPr>
    </w:lvl>
    <w:lvl w:ilvl="7" w:tplc="04090019" w:tentative="1">
      <w:start w:val="1"/>
      <w:numFmt w:val="lowerLetter"/>
      <w:lvlText w:val="%8."/>
      <w:lvlJc w:val="left"/>
      <w:pPr>
        <w:tabs>
          <w:tab w:val="num" w:pos="6469"/>
        </w:tabs>
        <w:ind w:left="6469" w:hanging="360"/>
      </w:pPr>
    </w:lvl>
    <w:lvl w:ilvl="8" w:tplc="0409001B" w:tentative="1">
      <w:start w:val="1"/>
      <w:numFmt w:val="lowerRoman"/>
      <w:lvlText w:val="%9."/>
      <w:lvlJc w:val="right"/>
      <w:pPr>
        <w:tabs>
          <w:tab w:val="num" w:pos="7189"/>
        </w:tabs>
        <w:ind w:left="7189" w:hanging="180"/>
      </w:pPr>
    </w:lvl>
  </w:abstractNum>
  <w:abstractNum w:abstractNumId="21" w15:restartNumberingAfterBreak="0">
    <w:nsid w:val="54952E76"/>
    <w:multiLevelType w:val="multilevel"/>
    <w:tmpl w:val="7A629724"/>
    <w:lvl w:ilvl="0">
      <w:start w:val="1"/>
      <w:numFmt w:val="decimal"/>
      <w:lvlText w:val="%1"/>
      <w:lvlJc w:val="left"/>
      <w:pPr>
        <w:tabs>
          <w:tab w:val="num" w:pos="643"/>
        </w:tabs>
        <w:ind w:left="643" w:hanging="360"/>
      </w:pPr>
      <w:rPr>
        <w:rFonts w:hint="default"/>
      </w:rPr>
    </w:lvl>
    <w:lvl w:ilvl="1">
      <w:start w:val="1"/>
      <w:numFmt w:val="decimal"/>
      <w:lvlText w:val="%1.%2"/>
      <w:lvlJc w:val="left"/>
      <w:pPr>
        <w:tabs>
          <w:tab w:val="num" w:pos="510"/>
        </w:tabs>
        <w:ind w:left="283" w:firstLine="0"/>
      </w:pPr>
      <w:rPr>
        <w:rFonts w:hint="default"/>
      </w:rPr>
    </w:lvl>
    <w:lvl w:ilvl="2">
      <w:start w:val="2"/>
      <w:numFmt w:val="decimal"/>
      <w:lvlText w:val="3.2.%3"/>
      <w:lvlJc w:val="left"/>
      <w:pPr>
        <w:tabs>
          <w:tab w:val="num" w:pos="283"/>
        </w:tabs>
        <w:ind w:left="283" w:firstLine="0"/>
      </w:pPr>
      <w:rPr>
        <w:rFonts w:hint="default"/>
      </w:rPr>
    </w:lvl>
    <w:lvl w:ilvl="3">
      <w:start w:val="1"/>
      <w:numFmt w:val="decimal"/>
      <w:lvlText w:val="%1.%2.%3.%4."/>
      <w:lvlJc w:val="left"/>
      <w:pPr>
        <w:tabs>
          <w:tab w:val="num" w:pos="2083"/>
        </w:tabs>
        <w:ind w:left="2011" w:hanging="648"/>
      </w:pPr>
      <w:rPr>
        <w:rFonts w:hint="default"/>
      </w:rPr>
    </w:lvl>
    <w:lvl w:ilvl="4">
      <w:start w:val="1"/>
      <w:numFmt w:val="decimal"/>
      <w:lvlText w:val="%1.%2.%3.%4.%5."/>
      <w:lvlJc w:val="left"/>
      <w:pPr>
        <w:tabs>
          <w:tab w:val="num" w:pos="2803"/>
        </w:tabs>
        <w:ind w:left="2515" w:hanging="792"/>
      </w:pPr>
      <w:rPr>
        <w:rFonts w:hint="default"/>
      </w:rPr>
    </w:lvl>
    <w:lvl w:ilvl="5">
      <w:start w:val="1"/>
      <w:numFmt w:val="decimal"/>
      <w:lvlText w:val="%1.%2.%3.%4.%5.%6."/>
      <w:lvlJc w:val="left"/>
      <w:pPr>
        <w:tabs>
          <w:tab w:val="num" w:pos="3163"/>
        </w:tabs>
        <w:ind w:left="3019" w:hanging="936"/>
      </w:pPr>
      <w:rPr>
        <w:rFonts w:hint="default"/>
      </w:rPr>
    </w:lvl>
    <w:lvl w:ilvl="6">
      <w:start w:val="1"/>
      <w:numFmt w:val="decimal"/>
      <w:lvlText w:val="%1.%2.%3.%4.%5.%6.%7."/>
      <w:lvlJc w:val="left"/>
      <w:pPr>
        <w:tabs>
          <w:tab w:val="num" w:pos="3883"/>
        </w:tabs>
        <w:ind w:left="3523" w:hanging="1080"/>
      </w:pPr>
      <w:rPr>
        <w:rFonts w:hint="default"/>
      </w:rPr>
    </w:lvl>
    <w:lvl w:ilvl="7">
      <w:start w:val="1"/>
      <w:numFmt w:val="decimal"/>
      <w:lvlText w:val="%1.%2.%3.%4.%5.%6.%7.%8."/>
      <w:lvlJc w:val="left"/>
      <w:pPr>
        <w:tabs>
          <w:tab w:val="num" w:pos="4243"/>
        </w:tabs>
        <w:ind w:left="4027" w:hanging="1224"/>
      </w:pPr>
      <w:rPr>
        <w:rFonts w:hint="default"/>
      </w:rPr>
    </w:lvl>
    <w:lvl w:ilvl="8">
      <w:start w:val="1"/>
      <w:numFmt w:val="decimal"/>
      <w:lvlText w:val="%1.%2.%3.%4.%5.%6.%7.%8.%9."/>
      <w:lvlJc w:val="left"/>
      <w:pPr>
        <w:tabs>
          <w:tab w:val="num" w:pos="4963"/>
        </w:tabs>
        <w:ind w:left="4603" w:hanging="1440"/>
      </w:pPr>
      <w:rPr>
        <w:rFonts w:hint="default"/>
      </w:rPr>
    </w:lvl>
  </w:abstractNum>
  <w:abstractNum w:abstractNumId="22" w15:restartNumberingAfterBreak="0">
    <w:nsid w:val="5D3A5237"/>
    <w:multiLevelType w:val="multilevel"/>
    <w:tmpl w:val="8EBE9E1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227"/>
        </w:tabs>
        <w:ind w:left="0" w:firstLine="0"/>
      </w:pPr>
      <w:rPr>
        <w:rFonts w:hint="default"/>
      </w:rPr>
    </w:lvl>
    <w:lvl w:ilvl="2">
      <w:start w:val="2"/>
      <w:numFmt w:val="decimal"/>
      <w:lvlText w:val="3.2.%3"/>
      <w:lvlJc w:val="left"/>
      <w:pPr>
        <w:tabs>
          <w:tab w:val="num" w:pos="0"/>
        </w:tabs>
        <w:ind w:left="0" w:firstLine="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15:restartNumberingAfterBreak="0">
    <w:nsid w:val="68E56FB5"/>
    <w:multiLevelType w:val="hybridMultilevel"/>
    <w:tmpl w:val="A27E3524"/>
    <w:lvl w:ilvl="0" w:tplc="04090001">
      <w:start w:val="1"/>
      <w:numFmt w:val="bullet"/>
      <w:lvlText w:val=""/>
      <w:lvlJc w:val="left"/>
      <w:pPr>
        <w:tabs>
          <w:tab w:val="num" w:pos="1425"/>
        </w:tabs>
        <w:ind w:left="1425" w:hanging="360"/>
      </w:pPr>
      <w:rPr>
        <w:rFonts w:ascii="Symbol" w:hAnsi="Symbol" w:hint="default"/>
      </w:rPr>
    </w:lvl>
    <w:lvl w:ilvl="1" w:tplc="04090003" w:tentative="1">
      <w:start w:val="1"/>
      <w:numFmt w:val="bullet"/>
      <w:lvlText w:val="o"/>
      <w:lvlJc w:val="left"/>
      <w:pPr>
        <w:tabs>
          <w:tab w:val="num" w:pos="2145"/>
        </w:tabs>
        <w:ind w:left="2145" w:hanging="360"/>
      </w:pPr>
      <w:rPr>
        <w:rFonts w:ascii="Courier New" w:hAnsi="Courier New" w:cs="Courier New" w:hint="default"/>
      </w:rPr>
    </w:lvl>
    <w:lvl w:ilvl="2" w:tplc="04090005" w:tentative="1">
      <w:start w:val="1"/>
      <w:numFmt w:val="bullet"/>
      <w:lvlText w:val=""/>
      <w:lvlJc w:val="left"/>
      <w:pPr>
        <w:tabs>
          <w:tab w:val="num" w:pos="2865"/>
        </w:tabs>
        <w:ind w:left="2865" w:hanging="360"/>
      </w:pPr>
      <w:rPr>
        <w:rFonts w:ascii="Wingdings" w:hAnsi="Wingdings" w:hint="default"/>
      </w:rPr>
    </w:lvl>
    <w:lvl w:ilvl="3" w:tplc="04090001" w:tentative="1">
      <w:start w:val="1"/>
      <w:numFmt w:val="bullet"/>
      <w:lvlText w:val=""/>
      <w:lvlJc w:val="left"/>
      <w:pPr>
        <w:tabs>
          <w:tab w:val="num" w:pos="3585"/>
        </w:tabs>
        <w:ind w:left="3585" w:hanging="360"/>
      </w:pPr>
      <w:rPr>
        <w:rFonts w:ascii="Symbol" w:hAnsi="Symbol" w:hint="default"/>
      </w:rPr>
    </w:lvl>
    <w:lvl w:ilvl="4" w:tplc="04090003" w:tentative="1">
      <w:start w:val="1"/>
      <w:numFmt w:val="bullet"/>
      <w:lvlText w:val="o"/>
      <w:lvlJc w:val="left"/>
      <w:pPr>
        <w:tabs>
          <w:tab w:val="num" w:pos="4305"/>
        </w:tabs>
        <w:ind w:left="4305" w:hanging="360"/>
      </w:pPr>
      <w:rPr>
        <w:rFonts w:ascii="Courier New" w:hAnsi="Courier New" w:cs="Courier New" w:hint="default"/>
      </w:rPr>
    </w:lvl>
    <w:lvl w:ilvl="5" w:tplc="04090005" w:tentative="1">
      <w:start w:val="1"/>
      <w:numFmt w:val="bullet"/>
      <w:lvlText w:val=""/>
      <w:lvlJc w:val="left"/>
      <w:pPr>
        <w:tabs>
          <w:tab w:val="num" w:pos="5025"/>
        </w:tabs>
        <w:ind w:left="5025" w:hanging="360"/>
      </w:pPr>
      <w:rPr>
        <w:rFonts w:ascii="Wingdings" w:hAnsi="Wingdings" w:hint="default"/>
      </w:rPr>
    </w:lvl>
    <w:lvl w:ilvl="6" w:tplc="04090001" w:tentative="1">
      <w:start w:val="1"/>
      <w:numFmt w:val="bullet"/>
      <w:lvlText w:val=""/>
      <w:lvlJc w:val="left"/>
      <w:pPr>
        <w:tabs>
          <w:tab w:val="num" w:pos="5745"/>
        </w:tabs>
        <w:ind w:left="5745" w:hanging="360"/>
      </w:pPr>
      <w:rPr>
        <w:rFonts w:ascii="Symbol" w:hAnsi="Symbol" w:hint="default"/>
      </w:rPr>
    </w:lvl>
    <w:lvl w:ilvl="7" w:tplc="04090003" w:tentative="1">
      <w:start w:val="1"/>
      <w:numFmt w:val="bullet"/>
      <w:lvlText w:val="o"/>
      <w:lvlJc w:val="left"/>
      <w:pPr>
        <w:tabs>
          <w:tab w:val="num" w:pos="6465"/>
        </w:tabs>
        <w:ind w:left="6465" w:hanging="360"/>
      </w:pPr>
      <w:rPr>
        <w:rFonts w:ascii="Courier New" w:hAnsi="Courier New" w:cs="Courier New" w:hint="default"/>
      </w:rPr>
    </w:lvl>
    <w:lvl w:ilvl="8" w:tplc="04090005" w:tentative="1">
      <w:start w:val="1"/>
      <w:numFmt w:val="bullet"/>
      <w:lvlText w:val=""/>
      <w:lvlJc w:val="left"/>
      <w:pPr>
        <w:tabs>
          <w:tab w:val="num" w:pos="7185"/>
        </w:tabs>
        <w:ind w:left="7185" w:hanging="360"/>
      </w:pPr>
      <w:rPr>
        <w:rFonts w:ascii="Wingdings" w:hAnsi="Wingdings" w:hint="default"/>
      </w:rPr>
    </w:lvl>
  </w:abstractNum>
  <w:abstractNum w:abstractNumId="24" w15:restartNumberingAfterBreak="0">
    <w:nsid w:val="69135ADF"/>
    <w:multiLevelType w:val="multilevel"/>
    <w:tmpl w:val="83CE0A46"/>
    <w:styleLink w:val="Estilo1"/>
    <w:lvl w:ilvl="0">
      <w:start w:val="1"/>
      <w:numFmt w:val="decimal"/>
      <w:lvlText w:val="%1"/>
      <w:lvlJc w:val="left"/>
      <w:pPr>
        <w:tabs>
          <w:tab w:val="num" w:pos="1351"/>
        </w:tabs>
        <w:ind w:left="1351" w:hanging="360"/>
      </w:pPr>
      <w:rPr>
        <w:rFonts w:hint="default"/>
      </w:rPr>
    </w:lvl>
    <w:lvl w:ilvl="1">
      <w:start w:val="1"/>
      <w:numFmt w:val="decimal"/>
      <w:lvlText w:val="%1.%2"/>
      <w:lvlJc w:val="left"/>
      <w:pPr>
        <w:tabs>
          <w:tab w:val="num" w:pos="1218"/>
        </w:tabs>
        <w:ind w:left="991" w:firstLine="0"/>
      </w:pPr>
      <w:rPr>
        <w:rFonts w:hint="default"/>
      </w:rPr>
    </w:lvl>
    <w:lvl w:ilvl="2">
      <w:start w:val="2"/>
      <w:numFmt w:val="decimal"/>
      <w:lvlText w:val="3.2.%3"/>
      <w:lvlJc w:val="left"/>
      <w:pPr>
        <w:tabs>
          <w:tab w:val="num" w:pos="991"/>
        </w:tabs>
        <w:ind w:left="991" w:firstLine="0"/>
      </w:pPr>
      <w:rPr>
        <w:rFonts w:hint="default"/>
      </w:rPr>
    </w:lvl>
    <w:lvl w:ilvl="3">
      <w:start w:val="1"/>
      <w:numFmt w:val="decimal"/>
      <w:lvlText w:val="%1.%2.%3.%4."/>
      <w:lvlJc w:val="left"/>
      <w:pPr>
        <w:tabs>
          <w:tab w:val="num" w:pos="2791"/>
        </w:tabs>
        <w:ind w:left="2719" w:hanging="648"/>
      </w:pPr>
      <w:rPr>
        <w:rFonts w:hint="default"/>
      </w:rPr>
    </w:lvl>
    <w:lvl w:ilvl="4">
      <w:start w:val="1"/>
      <w:numFmt w:val="decimal"/>
      <w:lvlText w:val="%1.%2.%3.%4.%5."/>
      <w:lvlJc w:val="left"/>
      <w:pPr>
        <w:tabs>
          <w:tab w:val="num" w:pos="3511"/>
        </w:tabs>
        <w:ind w:left="3223" w:hanging="792"/>
      </w:pPr>
      <w:rPr>
        <w:rFonts w:hint="default"/>
      </w:rPr>
    </w:lvl>
    <w:lvl w:ilvl="5">
      <w:start w:val="1"/>
      <w:numFmt w:val="decimal"/>
      <w:lvlText w:val="%1.%2.%3.%4.%5.%6."/>
      <w:lvlJc w:val="left"/>
      <w:pPr>
        <w:tabs>
          <w:tab w:val="num" w:pos="3871"/>
        </w:tabs>
        <w:ind w:left="3727" w:hanging="936"/>
      </w:pPr>
      <w:rPr>
        <w:rFonts w:hint="default"/>
      </w:rPr>
    </w:lvl>
    <w:lvl w:ilvl="6">
      <w:start w:val="1"/>
      <w:numFmt w:val="decimal"/>
      <w:lvlText w:val="%1.%2.%3.%4.%5.%6.%7."/>
      <w:lvlJc w:val="left"/>
      <w:pPr>
        <w:tabs>
          <w:tab w:val="num" w:pos="4591"/>
        </w:tabs>
        <w:ind w:left="4231" w:hanging="1080"/>
      </w:pPr>
      <w:rPr>
        <w:rFonts w:hint="default"/>
      </w:rPr>
    </w:lvl>
    <w:lvl w:ilvl="7">
      <w:start w:val="1"/>
      <w:numFmt w:val="decimal"/>
      <w:lvlText w:val="%1.%2.%3.%4.%5.%6.%7.%8."/>
      <w:lvlJc w:val="left"/>
      <w:pPr>
        <w:tabs>
          <w:tab w:val="num" w:pos="4951"/>
        </w:tabs>
        <w:ind w:left="4735" w:hanging="1224"/>
      </w:pPr>
      <w:rPr>
        <w:rFonts w:hint="default"/>
      </w:rPr>
    </w:lvl>
    <w:lvl w:ilvl="8">
      <w:start w:val="1"/>
      <w:numFmt w:val="decimal"/>
      <w:lvlText w:val="%1.%2.%3.%4.%5.%6.%7.%8.%9."/>
      <w:lvlJc w:val="left"/>
      <w:pPr>
        <w:tabs>
          <w:tab w:val="num" w:pos="5671"/>
        </w:tabs>
        <w:ind w:left="5311" w:hanging="1440"/>
      </w:pPr>
      <w:rPr>
        <w:rFonts w:hint="default"/>
      </w:rPr>
    </w:lvl>
  </w:abstractNum>
  <w:abstractNum w:abstractNumId="25" w15:restartNumberingAfterBreak="0">
    <w:nsid w:val="6B7356AF"/>
    <w:multiLevelType w:val="multilevel"/>
    <w:tmpl w:val="C8E4706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6BBB2661"/>
    <w:multiLevelType w:val="hybridMultilevel"/>
    <w:tmpl w:val="FF60BE90"/>
    <w:lvl w:ilvl="0" w:tplc="04090001">
      <w:start w:val="1"/>
      <w:numFmt w:val="bullet"/>
      <w:lvlText w:val=""/>
      <w:lvlJc w:val="left"/>
      <w:pPr>
        <w:tabs>
          <w:tab w:val="num" w:pos="1429"/>
        </w:tabs>
        <w:ind w:left="1429" w:hanging="360"/>
      </w:pPr>
      <w:rPr>
        <w:rFonts w:ascii="Symbol" w:hAnsi="Symbol" w:hint="default"/>
      </w:rPr>
    </w:lvl>
    <w:lvl w:ilvl="1" w:tplc="04090003" w:tentative="1">
      <w:start w:val="1"/>
      <w:numFmt w:val="bullet"/>
      <w:lvlText w:val="o"/>
      <w:lvlJc w:val="left"/>
      <w:pPr>
        <w:tabs>
          <w:tab w:val="num" w:pos="2149"/>
        </w:tabs>
        <w:ind w:left="2149" w:hanging="360"/>
      </w:pPr>
      <w:rPr>
        <w:rFonts w:ascii="Courier New" w:hAnsi="Courier New" w:cs="Courier New" w:hint="default"/>
      </w:rPr>
    </w:lvl>
    <w:lvl w:ilvl="2" w:tplc="04090005" w:tentative="1">
      <w:start w:val="1"/>
      <w:numFmt w:val="bullet"/>
      <w:lvlText w:val=""/>
      <w:lvlJc w:val="left"/>
      <w:pPr>
        <w:tabs>
          <w:tab w:val="num" w:pos="2869"/>
        </w:tabs>
        <w:ind w:left="2869" w:hanging="360"/>
      </w:pPr>
      <w:rPr>
        <w:rFonts w:ascii="Wingdings" w:hAnsi="Wingdings" w:hint="default"/>
      </w:rPr>
    </w:lvl>
    <w:lvl w:ilvl="3" w:tplc="04090001" w:tentative="1">
      <w:start w:val="1"/>
      <w:numFmt w:val="bullet"/>
      <w:lvlText w:val=""/>
      <w:lvlJc w:val="left"/>
      <w:pPr>
        <w:tabs>
          <w:tab w:val="num" w:pos="3589"/>
        </w:tabs>
        <w:ind w:left="3589" w:hanging="360"/>
      </w:pPr>
      <w:rPr>
        <w:rFonts w:ascii="Symbol" w:hAnsi="Symbol" w:hint="default"/>
      </w:rPr>
    </w:lvl>
    <w:lvl w:ilvl="4" w:tplc="04090003" w:tentative="1">
      <w:start w:val="1"/>
      <w:numFmt w:val="bullet"/>
      <w:lvlText w:val="o"/>
      <w:lvlJc w:val="left"/>
      <w:pPr>
        <w:tabs>
          <w:tab w:val="num" w:pos="4309"/>
        </w:tabs>
        <w:ind w:left="4309" w:hanging="360"/>
      </w:pPr>
      <w:rPr>
        <w:rFonts w:ascii="Courier New" w:hAnsi="Courier New" w:cs="Courier New" w:hint="default"/>
      </w:rPr>
    </w:lvl>
    <w:lvl w:ilvl="5" w:tplc="04090005" w:tentative="1">
      <w:start w:val="1"/>
      <w:numFmt w:val="bullet"/>
      <w:lvlText w:val=""/>
      <w:lvlJc w:val="left"/>
      <w:pPr>
        <w:tabs>
          <w:tab w:val="num" w:pos="5029"/>
        </w:tabs>
        <w:ind w:left="5029" w:hanging="360"/>
      </w:pPr>
      <w:rPr>
        <w:rFonts w:ascii="Wingdings" w:hAnsi="Wingdings" w:hint="default"/>
      </w:rPr>
    </w:lvl>
    <w:lvl w:ilvl="6" w:tplc="04090001" w:tentative="1">
      <w:start w:val="1"/>
      <w:numFmt w:val="bullet"/>
      <w:lvlText w:val=""/>
      <w:lvlJc w:val="left"/>
      <w:pPr>
        <w:tabs>
          <w:tab w:val="num" w:pos="5749"/>
        </w:tabs>
        <w:ind w:left="5749" w:hanging="360"/>
      </w:pPr>
      <w:rPr>
        <w:rFonts w:ascii="Symbol" w:hAnsi="Symbol" w:hint="default"/>
      </w:rPr>
    </w:lvl>
    <w:lvl w:ilvl="7" w:tplc="04090003" w:tentative="1">
      <w:start w:val="1"/>
      <w:numFmt w:val="bullet"/>
      <w:lvlText w:val="o"/>
      <w:lvlJc w:val="left"/>
      <w:pPr>
        <w:tabs>
          <w:tab w:val="num" w:pos="6469"/>
        </w:tabs>
        <w:ind w:left="6469" w:hanging="360"/>
      </w:pPr>
      <w:rPr>
        <w:rFonts w:ascii="Courier New" w:hAnsi="Courier New" w:cs="Courier New" w:hint="default"/>
      </w:rPr>
    </w:lvl>
    <w:lvl w:ilvl="8" w:tplc="04090005" w:tentative="1">
      <w:start w:val="1"/>
      <w:numFmt w:val="bullet"/>
      <w:lvlText w:val=""/>
      <w:lvlJc w:val="left"/>
      <w:pPr>
        <w:tabs>
          <w:tab w:val="num" w:pos="7189"/>
        </w:tabs>
        <w:ind w:left="7189" w:hanging="360"/>
      </w:pPr>
      <w:rPr>
        <w:rFonts w:ascii="Wingdings" w:hAnsi="Wingdings" w:hint="default"/>
      </w:rPr>
    </w:lvl>
  </w:abstractNum>
  <w:abstractNum w:abstractNumId="27" w15:restartNumberingAfterBreak="0">
    <w:nsid w:val="734D2335"/>
    <w:multiLevelType w:val="multilevel"/>
    <w:tmpl w:val="83CE0A46"/>
    <w:lvl w:ilvl="0">
      <w:start w:val="1"/>
      <w:numFmt w:val="decimal"/>
      <w:pStyle w:val="EstiloTtulo211pt"/>
      <w:lvlText w:val="%1"/>
      <w:lvlJc w:val="left"/>
      <w:pPr>
        <w:tabs>
          <w:tab w:val="num" w:pos="1351"/>
        </w:tabs>
        <w:ind w:left="1351" w:hanging="360"/>
      </w:pPr>
      <w:rPr>
        <w:rFonts w:hint="default"/>
      </w:rPr>
    </w:lvl>
    <w:lvl w:ilvl="1">
      <w:start w:val="1"/>
      <w:numFmt w:val="decimal"/>
      <w:lvlText w:val="%1.%2"/>
      <w:lvlJc w:val="left"/>
      <w:pPr>
        <w:tabs>
          <w:tab w:val="num" w:pos="1218"/>
        </w:tabs>
        <w:ind w:left="991" w:firstLine="0"/>
      </w:pPr>
      <w:rPr>
        <w:rFonts w:hint="default"/>
      </w:rPr>
    </w:lvl>
    <w:lvl w:ilvl="2">
      <w:start w:val="2"/>
      <w:numFmt w:val="decimal"/>
      <w:lvlText w:val="3.2.%3"/>
      <w:lvlJc w:val="left"/>
      <w:pPr>
        <w:tabs>
          <w:tab w:val="num" w:pos="991"/>
        </w:tabs>
        <w:ind w:left="991" w:firstLine="0"/>
      </w:pPr>
      <w:rPr>
        <w:rFonts w:hint="default"/>
      </w:rPr>
    </w:lvl>
    <w:lvl w:ilvl="3">
      <w:start w:val="1"/>
      <w:numFmt w:val="decimal"/>
      <w:lvlText w:val="%1.%2.%3.%4."/>
      <w:lvlJc w:val="left"/>
      <w:pPr>
        <w:tabs>
          <w:tab w:val="num" w:pos="2791"/>
        </w:tabs>
        <w:ind w:left="2719" w:hanging="648"/>
      </w:pPr>
      <w:rPr>
        <w:rFonts w:hint="default"/>
      </w:rPr>
    </w:lvl>
    <w:lvl w:ilvl="4">
      <w:start w:val="1"/>
      <w:numFmt w:val="decimal"/>
      <w:lvlText w:val="%1.%2.%3.%4.%5."/>
      <w:lvlJc w:val="left"/>
      <w:pPr>
        <w:tabs>
          <w:tab w:val="num" w:pos="3511"/>
        </w:tabs>
        <w:ind w:left="3223" w:hanging="792"/>
      </w:pPr>
      <w:rPr>
        <w:rFonts w:hint="default"/>
      </w:rPr>
    </w:lvl>
    <w:lvl w:ilvl="5">
      <w:start w:val="1"/>
      <w:numFmt w:val="decimal"/>
      <w:lvlText w:val="%1.%2.%3.%4.%5.%6."/>
      <w:lvlJc w:val="left"/>
      <w:pPr>
        <w:tabs>
          <w:tab w:val="num" w:pos="3871"/>
        </w:tabs>
        <w:ind w:left="3727" w:hanging="936"/>
      </w:pPr>
      <w:rPr>
        <w:rFonts w:hint="default"/>
      </w:rPr>
    </w:lvl>
    <w:lvl w:ilvl="6">
      <w:start w:val="1"/>
      <w:numFmt w:val="decimal"/>
      <w:lvlText w:val="%1.%2.%3.%4.%5.%6.%7."/>
      <w:lvlJc w:val="left"/>
      <w:pPr>
        <w:tabs>
          <w:tab w:val="num" w:pos="4591"/>
        </w:tabs>
        <w:ind w:left="4231" w:hanging="1080"/>
      </w:pPr>
      <w:rPr>
        <w:rFonts w:hint="default"/>
      </w:rPr>
    </w:lvl>
    <w:lvl w:ilvl="7">
      <w:start w:val="1"/>
      <w:numFmt w:val="decimal"/>
      <w:lvlText w:val="%1.%2.%3.%4.%5.%6.%7.%8."/>
      <w:lvlJc w:val="left"/>
      <w:pPr>
        <w:tabs>
          <w:tab w:val="num" w:pos="4951"/>
        </w:tabs>
        <w:ind w:left="4735" w:hanging="1224"/>
      </w:pPr>
      <w:rPr>
        <w:rFonts w:hint="default"/>
      </w:rPr>
    </w:lvl>
    <w:lvl w:ilvl="8">
      <w:start w:val="1"/>
      <w:numFmt w:val="decimal"/>
      <w:lvlText w:val="%1.%2.%3.%4.%5.%6.%7.%8.%9."/>
      <w:lvlJc w:val="left"/>
      <w:pPr>
        <w:tabs>
          <w:tab w:val="num" w:pos="5671"/>
        </w:tabs>
        <w:ind w:left="5311" w:hanging="1440"/>
      </w:pPr>
      <w:rPr>
        <w:rFonts w:hint="default"/>
      </w:rPr>
    </w:lvl>
  </w:abstractNum>
  <w:abstractNum w:abstractNumId="28" w15:restartNumberingAfterBreak="0">
    <w:nsid w:val="76921492"/>
    <w:multiLevelType w:val="multilevel"/>
    <w:tmpl w:val="CB2E28F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227"/>
        </w:tabs>
        <w:ind w:left="0" w:firstLine="0"/>
      </w:pPr>
      <w:rPr>
        <w:rFonts w:hint="default"/>
      </w:rPr>
    </w:lvl>
    <w:lvl w:ilvl="2">
      <w:start w:val="2"/>
      <w:numFmt w:val="decimal"/>
      <w:lvlText w:val="3.2.%3"/>
      <w:lvlJc w:val="left"/>
      <w:pPr>
        <w:tabs>
          <w:tab w:val="num" w:pos="0"/>
        </w:tabs>
        <w:ind w:left="0" w:firstLine="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9" w15:restartNumberingAfterBreak="0">
    <w:nsid w:val="792D7ED1"/>
    <w:multiLevelType w:val="hybridMultilevel"/>
    <w:tmpl w:val="D2046D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CEE029F"/>
    <w:multiLevelType w:val="hybridMultilevel"/>
    <w:tmpl w:val="78E0A3E2"/>
    <w:lvl w:ilvl="0" w:tplc="0409000F">
      <w:start w:val="1"/>
      <w:numFmt w:val="decimal"/>
      <w:lvlText w:val="%1."/>
      <w:lvlJc w:val="left"/>
      <w:pPr>
        <w:tabs>
          <w:tab w:val="num" w:pos="1429"/>
        </w:tabs>
        <w:ind w:left="1429" w:hanging="360"/>
      </w:pPr>
    </w:lvl>
    <w:lvl w:ilvl="1" w:tplc="04090019" w:tentative="1">
      <w:start w:val="1"/>
      <w:numFmt w:val="lowerLetter"/>
      <w:lvlText w:val="%2."/>
      <w:lvlJc w:val="left"/>
      <w:pPr>
        <w:tabs>
          <w:tab w:val="num" w:pos="2149"/>
        </w:tabs>
        <w:ind w:left="2149" w:hanging="360"/>
      </w:pPr>
    </w:lvl>
    <w:lvl w:ilvl="2" w:tplc="0409001B" w:tentative="1">
      <w:start w:val="1"/>
      <w:numFmt w:val="lowerRoman"/>
      <w:lvlText w:val="%3."/>
      <w:lvlJc w:val="right"/>
      <w:pPr>
        <w:tabs>
          <w:tab w:val="num" w:pos="2869"/>
        </w:tabs>
        <w:ind w:left="2869" w:hanging="180"/>
      </w:pPr>
    </w:lvl>
    <w:lvl w:ilvl="3" w:tplc="0409000F" w:tentative="1">
      <w:start w:val="1"/>
      <w:numFmt w:val="decimal"/>
      <w:lvlText w:val="%4."/>
      <w:lvlJc w:val="left"/>
      <w:pPr>
        <w:tabs>
          <w:tab w:val="num" w:pos="3589"/>
        </w:tabs>
        <w:ind w:left="3589" w:hanging="360"/>
      </w:pPr>
    </w:lvl>
    <w:lvl w:ilvl="4" w:tplc="04090019" w:tentative="1">
      <w:start w:val="1"/>
      <w:numFmt w:val="lowerLetter"/>
      <w:lvlText w:val="%5."/>
      <w:lvlJc w:val="left"/>
      <w:pPr>
        <w:tabs>
          <w:tab w:val="num" w:pos="4309"/>
        </w:tabs>
        <w:ind w:left="4309" w:hanging="360"/>
      </w:pPr>
    </w:lvl>
    <w:lvl w:ilvl="5" w:tplc="0409001B" w:tentative="1">
      <w:start w:val="1"/>
      <w:numFmt w:val="lowerRoman"/>
      <w:lvlText w:val="%6."/>
      <w:lvlJc w:val="right"/>
      <w:pPr>
        <w:tabs>
          <w:tab w:val="num" w:pos="5029"/>
        </w:tabs>
        <w:ind w:left="5029" w:hanging="180"/>
      </w:pPr>
    </w:lvl>
    <w:lvl w:ilvl="6" w:tplc="0409000F" w:tentative="1">
      <w:start w:val="1"/>
      <w:numFmt w:val="decimal"/>
      <w:lvlText w:val="%7."/>
      <w:lvlJc w:val="left"/>
      <w:pPr>
        <w:tabs>
          <w:tab w:val="num" w:pos="5749"/>
        </w:tabs>
        <w:ind w:left="5749" w:hanging="360"/>
      </w:pPr>
    </w:lvl>
    <w:lvl w:ilvl="7" w:tplc="04090019" w:tentative="1">
      <w:start w:val="1"/>
      <w:numFmt w:val="lowerLetter"/>
      <w:lvlText w:val="%8."/>
      <w:lvlJc w:val="left"/>
      <w:pPr>
        <w:tabs>
          <w:tab w:val="num" w:pos="6469"/>
        </w:tabs>
        <w:ind w:left="6469" w:hanging="360"/>
      </w:pPr>
    </w:lvl>
    <w:lvl w:ilvl="8" w:tplc="0409001B" w:tentative="1">
      <w:start w:val="1"/>
      <w:numFmt w:val="lowerRoman"/>
      <w:lvlText w:val="%9."/>
      <w:lvlJc w:val="right"/>
      <w:pPr>
        <w:tabs>
          <w:tab w:val="num" w:pos="7189"/>
        </w:tabs>
        <w:ind w:left="7189" w:hanging="180"/>
      </w:pPr>
    </w:lvl>
  </w:abstractNum>
  <w:num w:numId="1" w16cid:durableId="579799218">
    <w:abstractNumId w:val="2"/>
  </w:num>
  <w:num w:numId="2" w16cid:durableId="1642148609">
    <w:abstractNumId w:val="3"/>
  </w:num>
  <w:num w:numId="3" w16cid:durableId="187262484">
    <w:abstractNumId w:val="4"/>
  </w:num>
  <w:num w:numId="4" w16cid:durableId="1994138288">
    <w:abstractNumId w:val="5"/>
  </w:num>
  <w:num w:numId="5" w16cid:durableId="842664845">
    <w:abstractNumId w:val="6"/>
  </w:num>
  <w:num w:numId="6" w16cid:durableId="1486556032">
    <w:abstractNumId w:val="7"/>
  </w:num>
  <w:num w:numId="7" w16cid:durableId="1989623733">
    <w:abstractNumId w:val="8"/>
  </w:num>
  <w:num w:numId="8" w16cid:durableId="1831214429">
    <w:abstractNumId w:val="9"/>
  </w:num>
  <w:num w:numId="9" w16cid:durableId="308217902">
    <w:abstractNumId w:val="1"/>
  </w:num>
  <w:num w:numId="10" w16cid:durableId="1898856011">
    <w:abstractNumId w:val="16"/>
  </w:num>
  <w:num w:numId="11" w16cid:durableId="1288319534">
    <w:abstractNumId w:val="18"/>
  </w:num>
  <w:num w:numId="12" w16cid:durableId="1786607735">
    <w:abstractNumId w:val="14"/>
  </w:num>
  <w:num w:numId="13" w16cid:durableId="506138731">
    <w:abstractNumId w:val="27"/>
  </w:num>
  <w:num w:numId="14" w16cid:durableId="1808085623">
    <w:abstractNumId w:val="0"/>
  </w:num>
  <w:num w:numId="15" w16cid:durableId="456726845">
    <w:abstractNumId w:val="25"/>
  </w:num>
  <w:num w:numId="16" w16cid:durableId="302465141">
    <w:abstractNumId w:val="13"/>
  </w:num>
  <w:num w:numId="17" w16cid:durableId="1928686749">
    <w:abstractNumId w:val="24"/>
  </w:num>
  <w:num w:numId="18" w16cid:durableId="470248316">
    <w:abstractNumId w:val="15"/>
  </w:num>
  <w:num w:numId="19" w16cid:durableId="1021735516">
    <w:abstractNumId w:val="21"/>
  </w:num>
  <w:num w:numId="20" w16cid:durableId="875199023">
    <w:abstractNumId w:val="28"/>
  </w:num>
  <w:num w:numId="21" w16cid:durableId="57753092">
    <w:abstractNumId w:val="22"/>
  </w:num>
  <w:num w:numId="22" w16cid:durableId="466359739">
    <w:abstractNumId w:val="23"/>
  </w:num>
  <w:num w:numId="23" w16cid:durableId="143399502">
    <w:abstractNumId w:val="12"/>
  </w:num>
  <w:num w:numId="24" w16cid:durableId="1310480780">
    <w:abstractNumId w:val="19"/>
  </w:num>
  <w:num w:numId="25" w16cid:durableId="147673782">
    <w:abstractNumId w:val="29"/>
  </w:num>
  <w:num w:numId="26" w16cid:durableId="156918141">
    <w:abstractNumId w:val="11"/>
  </w:num>
  <w:num w:numId="27" w16cid:durableId="2086416145">
    <w:abstractNumId w:val="10"/>
  </w:num>
  <w:num w:numId="28" w16cid:durableId="1801915675">
    <w:abstractNumId w:val="17"/>
  </w:num>
  <w:num w:numId="29" w16cid:durableId="1874807988">
    <w:abstractNumId w:val="30"/>
  </w:num>
  <w:num w:numId="30" w16cid:durableId="1043360350">
    <w:abstractNumId w:val="20"/>
  </w:num>
  <w:num w:numId="31" w16cid:durableId="146389044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en-US" w:vendorID="64" w:dllVersion="6" w:nlCheck="1" w:checkStyle="0"/>
  <w:activeWritingStyle w:appName="MSWord" w:lang="en-US" w:vendorID="64" w:dllVersion="0" w:nlCheck="1" w:checkStyle="0"/>
  <w:activeWritingStyle w:appName="MSWord" w:lang="pt-BR" w:vendorID="64" w:dllVersion="0"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2453"/>
    <w:rsid w:val="0001241A"/>
    <w:rsid w:val="00030BE9"/>
    <w:rsid w:val="000344E4"/>
    <w:rsid w:val="00083E10"/>
    <w:rsid w:val="00091DC1"/>
    <w:rsid w:val="000B0D09"/>
    <w:rsid w:val="000E4DD2"/>
    <w:rsid w:val="00106669"/>
    <w:rsid w:val="00117B3C"/>
    <w:rsid w:val="00124D10"/>
    <w:rsid w:val="00134F63"/>
    <w:rsid w:val="00165721"/>
    <w:rsid w:val="001910AA"/>
    <w:rsid w:val="001A7C51"/>
    <w:rsid w:val="001F797B"/>
    <w:rsid w:val="00243201"/>
    <w:rsid w:val="00247AB9"/>
    <w:rsid w:val="00257E68"/>
    <w:rsid w:val="00260EE1"/>
    <w:rsid w:val="00271B0E"/>
    <w:rsid w:val="00284FD8"/>
    <w:rsid w:val="002A6465"/>
    <w:rsid w:val="002B1198"/>
    <w:rsid w:val="002B1B65"/>
    <w:rsid w:val="002C7DBE"/>
    <w:rsid w:val="00304DAD"/>
    <w:rsid w:val="00305B54"/>
    <w:rsid w:val="00314D00"/>
    <w:rsid w:val="003207D9"/>
    <w:rsid w:val="00382A5F"/>
    <w:rsid w:val="0038762A"/>
    <w:rsid w:val="003B54F2"/>
    <w:rsid w:val="003D0243"/>
    <w:rsid w:val="003D67FB"/>
    <w:rsid w:val="003F0BE8"/>
    <w:rsid w:val="004002E9"/>
    <w:rsid w:val="004116C8"/>
    <w:rsid w:val="00413D38"/>
    <w:rsid w:val="00415838"/>
    <w:rsid w:val="00441254"/>
    <w:rsid w:val="00452400"/>
    <w:rsid w:val="004568F7"/>
    <w:rsid w:val="00470F7C"/>
    <w:rsid w:val="00485AAB"/>
    <w:rsid w:val="004A5014"/>
    <w:rsid w:val="004C52C4"/>
    <w:rsid w:val="004D269F"/>
    <w:rsid w:val="004F4B3A"/>
    <w:rsid w:val="004F7967"/>
    <w:rsid w:val="005033B2"/>
    <w:rsid w:val="005123F5"/>
    <w:rsid w:val="005732ED"/>
    <w:rsid w:val="005821C6"/>
    <w:rsid w:val="00585ECC"/>
    <w:rsid w:val="00591DBB"/>
    <w:rsid w:val="005A2A28"/>
    <w:rsid w:val="005A2E40"/>
    <w:rsid w:val="006025B7"/>
    <w:rsid w:val="006372B7"/>
    <w:rsid w:val="00642453"/>
    <w:rsid w:val="00643F4E"/>
    <w:rsid w:val="00656621"/>
    <w:rsid w:val="006825E5"/>
    <w:rsid w:val="00695F33"/>
    <w:rsid w:val="006B27DC"/>
    <w:rsid w:val="006C4E50"/>
    <w:rsid w:val="006D3BDD"/>
    <w:rsid w:val="0070689F"/>
    <w:rsid w:val="007158C9"/>
    <w:rsid w:val="0073493C"/>
    <w:rsid w:val="00734C1D"/>
    <w:rsid w:val="00740AD4"/>
    <w:rsid w:val="007525DA"/>
    <w:rsid w:val="00755A3B"/>
    <w:rsid w:val="007B0C19"/>
    <w:rsid w:val="007F15C0"/>
    <w:rsid w:val="00801746"/>
    <w:rsid w:val="00820532"/>
    <w:rsid w:val="00834DA6"/>
    <w:rsid w:val="00837D11"/>
    <w:rsid w:val="00851559"/>
    <w:rsid w:val="00864DE0"/>
    <w:rsid w:val="00881ED5"/>
    <w:rsid w:val="00885D33"/>
    <w:rsid w:val="008B05E6"/>
    <w:rsid w:val="008B430D"/>
    <w:rsid w:val="008B49E5"/>
    <w:rsid w:val="008C54C8"/>
    <w:rsid w:val="008E7AE5"/>
    <w:rsid w:val="008F1554"/>
    <w:rsid w:val="00901178"/>
    <w:rsid w:val="0090405E"/>
    <w:rsid w:val="00910218"/>
    <w:rsid w:val="0091505A"/>
    <w:rsid w:val="009300C3"/>
    <w:rsid w:val="009662D7"/>
    <w:rsid w:val="0097375A"/>
    <w:rsid w:val="0097562D"/>
    <w:rsid w:val="0099684D"/>
    <w:rsid w:val="009D1F77"/>
    <w:rsid w:val="009F0540"/>
    <w:rsid w:val="009F0FEC"/>
    <w:rsid w:val="00A765B6"/>
    <w:rsid w:val="00A93AE0"/>
    <w:rsid w:val="00AD1C51"/>
    <w:rsid w:val="00AE7454"/>
    <w:rsid w:val="00AF2127"/>
    <w:rsid w:val="00B0410A"/>
    <w:rsid w:val="00B55B1E"/>
    <w:rsid w:val="00B62EB1"/>
    <w:rsid w:val="00B77094"/>
    <w:rsid w:val="00B9573B"/>
    <w:rsid w:val="00BA65E2"/>
    <w:rsid w:val="00BA7B08"/>
    <w:rsid w:val="00BD612F"/>
    <w:rsid w:val="00BD7E73"/>
    <w:rsid w:val="00C24843"/>
    <w:rsid w:val="00C36B6D"/>
    <w:rsid w:val="00C4707E"/>
    <w:rsid w:val="00C617E6"/>
    <w:rsid w:val="00C857D8"/>
    <w:rsid w:val="00D07245"/>
    <w:rsid w:val="00D15D0A"/>
    <w:rsid w:val="00D210B1"/>
    <w:rsid w:val="00D6108C"/>
    <w:rsid w:val="00D66629"/>
    <w:rsid w:val="00D7254C"/>
    <w:rsid w:val="00D749E1"/>
    <w:rsid w:val="00D850EC"/>
    <w:rsid w:val="00D96FB3"/>
    <w:rsid w:val="00DC74FC"/>
    <w:rsid w:val="00DE29B2"/>
    <w:rsid w:val="00DF3819"/>
    <w:rsid w:val="00E27849"/>
    <w:rsid w:val="00E341AD"/>
    <w:rsid w:val="00E361EB"/>
    <w:rsid w:val="00E562F2"/>
    <w:rsid w:val="00E8294C"/>
    <w:rsid w:val="00E90D8B"/>
    <w:rsid w:val="00EC2E47"/>
    <w:rsid w:val="00ED7C15"/>
    <w:rsid w:val="00F07086"/>
    <w:rsid w:val="00F15B4C"/>
    <w:rsid w:val="00F54537"/>
    <w:rsid w:val="00F70638"/>
    <w:rsid w:val="00F825B4"/>
    <w:rsid w:val="00F96DCA"/>
    <w:rsid w:val="00FA0506"/>
    <w:rsid w:val="00FC100E"/>
    <w:rsid w:val="00FD32D3"/>
    <w:rsid w:val="00FF0D2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E2BFE1"/>
  <w15:chartTrackingRefBased/>
  <w15:docId w15:val="{A59A046B-6E26-451C-9727-3B4AD52A1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42453"/>
    <w:pPr>
      <w:suppressAutoHyphens/>
    </w:pPr>
    <w:rPr>
      <w:sz w:val="24"/>
    </w:rPr>
  </w:style>
  <w:style w:type="paragraph" w:styleId="Ttulo1">
    <w:name w:val="heading 1"/>
    <w:basedOn w:val="Numerada"/>
    <w:next w:val="Corpodetexto"/>
    <w:qFormat/>
    <w:rsid w:val="00413D38"/>
    <w:pPr>
      <w:keepNext/>
      <w:tabs>
        <w:tab w:val="left" w:pos="0"/>
      </w:tabs>
      <w:outlineLvl w:val="0"/>
    </w:pPr>
    <w:rPr>
      <w:rFonts w:ascii="Arial" w:hAnsi="Arial"/>
      <w:b/>
      <w:caps/>
      <w:kern w:val="1"/>
      <w:sz w:val="22"/>
      <w:lang w:val="en-US"/>
    </w:rPr>
  </w:style>
  <w:style w:type="paragraph" w:styleId="Ttulo2">
    <w:name w:val="heading 2"/>
    <w:basedOn w:val="Normal"/>
    <w:next w:val="Normal"/>
    <w:qFormat/>
    <w:pPr>
      <w:keepNext/>
      <w:spacing w:before="240" w:after="60"/>
      <w:outlineLvl w:val="1"/>
    </w:pPr>
    <w:rPr>
      <w:rFonts w:ascii="Arial" w:hAnsi="Arial"/>
      <w:b/>
      <w:i/>
      <w:sz w:val="28"/>
    </w:rPr>
  </w:style>
  <w:style w:type="paragraph" w:styleId="Ttulo3">
    <w:name w:val="heading 3"/>
    <w:basedOn w:val="Normal"/>
    <w:next w:val="Corpodetexto"/>
    <w:qFormat/>
    <w:pPr>
      <w:keepNext/>
      <w:jc w:val="center"/>
      <w:outlineLvl w:val="2"/>
    </w:pPr>
    <w:rPr>
      <w:rFonts w:ascii="Arial" w:hAnsi="Arial"/>
      <w:b/>
      <w:sz w:val="28"/>
      <w:lang w:val="en-US"/>
      <w14:shadow w14:blurRad="50800" w14:dist="38100" w14:dir="2700000" w14:sx="100000" w14:sy="100000" w14:kx="0" w14:ky="0" w14:algn="tl">
        <w14:srgbClr w14:val="000000">
          <w14:alpha w14:val="60000"/>
        </w14:srgbClr>
      </w14:shadow>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Absatz-Standardschriftart">
    <w:name w:val="WW-Absatz-Standardschriftart"/>
  </w:style>
  <w:style w:type="character" w:customStyle="1" w:styleId="WW-Fontepargpadro">
    <w:name w:val="WW-Fonte parág. padrão"/>
  </w:style>
  <w:style w:type="character" w:styleId="Hyperlink">
    <w:name w:val="Hyperlink"/>
    <w:rPr>
      <w:color w:val="0000FF"/>
      <w:u w:val="single"/>
    </w:rPr>
  </w:style>
  <w:style w:type="character" w:customStyle="1" w:styleId="CaracteresdaNotadeRodap">
    <w:name w:val="Caracteres da Nota de Rodapé"/>
    <w:rPr>
      <w:vertAlign w:val="superscript"/>
    </w:rPr>
  </w:style>
  <w:style w:type="character" w:customStyle="1" w:styleId="WW-CaracteresdaNotadeRodap">
    <w:name w:val="WW-Caracteres da Nota de Rodapé"/>
    <w:rPr>
      <w:vertAlign w:val="superscript"/>
    </w:rPr>
  </w:style>
  <w:style w:type="character" w:customStyle="1" w:styleId="CODE">
    <w:name w:val="CODE"/>
    <w:rPr>
      <w:rFonts w:ascii="Courier New" w:hAnsi="Courier New"/>
      <w:sz w:val="20"/>
    </w:rPr>
  </w:style>
  <w:style w:type="character" w:styleId="nfase">
    <w:name w:val="Emphasis"/>
    <w:qFormat/>
    <w:rPr>
      <w:i/>
    </w:rPr>
  </w:style>
  <w:style w:type="character" w:customStyle="1" w:styleId="WW8Num1z0">
    <w:name w:val="WW8Num1z0"/>
    <w:rPr>
      <w:rFonts w:ascii="Symbol" w:hAnsi="Symbol"/>
      <w:sz w:val="20"/>
    </w:rPr>
  </w:style>
  <w:style w:type="character" w:customStyle="1" w:styleId="WW8Num3z0">
    <w:name w:val="WW8Num3z0"/>
    <w:rPr>
      <w:rFonts w:ascii="Symbol" w:hAnsi="Symbol"/>
      <w:sz w:val="20"/>
    </w:rPr>
  </w:style>
  <w:style w:type="character" w:customStyle="1" w:styleId="WW8Num3z1">
    <w:name w:val="WW8Num3z1"/>
    <w:rPr>
      <w:rFonts w:ascii="Courier New" w:hAnsi="Courier New"/>
      <w:sz w:val="20"/>
    </w:rPr>
  </w:style>
  <w:style w:type="character" w:customStyle="1" w:styleId="WW8Num4z0">
    <w:name w:val="WW8Num4z0"/>
    <w:rPr>
      <w:rFonts w:ascii="Symbol" w:hAnsi="Symbol"/>
    </w:rPr>
  </w:style>
  <w:style w:type="character" w:customStyle="1" w:styleId="WW8Num5z0">
    <w:name w:val="WW8Num5z0"/>
    <w:rPr>
      <w:rFonts w:ascii="Symbol" w:hAnsi="Symbol"/>
      <w:sz w:val="20"/>
    </w:rPr>
  </w:style>
  <w:style w:type="character" w:customStyle="1" w:styleId="WW8Num5z1">
    <w:name w:val="WW8Num5z1"/>
    <w:rPr>
      <w:rFonts w:ascii="Courier New" w:hAnsi="Courier New"/>
      <w:sz w:val="20"/>
    </w:rPr>
  </w:style>
  <w:style w:type="character" w:customStyle="1" w:styleId="WW8Num6z0">
    <w:name w:val="WW8Num6z0"/>
    <w:rPr>
      <w:rFonts w:ascii="Symbol" w:hAnsi="Symbol"/>
      <w:sz w:val="20"/>
    </w:rPr>
  </w:style>
  <w:style w:type="character" w:customStyle="1" w:styleId="WW8Num6z1">
    <w:name w:val="WW8Num6z1"/>
    <w:rPr>
      <w:rFonts w:ascii="Courier New" w:hAnsi="Courier New"/>
      <w:sz w:val="20"/>
    </w:rPr>
  </w:style>
  <w:style w:type="character" w:customStyle="1" w:styleId="WW8Num6z2">
    <w:name w:val="WW8Num6z2"/>
    <w:rPr>
      <w:rFonts w:ascii="Wingdings" w:hAnsi="Wingdings"/>
      <w:sz w:val="20"/>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9z0">
    <w:name w:val="WW8Num9z0"/>
    <w:rPr>
      <w:rFonts w:ascii="Symbol" w:hAnsi="Symbol"/>
    </w:rPr>
  </w:style>
  <w:style w:type="character" w:customStyle="1" w:styleId="WW8Num10z0">
    <w:name w:val="WW8Num10z0"/>
    <w:rPr>
      <w:rFonts w:ascii="Symbol" w:hAnsi="Symbol"/>
    </w:rPr>
  </w:style>
  <w:style w:type="character" w:customStyle="1" w:styleId="WW8Num11z0">
    <w:name w:val="WW8Num11z0"/>
    <w:rPr>
      <w:rFonts w:ascii="Symbol" w:hAnsi="Symbol"/>
      <w:sz w:val="20"/>
    </w:rPr>
  </w:style>
  <w:style w:type="character" w:customStyle="1" w:styleId="WW8Num12z0">
    <w:name w:val="WW8Num12z0"/>
    <w:rPr>
      <w:rFonts w:ascii="Symbol" w:hAnsi="Symbol"/>
      <w:sz w:val="20"/>
    </w:rPr>
  </w:style>
  <w:style w:type="character" w:customStyle="1" w:styleId="WW8Num12z1">
    <w:name w:val="WW8Num12z1"/>
    <w:rPr>
      <w:rFonts w:ascii="Courier New" w:hAnsi="Courier New"/>
      <w:sz w:val="20"/>
    </w:rPr>
  </w:style>
  <w:style w:type="character" w:customStyle="1" w:styleId="WW8Num12z2">
    <w:name w:val="WW8Num12z2"/>
    <w:rPr>
      <w:rFonts w:ascii="Wingdings" w:hAnsi="Wingdings"/>
      <w:sz w:val="20"/>
    </w:rPr>
  </w:style>
  <w:style w:type="character" w:customStyle="1" w:styleId="WW8Num13z0">
    <w:name w:val="WW8Num13z0"/>
    <w:rPr>
      <w:rFonts w:ascii="Symbol" w:hAnsi="Symbol"/>
    </w:rPr>
  </w:style>
  <w:style w:type="character" w:customStyle="1" w:styleId="WW8Num14z0">
    <w:name w:val="WW8Num14z0"/>
    <w:rPr>
      <w:rFonts w:ascii="Symbol" w:hAnsi="Symbol"/>
      <w:sz w:val="20"/>
    </w:rPr>
  </w:style>
  <w:style w:type="character" w:customStyle="1" w:styleId="WW8Num14z1">
    <w:name w:val="WW8Num14z1"/>
    <w:rPr>
      <w:rFonts w:ascii="Courier New" w:hAnsi="Courier New"/>
      <w:sz w:val="20"/>
    </w:rPr>
  </w:style>
  <w:style w:type="character" w:customStyle="1" w:styleId="CaracteresdeNotadeFim">
    <w:name w:val="Caracteres de Nota de Fim"/>
    <w:rPr>
      <w:vertAlign w:val="superscript"/>
    </w:rPr>
  </w:style>
  <w:style w:type="character" w:customStyle="1" w:styleId="WW-CaracteresdeNotadeFim">
    <w:name w:val="WW-Caracteres de Nota de Fim"/>
  </w:style>
  <w:style w:type="character" w:customStyle="1" w:styleId="WW8Num1z01">
    <w:name w:val="WW8Num1z01"/>
    <w:rPr>
      <w:rFonts w:ascii="Symbol" w:hAnsi="Symbol"/>
    </w:rPr>
  </w:style>
  <w:style w:type="character" w:customStyle="1" w:styleId="WW8Num2z0">
    <w:name w:val="WW8Num2z0"/>
    <w:rPr>
      <w:rFonts w:ascii="Symbol" w:hAnsi="Symbol"/>
    </w:rPr>
  </w:style>
  <w:style w:type="character" w:customStyle="1" w:styleId="WW8Num3z01">
    <w:name w:val="WW8Num3z01"/>
    <w:rPr>
      <w:rFonts w:ascii="Symbol" w:hAnsi="Symbol"/>
    </w:rPr>
  </w:style>
  <w:style w:type="character" w:customStyle="1" w:styleId="WW8Num4z01">
    <w:name w:val="WW8Num4z01"/>
    <w:rPr>
      <w:rFonts w:ascii="Symbol" w:hAnsi="Symbol"/>
    </w:rPr>
  </w:style>
  <w:style w:type="character" w:customStyle="1" w:styleId="WW8Num5z01">
    <w:name w:val="WW8Num5z01"/>
    <w:rPr>
      <w:rFonts w:ascii="Symbol" w:hAnsi="Symbol"/>
    </w:rPr>
  </w:style>
  <w:style w:type="character" w:customStyle="1" w:styleId="WW8Num6z01">
    <w:name w:val="WW8Num6z01"/>
    <w:rPr>
      <w:rFonts w:ascii="Symbol" w:hAnsi="Symbol"/>
    </w:rPr>
  </w:style>
  <w:style w:type="character" w:styleId="Refdenotaderodap">
    <w:name w:val="footnote reference"/>
    <w:semiHidden/>
    <w:rPr>
      <w:vertAlign w:val="superscript"/>
    </w:rPr>
  </w:style>
  <w:style w:type="character" w:styleId="Refdenotadefim">
    <w:name w:val="endnote reference"/>
    <w:semiHidden/>
    <w:rPr>
      <w:vertAlign w:val="superscript"/>
    </w:rPr>
  </w:style>
  <w:style w:type="paragraph" w:customStyle="1" w:styleId="Ttulo10">
    <w:name w:val="Título1"/>
    <w:basedOn w:val="Normal"/>
    <w:next w:val="Corpodetexto"/>
    <w:pPr>
      <w:keepNext/>
      <w:spacing w:before="240" w:after="120"/>
    </w:pPr>
    <w:rPr>
      <w:rFonts w:ascii="Albany" w:eastAsia="HG Mincho Light J" w:hAnsi="Albany"/>
      <w:sz w:val="28"/>
    </w:rPr>
  </w:style>
  <w:style w:type="paragraph" w:styleId="Corpodetexto">
    <w:name w:val="Body Text"/>
    <w:basedOn w:val="Normal"/>
    <w:pPr>
      <w:spacing w:after="120"/>
    </w:pPr>
  </w:style>
  <w:style w:type="paragraph" w:styleId="Cabealho">
    <w:name w:val="header"/>
    <w:basedOn w:val="Normal"/>
    <w:pPr>
      <w:tabs>
        <w:tab w:val="center" w:pos="4419"/>
        <w:tab w:val="right" w:pos="8838"/>
      </w:tabs>
    </w:pPr>
  </w:style>
  <w:style w:type="paragraph" w:styleId="Rodap">
    <w:name w:val="footer"/>
    <w:aliases w:val="PSC_Rodapé"/>
    <w:basedOn w:val="Normal"/>
    <w:pPr>
      <w:tabs>
        <w:tab w:val="center" w:pos="4419"/>
        <w:tab w:val="right" w:pos="8838"/>
      </w:tabs>
    </w:pPr>
  </w:style>
  <w:style w:type="paragraph" w:customStyle="1" w:styleId="destaque">
    <w:name w:val="destaque"/>
    <w:basedOn w:val="Normal"/>
    <w:pPr>
      <w:keepNext/>
      <w:jc w:val="center"/>
    </w:pPr>
    <w:rPr>
      <w:rFonts w:ascii="Arial" w:hAnsi="Arial"/>
      <w:b/>
      <w:caps/>
      <w:sz w:val="22"/>
      <w:lang w:val="en-US"/>
    </w:rPr>
  </w:style>
  <w:style w:type="paragraph" w:customStyle="1" w:styleId="Ttulo20">
    <w:name w:val="Título2"/>
    <w:basedOn w:val="Normal"/>
    <w:next w:val="Normal"/>
    <w:pPr>
      <w:keepNext/>
      <w:spacing w:before="240" w:after="240"/>
      <w:jc w:val="right"/>
    </w:pPr>
    <w:rPr>
      <w:rFonts w:ascii="Arial" w:hAnsi="Arial"/>
      <w:b/>
      <w:kern w:val="1"/>
      <w:sz w:val="36"/>
    </w:rPr>
  </w:style>
  <w:style w:type="paragraph" w:customStyle="1" w:styleId="Tabletext">
    <w:name w:val="Tabletext"/>
    <w:basedOn w:val="Normal"/>
    <w:pPr>
      <w:keepLines/>
      <w:widowControl w:val="0"/>
      <w:spacing w:before="60" w:after="60" w:line="240" w:lineRule="atLeast"/>
      <w:ind w:left="284" w:firstLine="1"/>
    </w:pPr>
    <w:rPr>
      <w:sz w:val="20"/>
      <w:lang w:val="en-US"/>
    </w:rPr>
  </w:style>
  <w:style w:type="paragraph" w:customStyle="1" w:styleId="ndice">
    <w:name w:val="Índice"/>
    <w:basedOn w:val="Normal"/>
    <w:pPr>
      <w:suppressLineNumbers/>
    </w:pPr>
  </w:style>
  <w:style w:type="paragraph" w:styleId="Sumrio1">
    <w:name w:val="toc 1"/>
    <w:basedOn w:val="Normal"/>
    <w:next w:val="Normal"/>
    <w:semiHidden/>
    <w:pPr>
      <w:spacing w:before="120" w:after="120"/>
    </w:pPr>
    <w:rPr>
      <w:b/>
      <w:caps/>
      <w:sz w:val="20"/>
    </w:rPr>
  </w:style>
  <w:style w:type="paragraph" w:styleId="Sumrio2">
    <w:name w:val="toc 2"/>
    <w:basedOn w:val="Normal"/>
    <w:next w:val="Normal"/>
    <w:semiHidden/>
    <w:pPr>
      <w:ind w:left="240" w:firstLine="1"/>
    </w:pPr>
    <w:rPr>
      <w:smallCaps/>
      <w:sz w:val="20"/>
    </w:rPr>
  </w:style>
  <w:style w:type="paragraph" w:styleId="Textodenotaderodap">
    <w:name w:val="footnote text"/>
    <w:basedOn w:val="Normal"/>
    <w:semiHidden/>
    <w:pPr>
      <w:spacing w:before="60" w:after="60"/>
      <w:jc w:val="both"/>
    </w:pPr>
  </w:style>
  <w:style w:type="paragraph" w:customStyle="1" w:styleId="WW-Pr-formataoHTML">
    <w:name w:val="WW-Pré-formatação HTML"/>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lang w:val="en-US"/>
    </w:rPr>
  </w:style>
  <w:style w:type="paragraph" w:customStyle="1" w:styleId="code0">
    <w:name w:val="code"/>
    <w:basedOn w:val="Normal"/>
    <w:pPr>
      <w:ind w:left="567" w:right="567" w:firstLine="1"/>
      <w:jc w:val="both"/>
    </w:pPr>
    <w:rPr>
      <w:rFonts w:ascii="Courier New" w:hAnsi="Courier New"/>
      <w:w w:val="90"/>
      <w:sz w:val="20"/>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rPr>
  </w:style>
  <w:style w:type="paragraph" w:customStyle="1" w:styleId="WW-Commarcadores">
    <w:name w:val="WW-Com marcadores"/>
    <w:basedOn w:val="Normal"/>
    <w:pPr>
      <w:spacing w:before="60" w:after="60"/>
      <w:jc w:val="both"/>
    </w:pPr>
  </w:style>
  <w:style w:type="paragraph" w:customStyle="1" w:styleId="ContedodaTabela">
    <w:name w:val="Conteúdo da Tabela"/>
    <w:basedOn w:val="Corpodetexto"/>
    <w:pPr>
      <w:suppressLineNumbers/>
    </w:pPr>
  </w:style>
  <w:style w:type="paragraph" w:customStyle="1" w:styleId="TtulodaTabela">
    <w:name w:val="Título da Tabela"/>
    <w:basedOn w:val="ContedodaTabela"/>
    <w:pPr>
      <w:jc w:val="center"/>
    </w:pPr>
    <w:rPr>
      <w:b/>
      <w:i/>
    </w:rPr>
  </w:style>
  <w:style w:type="paragraph" w:customStyle="1" w:styleId="TextoPr-formatado">
    <w:name w:val="Texto Pré-formatado"/>
    <w:basedOn w:val="Normal"/>
    <w:rPr>
      <w:rFonts w:ascii="Cumberland" w:eastAsia="Cumberland" w:hAnsi="Cumberland"/>
      <w:sz w:val="20"/>
    </w:rPr>
  </w:style>
  <w:style w:type="paragraph" w:customStyle="1" w:styleId="TtulodaLista">
    <w:name w:val="Título da Lista"/>
    <w:basedOn w:val="Normal"/>
    <w:next w:val="ContedodaLista"/>
  </w:style>
  <w:style w:type="paragraph" w:customStyle="1" w:styleId="ContedodaLista">
    <w:name w:val="Conteúdo da Lista"/>
    <w:basedOn w:val="Normal"/>
    <w:pPr>
      <w:ind w:left="567"/>
    </w:pPr>
  </w:style>
  <w:style w:type="table" w:styleId="Tabelacomgrade">
    <w:name w:val="Table Grid"/>
    <w:basedOn w:val="Tabelanormal"/>
    <w:rsid w:val="007B0C19"/>
    <w:pPr>
      <w:spacing w:before="120" w:line="360" w:lineRule="auto"/>
    </w:pPr>
    <w:rPr>
      <w:sz w:val="22"/>
    </w:rPr>
    <w:tblPr>
      <w:tblInd w:w="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b/>
      </w:rPr>
      <w:tblPr/>
      <w:tcPr>
        <w:shd w:val="clear" w:color="auto" w:fill="D9D9D9"/>
      </w:tcPr>
    </w:tblStylePr>
  </w:style>
  <w:style w:type="paragraph" w:styleId="Commarcadores">
    <w:name w:val="List Bullet"/>
    <w:basedOn w:val="Normal"/>
    <w:rsid w:val="007B0C19"/>
    <w:pPr>
      <w:numPr>
        <w:numId w:val="9"/>
      </w:numPr>
    </w:pPr>
  </w:style>
  <w:style w:type="paragraph" w:customStyle="1" w:styleId="EstiloJustificadoPrimeiralinha15cm">
    <w:name w:val="Estilo Justificado Primeira linha:  15 cm"/>
    <w:basedOn w:val="Normal"/>
    <w:rsid w:val="00851559"/>
    <w:pPr>
      <w:ind w:firstLine="851"/>
      <w:jc w:val="both"/>
    </w:pPr>
  </w:style>
  <w:style w:type="paragraph" w:styleId="Numerada">
    <w:name w:val="List Number"/>
    <w:basedOn w:val="Normal"/>
    <w:rsid w:val="005A2E40"/>
  </w:style>
  <w:style w:type="paragraph" w:customStyle="1" w:styleId="EstiloTtulo211pt">
    <w:name w:val="Estilo Título 2 + 11 pt"/>
    <w:basedOn w:val="Numerada2"/>
    <w:rsid w:val="001A7C51"/>
    <w:pPr>
      <w:numPr>
        <w:numId w:val="13"/>
      </w:numPr>
      <w:ind w:left="357" w:hanging="357"/>
    </w:pPr>
    <w:rPr>
      <w:bCs/>
      <w:iCs/>
      <w:sz w:val="22"/>
    </w:rPr>
  </w:style>
  <w:style w:type="numbering" w:customStyle="1" w:styleId="Estilo1">
    <w:name w:val="Estilo1"/>
    <w:basedOn w:val="Semlista"/>
    <w:rsid w:val="005A2E40"/>
    <w:pPr>
      <w:numPr>
        <w:numId w:val="17"/>
      </w:numPr>
    </w:pPr>
  </w:style>
  <w:style w:type="paragraph" w:customStyle="1" w:styleId="Qualiti-Titulo1">
    <w:name w:val="Qualiti-Titulo1"/>
    <w:basedOn w:val="Ttulo1"/>
    <w:rsid w:val="00E8294C"/>
    <w:pPr>
      <w:numPr>
        <w:numId w:val="12"/>
      </w:numPr>
      <w:tabs>
        <w:tab w:val="left" w:pos="284"/>
      </w:tabs>
    </w:pPr>
  </w:style>
  <w:style w:type="paragraph" w:styleId="Numerada2">
    <w:name w:val="List Number 2"/>
    <w:basedOn w:val="Normal"/>
    <w:rsid w:val="001A7C51"/>
  </w:style>
  <w:style w:type="paragraph" w:customStyle="1" w:styleId="Qualiti-Ttulo2">
    <w:name w:val="Qualiti-Título2"/>
    <w:basedOn w:val="Qualiti-Titulo1"/>
    <w:rsid w:val="003207D9"/>
    <w:pPr>
      <w:numPr>
        <w:ilvl w:val="1"/>
      </w:numPr>
    </w:pPr>
    <w:rPr>
      <w:caps w:val="0"/>
      <w:kern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312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10</Pages>
  <Words>1847</Words>
  <Characters>9975</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ATA DE REUNIÃO</vt:lpstr>
    </vt:vector>
  </TitlesOfParts>
  <Company/>
  <LinksUpToDate>false</LinksUpToDate>
  <CharactersWithSpaces>11799</CharactersWithSpaces>
  <SharedDoc>false</SharedDoc>
  <HLinks>
    <vt:vector size="222" baseType="variant">
      <vt:variant>
        <vt:i4>1179709</vt:i4>
      </vt:variant>
      <vt:variant>
        <vt:i4>218</vt:i4>
      </vt:variant>
      <vt:variant>
        <vt:i4>0</vt:i4>
      </vt:variant>
      <vt:variant>
        <vt:i4>5</vt:i4>
      </vt:variant>
      <vt:variant>
        <vt:lpwstr/>
      </vt:variant>
      <vt:variant>
        <vt:lpwstr>_Toc203191558</vt:lpwstr>
      </vt:variant>
      <vt:variant>
        <vt:i4>1179709</vt:i4>
      </vt:variant>
      <vt:variant>
        <vt:i4>212</vt:i4>
      </vt:variant>
      <vt:variant>
        <vt:i4>0</vt:i4>
      </vt:variant>
      <vt:variant>
        <vt:i4>5</vt:i4>
      </vt:variant>
      <vt:variant>
        <vt:lpwstr/>
      </vt:variant>
      <vt:variant>
        <vt:lpwstr>_Toc203191557</vt:lpwstr>
      </vt:variant>
      <vt:variant>
        <vt:i4>1179709</vt:i4>
      </vt:variant>
      <vt:variant>
        <vt:i4>206</vt:i4>
      </vt:variant>
      <vt:variant>
        <vt:i4>0</vt:i4>
      </vt:variant>
      <vt:variant>
        <vt:i4>5</vt:i4>
      </vt:variant>
      <vt:variant>
        <vt:lpwstr/>
      </vt:variant>
      <vt:variant>
        <vt:lpwstr>_Toc203191556</vt:lpwstr>
      </vt:variant>
      <vt:variant>
        <vt:i4>1179709</vt:i4>
      </vt:variant>
      <vt:variant>
        <vt:i4>200</vt:i4>
      </vt:variant>
      <vt:variant>
        <vt:i4>0</vt:i4>
      </vt:variant>
      <vt:variant>
        <vt:i4>5</vt:i4>
      </vt:variant>
      <vt:variant>
        <vt:lpwstr/>
      </vt:variant>
      <vt:variant>
        <vt:lpwstr>_Toc203191555</vt:lpwstr>
      </vt:variant>
      <vt:variant>
        <vt:i4>1179709</vt:i4>
      </vt:variant>
      <vt:variant>
        <vt:i4>194</vt:i4>
      </vt:variant>
      <vt:variant>
        <vt:i4>0</vt:i4>
      </vt:variant>
      <vt:variant>
        <vt:i4>5</vt:i4>
      </vt:variant>
      <vt:variant>
        <vt:lpwstr/>
      </vt:variant>
      <vt:variant>
        <vt:lpwstr>_Toc203191554</vt:lpwstr>
      </vt:variant>
      <vt:variant>
        <vt:i4>1179709</vt:i4>
      </vt:variant>
      <vt:variant>
        <vt:i4>188</vt:i4>
      </vt:variant>
      <vt:variant>
        <vt:i4>0</vt:i4>
      </vt:variant>
      <vt:variant>
        <vt:i4>5</vt:i4>
      </vt:variant>
      <vt:variant>
        <vt:lpwstr/>
      </vt:variant>
      <vt:variant>
        <vt:lpwstr>_Toc203191553</vt:lpwstr>
      </vt:variant>
      <vt:variant>
        <vt:i4>1179709</vt:i4>
      </vt:variant>
      <vt:variant>
        <vt:i4>182</vt:i4>
      </vt:variant>
      <vt:variant>
        <vt:i4>0</vt:i4>
      </vt:variant>
      <vt:variant>
        <vt:i4>5</vt:i4>
      </vt:variant>
      <vt:variant>
        <vt:lpwstr/>
      </vt:variant>
      <vt:variant>
        <vt:lpwstr>_Toc203191552</vt:lpwstr>
      </vt:variant>
      <vt:variant>
        <vt:i4>1179709</vt:i4>
      </vt:variant>
      <vt:variant>
        <vt:i4>176</vt:i4>
      </vt:variant>
      <vt:variant>
        <vt:i4>0</vt:i4>
      </vt:variant>
      <vt:variant>
        <vt:i4>5</vt:i4>
      </vt:variant>
      <vt:variant>
        <vt:lpwstr/>
      </vt:variant>
      <vt:variant>
        <vt:lpwstr>_Toc203191551</vt:lpwstr>
      </vt:variant>
      <vt:variant>
        <vt:i4>1179709</vt:i4>
      </vt:variant>
      <vt:variant>
        <vt:i4>170</vt:i4>
      </vt:variant>
      <vt:variant>
        <vt:i4>0</vt:i4>
      </vt:variant>
      <vt:variant>
        <vt:i4>5</vt:i4>
      </vt:variant>
      <vt:variant>
        <vt:lpwstr/>
      </vt:variant>
      <vt:variant>
        <vt:lpwstr>_Toc203191550</vt:lpwstr>
      </vt:variant>
      <vt:variant>
        <vt:i4>1245245</vt:i4>
      </vt:variant>
      <vt:variant>
        <vt:i4>164</vt:i4>
      </vt:variant>
      <vt:variant>
        <vt:i4>0</vt:i4>
      </vt:variant>
      <vt:variant>
        <vt:i4>5</vt:i4>
      </vt:variant>
      <vt:variant>
        <vt:lpwstr/>
      </vt:variant>
      <vt:variant>
        <vt:lpwstr>_Toc203191549</vt:lpwstr>
      </vt:variant>
      <vt:variant>
        <vt:i4>1245245</vt:i4>
      </vt:variant>
      <vt:variant>
        <vt:i4>158</vt:i4>
      </vt:variant>
      <vt:variant>
        <vt:i4>0</vt:i4>
      </vt:variant>
      <vt:variant>
        <vt:i4>5</vt:i4>
      </vt:variant>
      <vt:variant>
        <vt:lpwstr/>
      </vt:variant>
      <vt:variant>
        <vt:lpwstr>_Toc203191548</vt:lpwstr>
      </vt:variant>
      <vt:variant>
        <vt:i4>1245245</vt:i4>
      </vt:variant>
      <vt:variant>
        <vt:i4>152</vt:i4>
      </vt:variant>
      <vt:variant>
        <vt:i4>0</vt:i4>
      </vt:variant>
      <vt:variant>
        <vt:i4>5</vt:i4>
      </vt:variant>
      <vt:variant>
        <vt:lpwstr/>
      </vt:variant>
      <vt:variant>
        <vt:lpwstr>_Toc203191547</vt:lpwstr>
      </vt:variant>
      <vt:variant>
        <vt:i4>1245245</vt:i4>
      </vt:variant>
      <vt:variant>
        <vt:i4>146</vt:i4>
      </vt:variant>
      <vt:variant>
        <vt:i4>0</vt:i4>
      </vt:variant>
      <vt:variant>
        <vt:i4>5</vt:i4>
      </vt:variant>
      <vt:variant>
        <vt:lpwstr/>
      </vt:variant>
      <vt:variant>
        <vt:lpwstr>_Toc203191546</vt:lpwstr>
      </vt:variant>
      <vt:variant>
        <vt:i4>1245245</vt:i4>
      </vt:variant>
      <vt:variant>
        <vt:i4>140</vt:i4>
      </vt:variant>
      <vt:variant>
        <vt:i4>0</vt:i4>
      </vt:variant>
      <vt:variant>
        <vt:i4>5</vt:i4>
      </vt:variant>
      <vt:variant>
        <vt:lpwstr/>
      </vt:variant>
      <vt:variant>
        <vt:lpwstr>_Toc203191545</vt:lpwstr>
      </vt:variant>
      <vt:variant>
        <vt:i4>1245245</vt:i4>
      </vt:variant>
      <vt:variant>
        <vt:i4>134</vt:i4>
      </vt:variant>
      <vt:variant>
        <vt:i4>0</vt:i4>
      </vt:variant>
      <vt:variant>
        <vt:i4>5</vt:i4>
      </vt:variant>
      <vt:variant>
        <vt:lpwstr/>
      </vt:variant>
      <vt:variant>
        <vt:lpwstr>_Toc203191544</vt:lpwstr>
      </vt:variant>
      <vt:variant>
        <vt:i4>1245245</vt:i4>
      </vt:variant>
      <vt:variant>
        <vt:i4>128</vt:i4>
      </vt:variant>
      <vt:variant>
        <vt:i4>0</vt:i4>
      </vt:variant>
      <vt:variant>
        <vt:i4>5</vt:i4>
      </vt:variant>
      <vt:variant>
        <vt:lpwstr/>
      </vt:variant>
      <vt:variant>
        <vt:lpwstr>_Toc203191543</vt:lpwstr>
      </vt:variant>
      <vt:variant>
        <vt:i4>1245245</vt:i4>
      </vt:variant>
      <vt:variant>
        <vt:i4>122</vt:i4>
      </vt:variant>
      <vt:variant>
        <vt:i4>0</vt:i4>
      </vt:variant>
      <vt:variant>
        <vt:i4>5</vt:i4>
      </vt:variant>
      <vt:variant>
        <vt:lpwstr/>
      </vt:variant>
      <vt:variant>
        <vt:lpwstr>_Toc203191542</vt:lpwstr>
      </vt:variant>
      <vt:variant>
        <vt:i4>1245245</vt:i4>
      </vt:variant>
      <vt:variant>
        <vt:i4>116</vt:i4>
      </vt:variant>
      <vt:variant>
        <vt:i4>0</vt:i4>
      </vt:variant>
      <vt:variant>
        <vt:i4>5</vt:i4>
      </vt:variant>
      <vt:variant>
        <vt:lpwstr/>
      </vt:variant>
      <vt:variant>
        <vt:lpwstr>_Toc203191541</vt:lpwstr>
      </vt:variant>
      <vt:variant>
        <vt:i4>1245245</vt:i4>
      </vt:variant>
      <vt:variant>
        <vt:i4>110</vt:i4>
      </vt:variant>
      <vt:variant>
        <vt:i4>0</vt:i4>
      </vt:variant>
      <vt:variant>
        <vt:i4>5</vt:i4>
      </vt:variant>
      <vt:variant>
        <vt:lpwstr/>
      </vt:variant>
      <vt:variant>
        <vt:lpwstr>_Toc203191540</vt:lpwstr>
      </vt:variant>
      <vt:variant>
        <vt:i4>1310781</vt:i4>
      </vt:variant>
      <vt:variant>
        <vt:i4>104</vt:i4>
      </vt:variant>
      <vt:variant>
        <vt:i4>0</vt:i4>
      </vt:variant>
      <vt:variant>
        <vt:i4>5</vt:i4>
      </vt:variant>
      <vt:variant>
        <vt:lpwstr/>
      </vt:variant>
      <vt:variant>
        <vt:lpwstr>_Toc203191539</vt:lpwstr>
      </vt:variant>
      <vt:variant>
        <vt:i4>1310781</vt:i4>
      </vt:variant>
      <vt:variant>
        <vt:i4>98</vt:i4>
      </vt:variant>
      <vt:variant>
        <vt:i4>0</vt:i4>
      </vt:variant>
      <vt:variant>
        <vt:i4>5</vt:i4>
      </vt:variant>
      <vt:variant>
        <vt:lpwstr/>
      </vt:variant>
      <vt:variant>
        <vt:lpwstr>_Toc203191538</vt:lpwstr>
      </vt:variant>
      <vt:variant>
        <vt:i4>1310781</vt:i4>
      </vt:variant>
      <vt:variant>
        <vt:i4>92</vt:i4>
      </vt:variant>
      <vt:variant>
        <vt:i4>0</vt:i4>
      </vt:variant>
      <vt:variant>
        <vt:i4>5</vt:i4>
      </vt:variant>
      <vt:variant>
        <vt:lpwstr/>
      </vt:variant>
      <vt:variant>
        <vt:lpwstr>_Toc203191537</vt:lpwstr>
      </vt:variant>
      <vt:variant>
        <vt:i4>1310781</vt:i4>
      </vt:variant>
      <vt:variant>
        <vt:i4>86</vt:i4>
      </vt:variant>
      <vt:variant>
        <vt:i4>0</vt:i4>
      </vt:variant>
      <vt:variant>
        <vt:i4>5</vt:i4>
      </vt:variant>
      <vt:variant>
        <vt:lpwstr/>
      </vt:variant>
      <vt:variant>
        <vt:lpwstr>_Toc203191536</vt:lpwstr>
      </vt:variant>
      <vt:variant>
        <vt:i4>1310781</vt:i4>
      </vt:variant>
      <vt:variant>
        <vt:i4>80</vt:i4>
      </vt:variant>
      <vt:variant>
        <vt:i4>0</vt:i4>
      </vt:variant>
      <vt:variant>
        <vt:i4>5</vt:i4>
      </vt:variant>
      <vt:variant>
        <vt:lpwstr/>
      </vt:variant>
      <vt:variant>
        <vt:lpwstr>_Toc203191535</vt:lpwstr>
      </vt:variant>
      <vt:variant>
        <vt:i4>1310781</vt:i4>
      </vt:variant>
      <vt:variant>
        <vt:i4>74</vt:i4>
      </vt:variant>
      <vt:variant>
        <vt:i4>0</vt:i4>
      </vt:variant>
      <vt:variant>
        <vt:i4>5</vt:i4>
      </vt:variant>
      <vt:variant>
        <vt:lpwstr/>
      </vt:variant>
      <vt:variant>
        <vt:lpwstr>_Toc203191534</vt:lpwstr>
      </vt:variant>
      <vt:variant>
        <vt:i4>1310781</vt:i4>
      </vt:variant>
      <vt:variant>
        <vt:i4>68</vt:i4>
      </vt:variant>
      <vt:variant>
        <vt:i4>0</vt:i4>
      </vt:variant>
      <vt:variant>
        <vt:i4>5</vt:i4>
      </vt:variant>
      <vt:variant>
        <vt:lpwstr/>
      </vt:variant>
      <vt:variant>
        <vt:lpwstr>_Toc203191533</vt:lpwstr>
      </vt:variant>
      <vt:variant>
        <vt:i4>1310781</vt:i4>
      </vt:variant>
      <vt:variant>
        <vt:i4>62</vt:i4>
      </vt:variant>
      <vt:variant>
        <vt:i4>0</vt:i4>
      </vt:variant>
      <vt:variant>
        <vt:i4>5</vt:i4>
      </vt:variant>
      <vt:variant>
        <vt:lpwstr/>
      </vt:variant>
      <vt:variant>
        <vt:lpwstr>_Toc203191532</vt:lpwstr>
      </vt:variant>
      <vt:variant>
        <vt:i4>1310781</vt:i4>
      </vt:variant>
      <vt:variant>
        <vt:i4>56</vt:i4>
      </vt:variant>
      <vt:variant>
        <vt:i4>0</vt:i4>
      </vt:variant>
      <vt:variant>
        <vt:i4>5</vt:i4>
      </vt:variant>
      <vt:variant>
        <vt:lpwstr/>
      </vt:variant>
      <vt:variant>
        <vt:lpwstr>_Toc203191531</vt:lpwstr>
      </vt:variant>
      <vt:variant>
        <vt:i4>1310781</vt:i4>
      </vt:variant>
      <vt:variant>
        <vt:i4>50</vt:i4>
      </vt:variant>
      <vt:variant>
        <vt:i4>0</vt:i4>
      </vt:variant>
      <vt:variant>
        <vt:i4>5</vt:i4>
      </vt:variant>
      <vt:variant>
        <vt:lpwstr/>
      </vt:variant>
      <vt:variant>
        <vt:lpwstr>_Toc203191530</vt:lpwstr>
      </vt:variant>
      <vt:variant>
        <vt:i4>1376317</vt:i4>
      </vt:variant>
      <vt:variant>
        <vt:i4>44</vt:i4>
      </vt:variant>
      <vt:variant>
        <vt:i4>0</vt:i4>
      </vt:variant>
      <vt:variant>
        <vt:i4>5</vt:i4>
      </vt:variant>
      <vt:variant>
        <vt:lpwstr/>
      </vt:variant>
      <vt:variant>
        <vt:lpwstr>_Toc203191529</vt:lpwstr>
      </vt:variant>
      <vt:variant>
        <vt:i4>1376317</vt:i4>
      </vt:variant>
      <vt:variant>
        <vt:i4>38</vt:i4>
      </vt:variant>
      <vt:variant>
        <vt:i4>0</vt:i4>
      </vt:variant>
      <vt:variant>
        <vt:i4>5</vt:i4>
      </vt:variant>
      <vt:variant>
        <vt:lpwstr/>
      </vt:variant>
      <vt:variant>
        <vt:lpwstr>_Toc203191528</vt:lpwstr>
      </vt:variant>
      <vt:variant>
        <vt:i4>1376317</vt:i4>
      </vt:variant>
      <vt:variant>
        <vt:i4>32</vt:i4>
      </vt:variant>
      <vt:variant>
        <vt:i4>0</vt:i4>
      </vt:variant>
      <vt:variant>
        <vt:i4>5</vt:i4>
      </vt:variant>
      <vt:variant>
        <vt:lpwstr/>
      </vt:variant>
      <vt:variant>
        <vt:lpwstr>_Toc203191527</vt:lpwstr>
      </vt:variant>
      <vt:variant>
        <vt:i4>1376317</vt:i4>
      </vt:variant>
      <vt:variant>
        <vt:i4>26</vt:i4>
      </vt:variant>
      <vt:variant>
        <vt:i4>0</vt:i4>
      </vt:variant>
      <vt:variant>
        <vt:i4>5</vt:i4>
      </vt:variant>
      <vt:variant>
        <vt:lpwstr/>
      </vt:variant>
      <vt:variant>
        <vt:lpwstr>_Toc203191526</vt:lpwstr>
      </vt:variant>
      <vt:variant>
        <vt:i4>1376317</vt:i4>
      </vt:variant>
      <vt:variant>
        <vt:i4>20</vt:i4>
      </vt:variant>
      <vt:variant>
        <vt:i4>0</vt:i4>
      </vt:variant>
      <vt:variant>
        <vt:i4>5</vt:i4>
      </vt:variant>
      <vt:variant>
        <vt:lpwstr/>
      </vt:variant>
      <vt:variant>
        <vt:lpwstr>_Toc203191525</vt:lpwstr>
      </vt:variant>
      <vt:variant>
        <vt:i4>1376317</vt:i4>
      </vt:variant>
      <vt:variant>
        <vt:i4>14</vt:i4>
      </vt:variant>
      <vt:variant>
        <vt:i4>0</vt:i4>
      </vt:variant>
      <vt:variant>
        <vt:i4>5</vt:i4>
      </vt:variant>
      <vt:variant>
        <vt:lpwstr/>
      </vt:variant>
      <vt:variant>
        <vt:lpwstr>_Toc203191524</vt:lpwstr>
      </vt:variant>
      <vt:variant>
        <vt:i4>1376317</vt:i4>
      </vt:variant>
      <vt:variant>
        <vt:i4>8</vt:i4>
      </vt:variant>
      <vt:variant>
        <vt:i4>0</vt:i4>
      </vt:variant>
      <vt:variant>
        <vt:i4>5</vt:i4>
      </vt:variant>
      <vt:variant>
        <vt:lpwstr/>
      </vt:variant>
      <vt:variant>
        <vt:lpwstr>_Toc203191523</vt:lpwstr>
      </vt:variant>
      <vt:variant>
        <vt:i4>1376317</vt:i4>
      </vt:variant>
      <vt:variant>
        <vt:i4>2</vt:i4>
      </vt:variant>
      <vt:variant>
        <vt:i4>0</vt:i4>
      </vt:variant>
      <vt:variant>
        <vt:i4>5</vt:i4>
      </vt:variant>
      <vt:variant>
        <vt:lpwstr/>
      </vt:variant>
      <vt:variant>
        <vt:lpwstr>_Toc203191522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ATA DE REUNIÃO</dc:title>
  <dc:subject/>
  <dc:creator>Circulo</dc:creator>
  <cp:keywords/>
  <dc:description/>
  <cp:lastModifiedBy>Nagibe Junior</cp:lastModifiedBy>
  <cp:revision>3</cp:revision>
  <dcterms:created xsi:type="dcterms:W3CDTF">2023-07-17T18:46:00Z</dcterms:created>
  <dcterms:modified xsi:type="dcterms:W3CDTF">2023-07-31T00:01:00Z</dcterms:modified>
</cp:coreProperties>
</file>